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00AE3" w:rsidR="006D4DC0" w:rsidP="3FB0F0C8" w:rsidRDefault="002A5ACF" w14:paraId="4E99C369" wp14:textId="1E19E140">
      <w:pPr>
        <w:pStyle w:val="Heading1"/>
        <w:numPr>
          <w:numId w:val="0"/>
        </w:numPr>
        <w:suppressAutoHyphens w:val="0"/>
        <w:spacing w:before="0" w:after="0"/>
        <w:rPr>
          <w:sz w:val="24"/>
          <w:szCs w:val="24"/>
        </w:rPr>
      </w:pPr>
      <w:r w:rsidRPr="3FB0F0C8" w:rsidR="2FD813FF">
        <w:rPr>
          <w:sz w:val="24"/>
          <w:szCs w:val="24"/>
        </w:rPr>
        <w:t>000</w:t>
      </w:r>
      <w:r w:rsidRPr="3FB0F0C8" w:rsidR="002A5ACF">
        <w:rPr>
          <w:sz w:val="24"/>
          <w:szCs w:val="24"/>
        </w:rPr>
        <w:t xml:space="preserve">Seminar </w:t>
      </w:r>
      <w:r w:rsidRPr="3FB0F0C8" w:rsidR="001F639E">
        <w:rPr>
          <w:sz w:val="24"/>
          <w:szCs w:val="24"/>
        </w:rPr>
        <w:t>8 APD</w:t>
      </w:r>
    </w:p>
    <w:p xmlns:wp14="http://schemas.microsoft.com/office/word/2010/wordml" w:rsidRPr="00600AE3" w:rsidR="001F639E" w:rsidP="001F639E" w:rsidRDefault="00C11B3E" w14:paraId="0B01BC81" wp14:textId="77777777">
      <w:pPr>
        <w:rPr>
          <w:sz w:val="22"/>
        </w:rPr>
      </w:pPr>
      <w:r w:rsidRPr="00600AE3">
        <w:rPr>
          <w:sz w:val="22"/>
        </w:rPr>
        <w:t xml:space="preserve">1. </w:t>
      </w:r>
      <w:proofErr w:type="spellStart"/>
      <w:r w:rsidRPr="00600AE3" w:rsidR="001F639E">
        <w:rPr>
          <w:sz w:val="22"/>
        </w:rPr>
        <w:t>Construiți</w:t>
      </w:r>
      <w:proofErr w:type="spellEnd"/>
      <w:r w:rsidRPr="00600AE3" w:rsidR="001F639E">
        <w:rPr>
          <w:sz w:val="22"/>
        </w:rPr>
        <w:t xml:space="preserve"> APD care </w:t>
      </w:r>
      <w:proofErr w:type="spellStart"/>
      <w:r w:rsidRPr="00600AE3" w:rsidR="001F639E">
        <w:rPr>
          <w:sz w:val="22"/>
        </w:rPr>
        <w:t>acceptă</w:t>
      </w:r>
      <w:proofErr w:type="spellEnd"/>
      <w:r w:rsidRPr="00600AE3" w:rsidR="001F639E">
        <w:rPr>
          <w:sz w:val="22"/>
        </w:rPr>
        <w:t xml:space="preserve"> </w:t>
      </w:r>
      <w:proofErr w:type="spellStart"/>
      <w:r w:rsidRPr="00600AE3" w:rsidR="001F639E">
        <w:rPr>
          <w:sz w:val="22"/>
        </w:rPr>
        <w:t>urm</w:t>
      </w:r>
      <w:r w:rsidR="00600AE3">
        <w:rPr>
          <w:sz w:val="22"/>
        </w:rPr>
        <w:t>ăt</w:t>
      </w:r>
      <w:r w:rsidRPr="00600AE3" w:rsidR="001F639E">
        <w:rPr>
          <w:sz w:val="22"/>
        </w:rPr>
        <w:t>oarele</w:t>
      </w:r>
      <w:proofErr w:type="spellEnd"/>
      <w:r w:rsidRPr="00600AE3" w:rsidR="001F639E">
        <w:rPr>
          <w:sz w:val="22"/>
        </w:rPr>
        <w:t xml:space="preserve"> </w:t>
      </w:r>
      <w:proofErr w:type="spellStart"/>
      <w:r w:rsidRPr="00600AE3" w:rsidR="001F639E">
        <w:rPr>
          <w:sz w:val="22"/>
        </w:rPr>
        <w:t>limbaje</w:t>
      </w:r>
      <w:proofErr w:type="spellEnd"/>
      <w:r w:rsidRPr="00600AE3" w:rsidR="001F639E">
        <w:rPr>
          <w:sz w:val="22"/>
        </w:rPr>
        <w:t xml:space="preserve"> </w:t>
      </w:r>
      <w:proofErr w:type="spellStart"/>
      <w:r w:rsidRPr="00600AE3" w:rsidR="001F639E">
        <w:rPr>
          <w:sz w:val="22"/>
        </w:rPr>
        <w:t>după</w:t>
      </w:r>
      <w:proofErr w:type="spellEnd"/>
      <w:r w:rsidRPr="00600AE3" w:rsidR="001F639E">
        <w:rPr>
          <w:sz w:val="22"/>
        </w:rPr>
        <w:t xml:space="preserve"> </w:t>
      </w:r>
      <w:proofErr w:type="spellStart"/>
      <w:r w:rsidRPr="00600AE3" w:rsidR="001F639E">
        <w:rPr>
          <w:sz w:val="22"/>
        </w:rPr>
        <w:t>criteriul</w:t>
      </w:r>
      <w:proofErr w:type="spellEnd"/>
      <w:r w:rsidRPr="00600AE3" w:rsidR="001F639E">
        <w:rPr>
          <w:sz w:val="22"/>
        </w:rPr>
        <w:t xml:space="preserve"> </w:t>
      </w:r>
      <w:proofErr w:type="spellStart"/>
      <w:r w:rsidRPr="00600AE3" w:rsidR="001F639E">
        <w:rPr>
          <w:sz w:val="22"/>
        </w:rPr>
        <w:t>stivei</w:t>
      </w:r>
      <w:proofErr w:type="spellEnd"/>
      <w:r w:rsidRPr="00600AE3" w:rsidR="001F639E">
        <w:rPr>
          <w:sz w:val="22"/>
        </w:rPr>
        <w:t xml:space="preserve"> vide: </w:t>
      </w:r>
    </w:p>
    <w:p xmlns:wp14="http://schemas.microsoft.com/office/word/2010/wordml" w:rsidRPr="00600AE3" w:rsidR="001F639E" w:rsidP="264E4648" w:rsidRDefault="00C11B3E" w14:paraId="31FBDC89" wp14:textId="648838FC">
      <w:pPr>
        <w:ind w:firstLine="576"/>
        <w:rPr>
          <w:color w:val="FF0000"/>
          <w:sz w:val="22"/>
          <w:szCs w:val="22"/>
        </w:rPr>
      </w:pPr>
      <w:r w:rsidRPr="264E4648" w:rsidR="090DE9F1">
        <w:rPr>
          <w:sz w:val="22"/>
          <w:szCs w:val="22"/>
          <w:highlight w:val="yellow"/>
        </w:rPr>
        <w:t>a</w:t>
      </w:r>
      <w:r w:rsidRPr="264E4648" w:rsidR="0DC3DC0C">
        <w:rPr>
          <w:sz w:val="22"/>
          <w:szCs w:val="22"/>
          <w:highlight w:val="yellow"/>
        </w:rPr>
        <w:t>)</w:t>
      </w:r>
      <w:r w:rsidRPr="264E4648" w:rsidR="0DC3DC0C">
        <w:rPr>
          <w:sz w:val="22"/>
          <w:szCs w:val="22"/>
        </w:rPr>
        <w:t xml:space="preserve"> L </w:t>
      </w:r>
      <w:proofErr w:type="gramStart"/>
      <w:r w:rsidRPr="264E4648" w:rsidR="0DC3DC0C">
        <w:rPr>
          <w:sz w:val="22"/>
          <w:szCs w:val="22"/>
        </w:rPr>
        <w:t>={</w:t>
      </w:r>
      <w:proofErr w:type="gramEnd"/>
      <w:r w:rsidRPr="264E4648" w:rsidR="0DC3DC0C">
        <w:rPr>
          <w:sz w:val="22"/>
          <w:szCs w:val="22"/>
        </w:rPr>
        <w:t>a</w:t>
      </w:r>
      <w:r w:rsidRPr="264E4648" w:rsidR="0DC3DC0C">
        <w:rPr>
          <w:sz w:val="22"/>
          <w:szCs w:val="22"/>
          <w:vertAlign w:val="superscript"/>
        </w:rPr>
        <w:t>n</w:t>
      </w:r>
      <w:r w:rsidRPr="264E4648" w:rsidR="090DE9F1">
        <w:rPr>
          <w:sz w:val="22"/>
          <w:szCs w:val="22"/>
        </w:rPr>
        <w:t xml:space="preserve"> b</w:t>
      </w:r>
      <w:r w:rsidRPr="264E4648" w:rsidR="0DC3DC0C">
        <w:rPr>
          <w:sz w:val="22"/>
          <w:szCs w:val="22"/>
          <w:vertAlign w:val="superscript"/>
        </w:rPr>
        <w:t>2n</w:t>
      </w:r>
      <w:r w:rsidRPr="264E4648" w:rsidR="0DC3DC0C">
        <w:rPr>
          <w:sz w:val="22"/>
          <w:szCs w:val="22"/>
        </w:rPr>
        <w:t xml:space="preserve"> | n&gt;=0} </w:t>
      </w:r>
      <w:r w:rsidRPr="264E4648" w:rsidR="25AB0C11">
        <w:rPr>
          <w:strike w:val="1"/>
          <w:sz w:val="22"/>
          <w:szCs w:val="22"/>
        </w:rPr>
        <w:t>Albu Alexandru</w:t>
      </w:r>
      <w:r w:rsidRPr="264E4648" w:rsidR="25AB0C11">
        <w:rPr>
          <w:sz w:val="22"/>
          <w:szCs w:val="22"/>
        </w:rPr>
        <w:t xml:space="preserve"> + Filip Patrick</w:t>
      </w:r>
      <w:r w:rsidRPr="264E4648" w:rsidR="2AB47403">
        <w:rPr>
          <w:sz w:val="22"/>
          <w:szCs w:val="22"/>
        </w:rPr>
        <w:t xml:space="preserve"> </w:t>
      </w:r>
      <w:r w:rsidRPr="264E4648" w:rsidR="2AB47403">
        <w:rPr>
          <w:color w:val="FF0000"/>
          <w:sz w:val="22"/>
          <w:szCs w:val="22"/>
        </w:rPr>
        <w:t>Temă</w:t>
      </w:r>
    </w:p>
    <w:p w:rsidR="264E4648" w:rsidP="264E4648" w:rsidRDefault="264E4648" w14:paraId="297AD217" w14:textId="14D52F00">
      <w:pPr>
        <w:pStyle w:val="Normal"/>
        <w:ind w:firstLine="576"/>
        <w:rPr>
          <w:sz w:val="24"/>
          <w:szCs w:val="24"/>
        </w:rPr>
      </w:pPr>
    </w:p>
    <w:p w:rsidR="264E4648" w:rsidP="264E4648" w:rsidRDefault="264E4648" w14:paraId="79E3BBF4" w14:textId="7A92AA18">
      <w:pPr>
        <w:pStyle w:val="Normal"/>
        <w:ind w:firstLine="576"/>
        <w:rPr>
          <w:sz w:val="24"/>
          <w:szCs w:val="24"/>
        </w:rPr>
      </w:pPr>
    </w:p>
    <w:p xmlns:wp14="http://schemas.microsoft.com/office/word/2010/wordml" w:rsidRPr="00600AE3" w:rsidR="001F639E" w:rsidP="264E4648" w:rsidRDefault="00C11B3E" w14:paraId="5C092543" wp14:textId="2BAE33A3">
      <w:pPr>
        <w:ind w:firstLine="576"/>
        <w:rPr>
          <w:sz w:val="22"/>
          <w:szCs w:val="22"/>
        </w:rPr>
      </w:pPr>
      <w:r w:rsidRPr="264E4648" w:rsidR="090DE9F1">
        <w:rPr>
          <w:sz w:val="22"/>
          <w:szCs w:val="22"/>
        </w:rPr>
        <w:t>b</w:t>
      </w:r>
      <w:r w:rsidRPr="264E4648" w:rsidR="0DC3DC0C">
        <w:rPr>
          <w:sz w:val="22"/>
          <w:szCs w:val="22"/>
        </w:rPr>
        <w:t>) L = {a</w:t>
      </w:r>
      <w:r w:rsidRPr="264E4648" w:rsidR="0DC3DC0C">
        <w:rPr>
          <w:sz w:val="22"/>
          <w:szCs w:val="22"/>
          <w:vertAlign w:val="superscript"/>
        </w:rPr>
        <w:t>n</w:t>
      </w:r>
      <w:r w:rsidRPr="264E4648" w:rsidR="090DE9F1">
        <w:rPr>
          <w:sz w:val="22"/>
          <w:szCs w:val="22"/>
        </w:rPr>
        <w:t xml:space="preserve"> </w:t>
      </w:r>
      <w:r w:rsidRPr="264E4648" w:rsidR="090DE9F1">
        <w:rPr>
          <w:sz w:val="22"/>
          <w:szCs w:val="22"/>
        </w:rPr>
        <w:t>b</w:t>
      </w:r>
      <w:r w:rsidRPr="264E4648" w:rsidR="0DC3DC0C">
        <w:rPr>
          <w:sz w:val="22"/>
          <w:szCs w:val="22"/>
          <w:vertAlign w:val="superscript"/>
        </w:rPr>
        <w:t>m</w:t>
      </w:r>
      <w:r w:rsidRPr="264E4648" w:rsidR="0DC3DC0C">
        <w:rPr>
          <w:sz w:val="22"/>
          <w:szCs w:val="22"/>
        </w:rPr>
        <w:t xml:space="preserve"> | </w:t>
      </w:r>
      <w:proofErr w:type="spellStart"/>
      <w:r w:rsidRPr="264E4648" w:rsidR="0DC3DC0C">
        <w:rPr>
          <w:sz w:val="22"/>
          <w:szCs w:val="22"/>
        </w:rPr>
        <w:t>m,n</w:t>
      </w:r>
      <w:proofErr w:type="spellEnd"/>
      <w:r w:rsidRPr="264E4648" w:rsidR="0DC3DC0C">
        <w:rPr>
          <w:sz w:val="22"/>
          <w:szCs w:val="22"/>
        </w:rPr>
        <w:t xml:space="preserve"> &gt;=0} </w:t>
      </w:r>
      <w:r w:rsidRPr="264E4648" w:rsidR="352A1146">
        <w:rPr>
          <w:sz w:val="22"/>
          <w:szCs w:val="22"/>
        </w:rPr>
        <w:t xml:space="preserve">Naste Denis-Marian </w:t>
      </w:r>
      <w:proofErr w:type="spellStart"/>
      <w:r w:rsidRPr="264E4648" w:rsidR="0881A179">
        <w:rPr>
          <w:sz w:val="22"/>
          <w:szCs w:val="22"/>
        </w:rPr>
        <w:t>si</w:t>
      </w:r>
      <w:proofErr w:type="spellEnd"/>
      <w:r w:rsidRPr="264E4648" w:rsidR="0881A179">
        <w:rPr>
          <w:sz w:val="22"/>
          <w:szCs w:val="22"/>
        </w:rPr>
        <w:t xml:space="preserve"> Maniga Petru-Alexandru</w:t>
      </w:r>
    </w:p>
    <w:p w:rsidR="264E4648" w:rsidP="264E4648" w:rsidRDefault="264E4648" w14:paraId="6C3DC983" w14:textId="5767B031">
      <w:pPr>
        <w:pStyle w:val="Normal"/>
        <w:ind w:firstLine="576"/>
        <w:rPr>
          <w:sz w:val="24"/>
          <w:szCs w:val="24"/>
        </w:rPr>
      </w:pPr>
    </w:p>
    <w:p w:rsidR="69E2FF33" w:rsidP="264E4648" w:rsidRDefault="69E2FF33" w14:paraId="633FF8F1" w14:textId="3605A413">
      <w:pPr>
        <w:pStyle w:val="Normal"/>
        <w:ind w:firstLine="576"/>
        <w:rPr>
          <w:sz w:val="24"/>
          <w:szCs w:val="24"/>
        </w:rPr>
      </w:pPr>
      <w:r w:rsidRPr="264E4648" w:rsidR="69E2FF33">
        <w:rPr>
          <w:sz w:val="24"/>
          <w:szCs w:val="24"/>
        </w:rPr>
        <w:t>S-&gt;q0q1</w:t>
      </w:r>
    </w:p>
    <w:p w:rsidR="69E2FF33" w:rsidP="264E4648" w:rsidRDefault="69E2FF33" w14:paraId="53152593" w14:textId="5CFE6D3A">
      <w:pPr>
        <w:pStyle w:val="Normal"/>
        <w:ind w:firstLine="576"/>
        <w:rPr>
          <w:sz w:val="24"/>
          <w:szCs w:val="24"/>
        </w:rPr>
      </w:pPr>
      <w:r w:rsidRPr="264E4648" w:rsidR="69E2FF33">
        <w:rPr>
          <w:sz w:val="24"/>
          <w:szCs w:val="24"/>
        </w:rPr>
        <w:t>q0-&gt;eps| aq0</w:t>
      </w:r>
    </w:p>
    <w:p w:rsidR="69E2FF33" w:rsidP="264E4648" w:rsidRDefault="69E2FF33" w14:paraId="39E01670" w14:textId="646D7F81">
      <w:pPr>
        <w:pStyle w:val="Normal"/>
        <w:ind w:firstLine="576"/>
        <w:rPr>
          <w:sz w:val="24"/>
          <w:szCs w:val="24"/>
        </w:rPr>
      </w:pPr>
      <w:r w:rsidRPr="264E4648" w:rsidR="69E2FF33">
        <w:rPr>
          <w:sz w:val="24"/>
          <w:szCs w:val="24"/>
        </w:rPr>
        <w:t>q1-&gt;eps| bq1</w:t>
      </w:r>
    </w:p>
    <w:p w:rsidR="264E4648" w:rsidP="264E4648" w:rsidRDefault="264E4648" w14:paraId="05A4EEDF" w14:textId="065FF501">
      <w:pPr>
        <w:pStyle w:val="Normal"/>
        <w:ind w:firstLine="576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264E4648" w:rsidTr="264E4648" w14:paraId="3DADC7C3">
        <w:tc>
          <w:tcPr>
            <w:tcW w:w="2160" w:type="dxa"/>
            <w:tcMar/>
            <w:vAlign w:val="center"/>
          </w:tcPr>
          <w:p w:rsidR="264E4648" w:rsidP="264E4648" w:rsidRDefault="264E4648" w14:paraId="28D685D2" w14:textId="2D08FFDC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17978BD0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69E2FF33" w:rsidP="264E4648" w:rsidRDefault="69E2FF33" w14:paraId="4269D1E7" w14:textId="3C386563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  <w:vAlign w:val="center"/>
          </w:tcPr>
          <w:p w:rsidR="69E2FF33" w:rsidP="264E4648" w:rsidRDefault="69E2FF33" w14:paraId="71534506" w14:textId="6DACFA96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  <w:vAlign w:val="center"/>
          </w:tcPr>
          <w:p w:rsidR="69E2FF33" w:rsidP="264E4648" w:rsidRDefault="69E2FF33" w14:paraId="79DB8F95" w14:textId="455F4134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eps</w:t>
            </w:r>
          </w:p>
        </w:tc>
      </w:tr>
      <w:tr w:rsidR="264E4648" w:rsidTr="264E4648" w14:paraId="35466D19">
        <w:tc>
          <w:tcPr>
            <w:tcW w:w="2160" w:type="dxa"/>
            <w:vMerge w:val="restart"/>
            <w:tcMar/>
            <w:vAlign w:val="center"/>
          </w:tcPr>
          <w:p w:rsidR="69E2FF33" w:rsidP="264E4648" w:rsidRDefault="69E2FF33" w14:paraId="1F17FA30" w14:textId="40166A70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q</w:t>
            </w:r>
          </w:p>
        </w:tc>
        <w:tc>
          <w:tcPr>
            <w:tcW w:w="2160" w:type="dxa"/>
            <w:tcMar/>
            <w:vAlign w:val="center"/>
          </w:tcPr>
          <w:p w:rsidR="69E2FF33" w:rsidP="264E4648" w:rsidRDefault="69E2FF33" w14:paraId="43B4394B" w14:textId="5CA78A27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S</w:t>
            </w: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7B53884F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77331C9F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69E2FF33" w:rsidP="264E4648" w:rsidRDefault="69E2FF33" w14:paraId="70D9A343" w14:textId="1245519C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(q,q0q1)</w:t>
            </w:r>
          </w:p>
          <w:p w:rsidR="69E2FF33" w:rsidP="264E4648" w:rsidRDefault="69E2FF33" w14:paraId="4CB97A82" w14:textId="20ECA9AE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(q,eps)</w:t>
            </w:r>
          </w:p>
        </w:tc>
      </w:tr>
      <w:tr w:rsidR="264E4648" w:rsidTr="264E4648" w14:paraId="27F59B5E">
        <w:tc>
          <w:tcPr>
            <w:tcW w:w="2160" w:type="dxa"/>
            <w:vMerge/>
            <w:tcMar/>
            <w:vAlign w:val="center"/>
          </w:tcPr>
          <w:p w14:paraId="536F6171"/>
        </w:tc>
        <w:tc>
          <w:tcPr>
            <w:tcW w:w="2160" w:type="dxa"/>
            <w:tcMar/>
            <w:vAlign w:val="center"/>
          </w:tcPr>
          <w:p w:rsidR="69E2FF33" w:rsidP="264E4648" w:rsidRDefault="69E2FF33" w14:paraId="0FDBFFE1" w14:textId="6408AF6C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q0</w:t>
            </w: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22B60D3D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0673CB57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69E2FF33" w:rsidP="264E4648" w:rsidRDefault="69E2FF33" w14:paraId="0A8EB5EF" w14:textId="736D8C3E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(q,aq0)</w:t>
            </w:r>
          </w:p>
          <w:p w:rsidR="69E2FF33" w:rsidP="264E4648" w:rsidRDefault="69E2FF33" w14:paraId="6CF81390" w14:textId="363E5B27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(q,eps)</w:t>
            </w:r>
          </w:p>
        </w:tc>
      </w:tr>
      <w:tr w:rsidR="264E4648" w:rsidTr="264E4648" w14:paraId="43B06CA2">
        <w:tc>
          <w:tcPr>
            <w:tcW w:w="2160" w:type="dxa"/>
            <w:vMerge/>
            <w:tcMar/>
            <w:vAlign w:val="center"/>
          </w:tcPr>
          <w:p w14:paraId="671C4912"/>
        </w:tc>
        <w:tc>
          <w:tcPr>
            <w:tcW w:w="2160" w:type="dxa"/>
            <w:tcMar/>
            <w:vAlign w:val="center"/>
          </w:tcPr>
          <w:p w:rsidR="69E2FF33" w:rsidP="264E4648" w:rsidRDefault="69E2FF33" w14:paraId="6D6CC6B2" w14:textId="5FA0FB24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q1</w:t>
            </w: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304B8F0B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481E632A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69E2FF33" w:rsidP="264E4648" w:rsidRDefault="69E2FF33" w14:paraId="370BC5EF" w14:textId="25235E03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(q,bq1)</w:t>
            </w:r>
          </w:p>
          <w:p w:rsidR="69E2FF33" w:rsidP="264E4648" w:rsidRDefault="69E2FF33" w14:paraId="6204EC34" w14:textId="58DDE5CA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(q,eps)</w:t>
            </w:r>
          </w:p>
        </w:tc>
      </w:tr>
      <w:tr w:rsidR="264E4648" w:rsidTr="264E4648" w14:paraId="2BD55D9F">
        <w:tc>
          <w:tcPr>
            <w:tcW w:w="2160" w:type="dxa"/>
            <w:vMerge/>
            <w:tcMar/>
            <w:vAlign w:val="center"/>
          </w:tcPr>
          <w:p w14:paraId="73F07285"/>
        </w:tc>
        <w:tc>
          <w:tcPr>
            <w:tcW w:w="2160" w:type="dxa"/>
            <w:tcMar/>
            <w:vAlign w:val="center"/>
          </w:tcPr>
          <w:p w:rsidR="69E2FF33" w:rsidP="264E4648" w:rsidRDefault="69E2FF33" w14:paraId="04B29DF3" w14:textId="69E377AD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  <w:vAlign w:val="center"/>
          </w:tcPr>
          <w:p w:rsidR="69E2FF33" w:rsidP="264E4648" w:rsidRDefault="69E2FF33" w14:paraId="60D68BF8" w14:textId="5446E845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(q,eps)</w:t>
            </w: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73F90A2F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1A1E1513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264E4648" w:rsidTr="264E4648" w14:paraId="6BFC0407">
        <w:tc>
          <w:tcPr>
            <w:tcW w:w="2160" w:type="dxa"/>
            <w:vMerge/>
            <w:tcMar/>
            <w:vAlign w:val="center"/>
          </w:tcPr>
          <w:p w14:paraId="75387E6F"/>
        </w:tc>
        <w:tc>
          <w:tcPr>
            <w:tcW w:w="2160" w:type="dxa"/>
            <w:tcMar/>
            <w:vAlign w:val="center"/>
          </w:tcPr>
          <w:p w:rsidR="69E2FF33" w:rsidP="264E4648" w:rsidRDefault="69E2FF33" w14:paraId="0509BED5" w14:textId="49A8B882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79DE9513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  <w:vAlign w:val="center"/>
          </w:tcPr>
          <w:p w:rsidR="69E2FF33" w:rsidP="264E4648" w:rsidRDefault="69E2FF33" w14:paraId="705C2419" w14:textId="33D57E8F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69E2FF33">
              <w:rPr>
                <w:sz w:val="24"/>
                <w:szCs w:val="24"/>
              </w:rPr>
              <w:t>(q,eps)</w:t>
            </w:r>
          </w:p>
        </w:tc>
        <w:tc>
          <w:tcPr>
            <w:tcW w:w="2160" w:type="dxa"/>
            <w:tcMar/>
            <w:vAlign w:val="center"/>
          </w:tcPr>
          <w:p w:rsidR="264E4648" w:rsidP="264E4648" w:rsidRDefault="264E4648" w14:paraId="750FEEF9" w14:textId="0103F698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264E4648" w:rsidP="264E4648" w:rsidRDefault="264E4648" w14:paraId="63232EF1" w14:textId="4B911523">
      <w:pPr>
        <w:pStyle w:val="Normal"/>
        <w:ind w:firstLine="576"/>
        <w:rPr>
          <w:sz w:val="24"/>
          <w:szCs w:val="24"/>
        </w:rPr>
      </w:pPr>
    </w:p>
    <w:p w:rsidR="264E4648" w:rsidP="264E4648" w:rsidRDefault="264E4648" w14:paraId="70CE94ED" w14:textId="5767B031">
      <w:pPr>
        <w:pStyle w:val="Normal"/>
        <w:ind w:firstLine="576"/>
        <w:rPr>
          <w:sz w:val="24"/>
          <w:szCs w:val="24"/>
        </w:rPr>
      </w:pPr>
    </w:p>
    <w:p w:rsidR="297D0825" w:rsidP="264E4648" w:rsidRDefault="297D0825" w14:paraId="31C507AC" w14:textId="052B1B68">
      <w:pPr>
        <w:pStyle w:val="Normal"/>
        <w:ind w:firstLine="576"/>
        <w:rPr>
          <w:sz w:val="24"/>
          <w:szCs w:val="24"/>
        </w:rPr>
      </w:pPr>
      <w:r w:rsidRPr="264E4648" w:rsidR="297D0825">
        <w:rPr>
          <w:sz w:val="24"/>
          <w:szCs w:val="24"/>
        </w:rPr>
        <w:t>S-&gt;eps | q0</w:t>
      </w:r>
    </w:p>
    <w:p w:rsidR="297D0825" w:rsidP="264E4648" w:rsidRDefault="297D0825" w14:paraId="311EB0B2" w14:textId="5767B031">
      <w:pPr>
        <w:pStyle w:val="Normal"/>
        <w:ind w:firstLine="576"/>
        <w:rPr>
          <w:sz w:val="24"/>
          <w:szCs w:val="24"/>
        </w:rPr>
      </w:pPr>
      <w:r w:rsidRPr="264E4648" w:rsidR="297D0825">
        <w:rPr>
          <w:sz w:val="24"/>
          <w:szCs w:val="24"/>
        </w:rPr>
        <w:t>q0-&gt;eps | a | aq0 | q1</w:t>
      </w:r>
    </w:p>
    <w:p w:rsidR="297D0825" w:rsidP="264E4648" w:rsidRDefault="297D0825" w14:paraId="5BDEF66D" w14:textId="07EB53D9">
      <w:pPr>
        <w:pStyle w:val="Normal"/>
        <w:ind w:firstLine="576"/>
        <w:rPr>
          <w:sz w:val="24"/>
          <w:szCs w:val="24"/>
        </w:rPr>
      </w:pPr>
      <w:r w:rsidRPr="264E4648" w:rsidR="297D0825">
        <w:rPr>
          <w:sz w:val="24"/>
          <w:szCs w:val="24"/>
        </w:rPr>
        <w:t>q1-&gt;eps | b | bq1</w:t>
      </w:r>
    </w:p>
    <w:p w:rsidR="264E4648" w:rsidP="264E4648" w:rsidRDefault="264E4648" w14:paraId="35E4DBCE" w14:textId="0059D536">
      <w:pPr>
        <w:pStyle w:val="Normal"/>
        <w:ind w:firstLine="576"/>
        <w:rPr>
          <w:sz w:val="24"/>
          <w:szCs w:val="24"/>
        </w:rPr>
      </w:pPr>
    </w:p>
    <w:p w:rsidR="297D0825" w:rsidP="264E4648" w:rsidRDefault="297D0825" w14:paraId="696DB66E" w14:textId="107110FF">
      <w:pPr>
        <w:pStyle w:val="Normal"/>
        <w:ind w:firstLine="576"/>
        <w:rPr>
          <w:sz w:val="24"/>
          <w:szCs w:val="24"/>
        </w:rPr>
      </w:pPr>
      <w:r w:rsidRPr="264E4648" w:rsidR="297D0825">
        <w:rPr>
          <w:sz w:val="24"/>
          <w:szCs w:val="24"/>
        </w:rPr>
        <w:t>Ex1: n=m=0 =</w:t>
      </w:r>
      <w:r w:rsidRPr="264E4648" w:rsidR="297D0825">
        <w:rPr>
          <w:sz w:val="24"/>
          <w:szCs w:val="24"/>
        </w:rPr>
        <w:t>&gt;S-&gt;eps</w:t>
      </w:r>
    </w:p>
    <w:p w:rsidR="297D0825" w:rsidP="264E4648" w:rsidRDefault="297D0825" w14:paraId="7DC70C56" w14:textId="52A3E788">
      <w:pPr>
        <w:pStyle w:val="Normal"/>
        <w:ind w:firstLine="576"/>
        <w:rPr>
          <w:sz w:val="24"/>
          <w:szCs w:val="24"/>
        </w:rPr>
      </w:pPr>
      <w:r w:rsidRPr="264E4648" w:rsidR="297D0825">
        <w:rPr>
          <w:sz w:val="24"/>
          <w:szCs w:val="24"/>
        </w:rPr>
        <w:t>Ex2: n=2, m=1 =&gt;</w:t>
      </w:r>
      <w:r w:rsidRPr="264E4648" w:rsidR="213C7F0A">
        <w:rPr>
          <w:sz w:val="24"/>
          <w:szCs w:val="24"/>
        </w:rPr>
        <w:t xml:space="preserve"> (</w:t>
      </w:r>
      <w:proofErr w:type="spellStart"/>
      <w:r w:rsidRPr="264E4648" w:rsidR="213C7F0A">
        <w:rPr>
          <w:sz w:val="24"/>
          <w:szCs w:val="24"/>
        </w:rPr>
        <w:t>urmează</w:t>
      </w:r>
      <w:proofErr w:type="spellEnd"/>
      <w:r w:rsidRPr="264E4648" w:rsidR="213C7F0A">
        <w:rPr>
          <w:sz w:val="24"/>
          <w:szCs w:val="24"/>
        </w:rPr>
        <w:t xml:space="preserve"> niște explicații informale)</w:t>
      </w:r>
    </w:p>
    <w:p w:rsidR="297D0825" w:rsidP="264E4648" w:rsidRDefault="297D0825" w14:paraId="128317D1" w14:textId="121C23FD">
      <w:pPr>
        <w:pStyle w:val="Normal"/>
        <w:ind w:firstLine="576"/>
        <w:rPr>
          <w:sz w:val="24"/>
          <w:szCs w:val="24"/>
        </w:rPr>
      </w:pPr>
      <w:r w:rsidRPr="264E4648" w:rsidR="297D0825">
        <w:rPr>
          <w:sz w:val="24"/>
          <w:szCs w:val="24"/>
        </w:rPr>
        <w:t>S-&gt;q0</w:t>
      </w:r>
    </w:p>
    <w:p w:rsidR="297D0825" w:rsidP="264E4648" w:rsidRDefault="297D0825" w14:paraId="631F2C65" w14:textId="4F8BC6DD">
      <w:pPr>
        <w:pStyle w:val="Normal"/>
        <w:ind w:firstLine="576"/>
        <w:rPr>
          <w:sz w:val="24"/>
          <w:szCs w:val="24"/>
        </w:rPr>
      </w:pPr>
      <w:r w:rsidRPr="264E4648" w:rsidR="297D0825">
        <w:rPr>
          <w:sz w:val="24"/>
          <w:szCs w:val="24"/>
        </w:rPr>
        <w:t>q</w:t>
      </w:r>
      <w:r w:rsidRPr="264E4648" w:rsidR="297D0825">
        <w:rPr>
          <w:sz w:val="24"/>
          <w:szCs w:val="24"/>
        </w:rPr>
        <w:t>0-&gt;a</w:t>
      </w:r>
      <w:r w:rsidRPr="264E4648" w:rsidR="297D0825">
        <w:rPr>
          <w:sz w:val="24"/>
          <w:szCs w:val="24"/>
        </w:rPr>
        <w:t>q</w:t>
      </w:r>
      <w:r w:rsidRPr="264E4648" w:rsidR="297D0825">
        <w:rPr>
          <w:sz w:val="24"/>
          <w:szCs w:val="24"/>
        </w:rPr>
        <w:t>0</w:t>
      </w:r>
    </w:p>
    <w:p w:rsidR="297D0825" w:rsidP="264E4648" w:rsidRDefault="297D0825" w14:paraId="273877F4" w14:textId="23784B09">
      <w:pPr>
        <w:pStyle w:val="Normal"/>
        <w:bidi w:val="0"/>
        <w:spacing w:before="0" w:beforeAutospacing="off" w:after="0" w:afterAutospacing="off" w:line="259" w:lineRule="auto"/>
        <w:ind w:left="0" w:right="0" w:firstLine="576"/>
        <w:jc w:val="left"/>
        <w:rPr>
          <w:sz w:val="24"/>
          <w:szCs w:val="24"/>
        </w:rPr>
      </w:pPr>
      <w:r w:rsidRPr="264E4648" w:rsidR="297D0825">
        <w:rPr>
          <w:sz w:val="24"/>
          <w:szCs w:val="24"/>
        </w:rPr>
        <w:t>q0-&gt;aq0</w:t>
      </w:r>
    </w:p>
    <w:p w:rsidR="297D0825" w:rsidP="264E4648" w:rsidRDefault="297D0825" w14:paraId="33C7CC86" w14:textId="3D95D7E2">
      <w:pPr>
        <w:pStyle w:val="Normal"/>
        <w:bidi w:val="0"/>
        <w:spacing w:before="0" w:beforeAutospacing="off" w:after="0" w:afterAutospacing="off" w:line="259" w:lineRule="auto"/>
        <w:ind w:left="0" w:right="0" w:firstLine="576"/>
        <w:jc w:val="left"/>
        <w:rPr>
          <w:sz w:val="24"/>
          <w:szCs w:val="24"/>
        </w:rPr>
      </w:pPr>
      <w:r w:rsidRPr="264E4648" w:rsidR="297D0825">
        <w:rPr>
          <w:sz w:val="24"/>
          <w:szCs w:val="24"/>
        </w:rPr>
        <w:t>q0-&gt;q1</w:t>
      </w:r>
    </w:p>
    <w:p w:rsidR="297D0825" w:rsidP="264E4648" w:rsidRDefault="297D0825" w14:paraId="3564EA57" w14:textId="430155A2">
      <w:pPr>
        <w:pStyle w:val="Normal"/>
        <w:bidi w:val="0"/>
        <w:spacing w:before="0" w:beforeAutospacing="off" w:after="0" w:afterAutospacing="off" w:line="259" w:lineRule="auto"/>
        <w:ind w:left="0" w:right="0" w:firstLine="576"/>
        <w:jc w:val="left"/>
        <w:rPr>
          <w:sz w:val="24"/>
          <w:szCs w:val="24"/>
        </w:rPr>
      </w:pPr>
      <w:r w:rsidRPr="264E4648" w:rsidR="297D0825">
        <w:rPr>
          <w:sz w:val="24"/>
          <w:szCs w:val="24"/>
        </w:rPr>
        <w:t>q</w:t>
      </w:r>
      <w:r w:rsidRPr="264E4648" w:rsidR="297D0825">
        <w:rPr>
          <w:sz w:val="24"/>
          <w:szCs w:val="24"/>
        </w:rPr>
        <w:t>1-</w:t>
      </w:r>
      <w:r w:rsidRPr="264E4648" w:rsidR="2AE68677">
        <w:rPr>
          <w:sz w:val="24"/>
          <w:szCs w:val="24"/>
        </w:rPr>
        <w:t>&gt;</w:t>
      </w:r>
      <w:r w:rsidRPr="264E4648" w:rsidR="297D0825">
        <w:rPr>
          <w:sz w:val="24"/>
          <w:szCs w:val="24"/>
        </w:rPr>
        <w:t>bq1</w:t>
      </w:r>
    </w:p>
    <w:p w:rsidR="297D0825" w:rsidP="264E4648" w:rsidRDefault="297D0825" w14:paraId="38812285" w14:textId="337DDF74">
      <w:pPr>
        <w:pStyle w:val="Normal"/>
        <w:bidi w:val="0"/>
        <w:spacing w:before="0" w:beforeAutospacing="off" w:after="0" w:afterAutospacing="off" w:line="259" w:lineRule="auto"/>
        <w:ind w:left="0" w:right="0" w:firstLine="576"/>
        <w:jc w:val="left"/>
        <w:rPr>
          <w:sz w:val="24"/>
          <w:szCs w:val="24"/>
        </w:rPr>
      </w:pPr>
      <w:r w:rsidRPr="264E4648" w:rsidR="297D0825">
        <w:rPr>
          <w:sz w:val="24"/>
          <w:szCs w:val="24"/>
        </w:rPr>
        <w:t>q</w:t>
      </w:r>
      <w:r w:rsidRPr="264E4648" w:rsidR="297D0825">
        <w:rPr>
          <w:sz w:val="24"/>
          <w:szCs w:val="24"/>
        </w:rPr>
        <w:t>1-</w:t>
      </w:r>
      <w:r w:rsidRPr="264E4648" w:rsidR="5D21E6BC">
        <w:rPr>
          <w:sz w:val="24"/>
          <w:szCs w:val="24"/>
        </w:rPr>
        <w:t>&gt;</w:t>
      </w:r>
      <w:r w:rsidRPr="264E4648" w:rsidR="297D0825">
        <w:rPr>
          <w:sz w:val="24"/>
          <w:szCs w:val="24"/>
        </w:rPr>
        <w:t>eps</w:t>
      </w:r>
    </w:p>
    <w:p w:rsidR="264E4648" w:rsidP="264E4648" w:rsidRDefault="264E4648" w14:paraId="7971D99F" w14:textId="58ECB615">
      <w:pPr>
        <w:pStyle w:val="Normal"/>
        <w:ind w:firstLine="576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264E4648" w:rsidTr="264E4648" w14:paraId="4DE81FD2">
        <w:tc>
          <w:tcPr>
            <w:tcW w:w="2160" w:type="dxa"/>
            <w:tcMar/>
          </w:tcPr>
          <w:p w:rsidR="264E4648" w:rsidP="264E4648" w:rsidRDefault="264E4648" w14:paraId="14BB30B7" w14:textId="6A04389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4A98721F" w14:textId="598242E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97D0825" w:rsidP="264E4648" w:rsidRDefault="297D0825" w14:paraId="7173E900" w14:textId="0A61C41A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297D0825" w:rsidP="264E4648" w:rsidRDefault="297D0825" w14:paraId="4F09662D" w14:textId="1EF4E9F7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R="297D0825" w:rsidP="264E4648" w:rsidRDefault="297D0825" w14:paraId="7B156C8A" w14:textId="28CC5D11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eps</w:t>
            </w:r>
          </w:p>
        </w:tc>
      </w:tr>
      <w:tr w:rsidR="264E4648" w:rsidTr="264E4648" w14:paraId="1506E4E0">
        <w:tc>
          <w:tcPr>
            <w:tcW w:w="2160" w:type="dxa"/>
            <w:vMerge w:val="restart"/>
            <w:tcMar/>
          </w:tcPr>
          <w:p w:rsidR="297D0825" w:rsidP="264E4648" w:rsidRDefault="297D0825" w14:paraId="47612774" w14:textId="0B5D2585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q</w:t>
            </w:r>
          </w:p>
        </w:tc>
        <w:tc>
          <w:tcPr>
            <w:tcW w:w="2160" w:type="dxa"/>
            <w:tcMar/>
          </w:tcPr>
          <w:p w:rsidR="297D0825" w:rsidP="264E4648" w:rsidRDefault="297D0825" w14:paraId="57B7C7F9" w14:textId="51D354B1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S</w:t>
            </w:r>
          </w:p>
        </w:tc>
        <w:tc>
          <w:tcPr>
            <w:tcW w:w="2160" w:type="dxa"/>
            <w:tcMar/>
          </w:tcPr>
          <w:p w:rsidR="264E4648" w:rsidP="264E4648" w:rsidRDefault="264E4648" w14:paraId="28C37C70" w14:textId="598242E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13934FDA" w14:textId="598242E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97D0825" w:rsidP="264E4648" w:rsidRDefault="297D0825" w14:paraId="557FD395" w14:textId="1EF2BA7A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eps)</w:t>
            </w:r>
          </w:p>
          <w:p w:rsidR="297D0825" w:rsidP="264E4648" w:rsidRDefault="297D0825" w14:paraId="54F619DF" w14:textId="7374796A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q0)</w:t>
            </w:r>
          </w:p>
        </w:tc>
      </w:tr>
      <w:tr w:rsidR="264E4648" w:rsidTr="264E4648" w14:paraId="409ED231">
        <w:tc>
          <w:tcPr>
            <w:tcW w:w="2160" w:type="dxa"/>
            <w:vMerge/>
            <w:tcMar/>
          </w:tcPr>
          <w:p w14:paraId="230C8392"/>
        </w:tc>
        <w:tc>
          <w:tcPr>
            <w:tcW w:w="2160" w:type="dxa"/>
            <w:tcMar/>
          </w:tcPr>
          <w:p w:rsidR="297D0825" w:rsidP="264E4648" w:rsidRDefault="297D0825" w14:paraId="4E684D5B" w14:textId="3115E163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q0</w:t>
            </w:r>
          </w:p>
        </w:tc>
        <w:tc>
          <w:tcPr>
            <w:tcW w:w="2160" w:type="dxa"/>
            <w:tcMar/>
          </w:tcPr>
          <w:p w:rsidR="264E4648" w:rsidP="264E4648" w:rsidRDefault="264E4648" w14:paraId="4790147C" w14:textId="598242E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32554D77" w14:textId="598242E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97D0825" w:rsidP="264E4648" w:rsidRDefault="297D0825" w14:paraId="76DE1050" w14:textId="4482956D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eps)</w:t>
            </w:r>
          </w:p>
          <w:p w:rsidR="297D0825" w:rsidP="264E4648" w:rsidRDefault="297D0825" w14:paraId="7065A6C5" w14:textId="051FB477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a)</w:t>
            </w:r>
          </w:p>
          <w:p w:rsidR="297D0825" w:rsidP="264E4648" w:rsidRDefault="297D0825" w14:paraId="69028F11" w14:textId="1B513B1F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aq0)</w:t>
            </w:r>
          </w:p>
          <w:p w:rsidR="297D0825" w:rsidP="264E4648" w:rsidRDefault="297D0825" w14:paraId="2FC2E4B4" w14:textId="114223A0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q1)</w:t>
            </w:r>
          </w:p>
        </w:tc>
      </w:tr>
      <w:tr w:rsidR="264E4648" w:rsidTr="264E4648" w14:paraId="085C6DBC">
        <w:tc>
          <w:tcPr>
            <w:tcW w:w="2160" w:type="dxa"/>
            <w:vMerge/>
            <w:tcMar/>
          </w:tcPr>
          <w:p w14:paraId="6F02E72F"/>
        </w:tc>
        <w:tc>
          <w:tcPr>
            <w:tcW w:w="2160" w:type="dxa"/>
            <w:tcMar/>
          </w:tcPr>
          <w:p w:rsidR="297D0825" w:rsidP="264E4648" w:rsidRDefault="297D0825" w14:paraId="11374CE4" w14:textId="28448BA6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q1</w:t>
            </w:r>
          </w:p>
        </w:tc>
        <w:tc>
          <w:tcPr>
            <w:tcW w:w="2160" w:type="dxa"/>
            <w:tcMar/>
          </w:tcPr>
          <w:p w:rsidR="264E4648" w:rsidP="264E4648" w:rsidRDefault="264E4648" w14:paraId="0849AEAD" w14:textId="598242E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7E2592CE" w14:textId="598242E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97D0825" w:rsidP="264E4648" w:rsidRDefault="297D0825" w14:paraId="099BEF9A" w14:textId="340C658C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eps)</w:t>
            </w:r>
          </w:p>
          <w:p w:rsidR="297D0825" w:rsidP="264E4648" w:rsidRDefault="297D0825" w14:paraId="307FCCBF" w14:textId="3CEF90DC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b)</w:t>
            </w:r>
          </w:p>
          <w:p w:rsidR="297D0825" w:rsidP="264E4648" w:rsidRDefault="297D0825" w14:paraId="63D39A2B" w14:textId="070F017E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bq1)</w:t>
            </w:r>
          </w:p>
        </w:tc>
      </w:tr>
      <w:tr w:rsidR="264E4648" w:rsidTr="264E4648" w14:paraId="02D25895">
        <w:tc>
          <w:tcPr>
            <w:tcW w:w="2160" w:type="dxa"/>
            <w:vMerge/>
            <w:tcMar/>
          </w:tcPr>
          <w:p w14:paraId="3A30CF1E"/>
        </w:tc>
        <w:tc>
          <w:tcPr>
            <w:tcW w:w="2160" w:type="dxa"/>
            <w:tcMar/>
          </w:tcPr>
          <w:p w:rsidR="297D0825" w:rsidP="264E4648" w:rsidRDefault="297D0825" w14:paraId="4F8540F4" w14:textId="37ABF517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297D0825" w:rsidP="264E4648" w:rsidRDefault="297D0825" w14:paraId="62872EF1" w14:textId="17E199C0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eps)</w:t>
            </w:r>
          </w:p>
        </w:tc>
        <w:tc>
          <w:tcPr>
            <w:tcW w:w="2160" w:type="dxa"/>
            <w:tcMar/>
          </w:tcPr>
          <w:p w:rsidR="264E4648" w:rsidP="264E4648" w:rsidRDefault="264E4648" w14:paraId="12F1B980" w14:textId="598242E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2DFA03BB" w14:textId="598242E8">
            <w:pPr>
              <w:pStyle w:val="Normal"/>
              <w:rPr>
                <w:sz w:val="24"/>
                <w:szCs w:val="24"/>
              </w:rPr>
            </w:pPr>
          </w:p>
        </w:tc>
      </w:tr>
      <w:tr w:rsidR="264E4648" w:rsidTr="264E4648" w14:paraId="4D775390">
        <w:tc>
          <w:tcPr>
            <w:tcW w:w="2160" w:type="dxa"/>
            <w:vMerge/>
            <w:tcMar/>
          </w:tcPr>
          <w:p w14:paraId="65F14E87"/>
        </w:tc>
        <w:tc>
          <w:tcPr>
            <w:tcW w:w="2160" w:type="dxa"/>
            <w:tcMar/>
          </w:tcPr>
          <w:p w:rsidR="297D0825" w:rsidP="264E4648" w:rsidRDefault="297D0825" w14:paraId="505BA0C2" w14:textId="0F712FB6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R="264E4648" w:rsidP="264E4648" w:rsidRDefault="264E4648" w14:paraId="4BB8A90F" w14:textId="598242E8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97D0825" w:rsidP="264E4648" w:rsidRDefault="297D0825" w14:paraId="5AC8CE82" w14:textId="709CD556">
            <w:pPr>
              <w:pStyle w:val="Normal"/>
              <w:rPr>
                <w:sz w:val="24"/>
                <w:szCs w:val="24"/>
              </w:rPr>
            </w:pPr>
            <w:r w:rsidRPr="264E4648" w:rsidR="297D0825">
              <w:rPr>
                <w:sz w:val="24"/>
                <w:szCs w:val="24"/>
              </w:rPr>
              <w:t>(q, eps)</w:t>
            </w:r>
          </w:p>
        </w:tc>
        <w:tc>
          <w:tcPr>
            <w:tcW w:w="2160" w:type="dxa"/>
            <w:tcMar/>
          </w:tcPr>
          <w:p w:rsidR="264E4648" w:rsidP="264E4648" w:rsidRDefault="264E4648" w14:paraId="052E8129" w14:textId="598242E8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264E4648" w:rsidP="264E4648" w:rsidRDefault="264E4648" w14:paraId="4020AFE2" w14:textId="78AD17EB">
      <w:pPr>
        <w:pStyle w:val="Normal"/>
        <w:ind w:firstLine="576"/>
        <w:rPr>
          <w:sz w:val="24"/>
          <w:szCs w:val="24"/>
        </w:rPr>
      </w:pPr>
    </w:p>
    <w:p xmlns:wp14="http://schemas.microsoft.com/office/word/2010/wordml" w:rsidRPr="00600AE3" w:rsidR="001F639E" w:rsidP="264E4648" w:rsidRDefault="00C11B3E" w14:paraId="6907CD2F" wp14:textId="12F8E9A2">
      <w:pPr>
        <w:ind w:firstLine="576"/>
        <w:rPr>
          <w:sz w:val="22"/>
          <w:szCs w:val="22"/>
        </w:rPr>
      </w:pPr>
      <w:r w:rsidRPr="264E4648" w:rsidR="090DE9F1">
        <w:rPr>
          <w:sz w:val="22"/>
          <w:szCs w:val="22"/>
        </w:rPr>
        <w:t>c</w:t>
      </w:r>
      <w:r w:rsidRPr="264E4648" w:rsidR="0DC3DC0C">
        <w:rPr>
          <w:sz w:val="22"/>
          <w:szCs w:val="22"/>
        </w:rPr>
        <w:t>)</w:t>
      </w:r>
      <w:r w:rsidRPr="264E4648" w:rsidR="0DC3DC0C">
        <w:rPr>
          <w:sz w:val="22"/>
          <w:szCs w:val="22"/>
        </w:rPr>
        <w:t xml:space="preserve"> </w:t>
      </w:r>
      <w:r w:rsidRPr="264E4648" w:rsidR="0DC3DC0C">
        <w:rPr>
          <w:sz w:val="22"/>
          <w:szCs w:val="22"/>
        </w:rPr>
        <w:t>L = {</w:t>
      </w:r>
      <w:proofErr w:type="gramStart"/>
      <w:r w:rsidRPr="264E4648" w:rsidR="0DC3DC0C">
        <w:rPr>
          <w:sz w:val="22"/>
          <w:szCs w:val="22"/>
        </w:rPr>
        <w:t>a</w:t>
      </w:r>
      <w:r w:rsidRPr="264E4648" w:rsidR="0DC3DC0C">
        <w:rPr>
          <w:sz w:val="22"/>
          <w:szCs w:val="22"/>
          <w:vertAlign w:val="superscript"/>
        </w:rPr>
        <w:t>n</w:t>
      </w:r>
      <w:proofErr w:type="gramEnd"/>
      <w:r w:rsidRPr="264E4648" w:rsidR="090DE9F1">
        <w:rPr>
          <w:sz w:val="22"/>
          <w:szCs w:val="22"/>
        </w:rPr>
        <w:t xml:space="preserve"> </w:t>
      </w:r>
      <w:r w:rsidRPr="264E4648" w:rsidR="090DE9F1">
        <w:rPr>
          <w:sz w:val="22"/>
          <w:szCs w:val="22"/>
        </w:rPr>
        <w:t>b</w:t>
      </w:r>
      <w:r w:rsidRPr="264E4648" w:rsidR="0DC3DC0C">
        <w:rPr>
          <w:sz w:val="22"/>
          <w:szCs w:val="22"/>
          <w:vertAlign w:val="superscript"/>
        </w:rPr>
        <w:t>m</w:t>
      </w:r>
      <w:r w:rsidRPr="264E4648" w:rsidR="0DC3DC0C">
        <w:rPr>
          <w:sz w:val="22"/>
          <w:szCs w:val="22"/>
        </w:rPr>
        <w:t xml:space="preserve"> | n &gt;= m &gt;= 0} </w:t>
      </w:r>
      <w:proofErr w:type="spellStart"/>
      <w:r w:rsidRPr="264E4648" w:rsidR="016CE003">
        <w:rPr>
          <w:sz w:val="22"/>
          <w:szCs w:val="22"/>
        </w:rPr>
        <w:t>Petean</w:t>
      </w:r>
      <w:proofErr w:type="spellEnd"/>
      <w:r w:rsidRPr="264E4648" w:rsidR="016CE003">
        <w:rPr>
          <w:sz w:val="22"/>
          <w:szCs w:val="22"/>
        </w:rPr>
        <w:t xml:space="preserve"> Darius – Pica Darius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264E4648" w:rsidTr="264E4648" w14:paraId="599E5560">
        <w:tc>
          <w:tcPr>
            <w:tcW w:w="2160" w:type="dxa"/>
            <w:tcMar/>
          </w:tcPr>
          <w:p w:rsidR="264E4648" w:rsidP="264E4648" w:rsidRDefault="264E4648" w14:paraId="1FCBE68A" w14:textId="45C3D6C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57E3BFC3" w14:textId="01CE0A4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835AD97" w:rsidP="264E4648" w:rsidRDefault="3835AD97" w14:paraId="779F44A6" w14:textId="3190F73A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3835AD97" w:rsidP="264E4648" w:rsidRDefault="3835AD97" w14:paraId="0EDA67B8" w14:textId="644023E6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R="3835AD97" w:rsidP="264E4648" w:rsidRDefault="3835AD97" w14:paraId="58E98A43" w14:textId="341C7395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eps</w:t>
            </w:r>
          </w:p>
        </w:tc>
      </w:tr>
      <w:tr w:rsidR="264E4648" w:rsidTr="264E4648" w14:paraId="550561EE">
        <w:tc>
          <w:tcPr>
            <w:tcW w:w="2160" w:type="dxa"/>
            <w:vMerge w:val="restart"/>
            <w:tcMar/>
          </w:tcPr>
          <w:p w:rsidR="3835AD97" w:rsidP="264E4648" w:rsidRDefault="3835AD97" w14:paraId="227298E9" w14:textId="241FBD87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q0</w:t>
            </w:r>
          </w:p>
        </w:tc>
        <w:tc>
          <w:tcPr>
            <w:tcW w:w="2160" w:type="dxa"/>
            <w:tcMar/>
          </w:tcPr>
          <w:p w:rsidR="3835AD97" w:rsidP="264E4648" w:rsidRDefault="3835AD97" w14:paraId="294FCCA8" w14:textId="117B6C3A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Z</w:t>
            </w:r>
          </w:p>
        </w:tc>
        <w:tc>
          <w:tcPr>
            <w:tcW w:w="2160" w:type="dxa"/>
            <w:tcMar/>
          </w:tcPr>
          <w:p w:rsidR="3835AD97" w:rsidP="264E4648" w:rsidRDefault="3835AD97" w14:paraId="7C17E3EE" w14:textId="771DFC5E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(</w:t>
            </w:r>
            <w:r w:rsidRPr="264E4648" w:rsidR="3835AD97">
              <w:rPr>
                <w:sz w:val="24"/>
                <w:szCs w:val="24"/>
              </w:rPr>
              <w:t>q0,AZ</w:t>
            </w:r>
            <w:r w:rsidRPr="264E4648" w:rsidR="3835AD97"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  <w:tcMar/>
          </w:tcPr>
          <w:p w:rsidR="264E4648" w:rsidP="264E4648" w:rsidRDefault="264E4648" w14:paraId="77CA7645" w14:textId="01CE0A4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835AD97" w:rsidP="264E4648" w:rsidRDefault="3835AD97" w14:paraId="0FE12909" w14:textId="2324CEA0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(q0,eps)</w:t>
            </w:r>
          </w:p>
        </w:tc>
      </w:tr>
      <w:tr w:rsidR="264E4648" w:rsidTr="264E4648" w14:paraId="13DCE53F">
        <w:tc>
          <w:tcPr>
            <w:tcW w:w="2160" w:type="dxa"/>
            <w:vMerge/>
            <w:tcMar/>
          </w:tcPr>
          <w:p w14:paraId="5811C2E3"/>
        </w:tc>
        <w:tc>
          <w:tcPr>
            <w:tcW w:w="2160" w:type="dxa"/>
            <w:tcMar/>
          </w:tcPr>
          <w:p w:rsidR="3835AD97" w:rsidP="264E4648" w:rsidRDefault="3835AD97" w14:paraId="7F9B1B40" w14:textId="61D31F4E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3835AD97" w:rsidP="264E4648" w:rsidRDefault="3835AD97" w14:paraId="3891F02F" w14:textId="26B9D8E5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(q0,AA)</w:t>
            </w:r>
          </w:p>
        </w:tc>
        <w:tc>
          <w:tcPr>
            <w:tcW w:w="2160" w:type="dxa"/>
            <w:tcMar/>
          </w:tcPr>
          <w:p w:rsidR="264E4648" w:rsidP="264E4648" w:rsidRDefault="264E4648" w14:paraId="0B1B4E99" w14:textId="01CE0A4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835AD97" w:rsidP="264E4648" w:rsidRDefault="3835AD97" w14:paraId="1E00325B" w14:textId="0C46EF45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(q1,A)</w:t>
            </w:r>
          </w:p>
        </w:tc>
      </w:tr>
      <w:tr w:rsidR="264E4648" w:rsidTr="264E4648" w14:paraId="641CAC45">
        <w:tc>
          <w:tcPr>
            <w:tcW w:w="2160" w:type="dxa"/>
            <w:vMerge w:val="restart"/>
            <w:tcMar/>
          </w:tcPr>
          <w:p w:rsidR="3835AD97" w:rsidP="264E4648" w:rsidRDefault="3835AD97" w14:paraId="1E495117" w14:textId="59B52AEC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q1</w:t>
            </w:r>
          </w:p>
        </w:tc>
        <w:tc>
          <w:tcPr>
            <w:tcW w:w="2160" w:type="dxa"/>
            <w:tcMar/>
          </w:tcPr>
          <w:p w:rsidR="3835AD97" w:rsidP="264E4648" w:rsidRDefault="3835AD97" w14:paraId="4EEB609D" w14:textId="45CFF991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Z</w:t>
            </w:r>
          </w:p>
        </w:tc>
        <w:tc>
          <w:tcPr>
            <w:tcW w:w="2160" w:type="dxa"/>
            <w:tcMar/>
          </w:tcPr>
          <w:p w:rsidR="264E4648" w:rsidP="264E4648" w:rsidRDefault="264E4648" w14:paraId="412C2323" w14:textId="01CE0A4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21CBEA5C" w14:textId="01CE0A4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835AD97" w:rsidP="264E4648" w:rsidRDefault="3835AD97" w14:paraId="6F3F237F" w14:textId="7DD0615A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(q1,eps)</w:t>
            </w:r>
          </w:p>
        </w:tc>
      </w:tr>
      <w:tr w:rsidR="264E4648" w:rsidTr="264E4648" w14:paraId="3F613B91">
        <w:tc>
          <w:tcPr>
            <w:tcW w:w="2160" w:type="dxa"/>
            <w:vMerge/>
            <w:tcMar/>
          </w:tcPr>
          <w:p w14:paraId="436FA887"/>
        </w:tc>
        <w:tc>
          <w:tcPr>
            <w:tcW w:w="2160" w:type="dxa"/>
            <w:tcMar/>
          </w:tcPr>
          <w:p w:rsidR="3835AD97" w:rsidP="264E4648" w:rsidRDefault="3835AD97" w14:paraId="3582A617" w14:textId="6131AED4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264E4648" w:rsidP="264E4648" w:rsidRDefault="264E4648" w14:paraId="437BDE50" w14:textId="01CE0A4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3835AD97" w:rsidP="264E4648" w:rsidRDefault="3835AD97" w14:paraId="2D5E65B7" w14:textId="2778BFDE">
            <w:pPr>
              <w:pStyle w:val="Normal"/>
              <w:rPr>
                <w:sz w:val="24"/>
                <w:szCs w:val="24"/>
              </w:rPr>
            </w:pPr>
            <w:r w:rsidRPr="264E4648" w:rsidR="3835AD97">
              <w:rPr>
                <w:sz w:val="24"/>
                <w:szCs w:val="24"/>
              </w:rPr>
              <w:t>(q1,eps)</w:t>
            </w:r>
          </w:p>
        </w:tc>
        <w:tc>
          <w:tcPr>
            <w:tcW w:w="2160" w:type="dxa"/>
            <w:tcMar/>
          </w:tcPr>
          <w:p w:rsidR="7B5EE2B8" w:rsidP="264E4648" w:rsidRDefault="7B5EE2B8" w14:paraId="01FA80E0" w14:textId="04748EEE">
            <w:pPr>
              <w:pStyle w:val="Normal"/>
              <w:rPr>
                <w:sz w:val="24"/>
                <w:szCs w:val="24"/>
              </w:rPr>
            </w:pPr>
            <w:r w:rsidRPr="264E4648" w:rsidR="7B5EE2B8">
              <w:rPr>
                <w:sz w:val="24"/>
                <w:szCs w:val="24"/>
              </w:rPr>
              <w:t>(q1,eps)</w:t>
            </w:r>
          </w:p>
        </w:tc>
      </w:tr>
    </w:tbl>
    <w:p xmlns:wp14="http://schemas.microsoft.com/office/word/2010/wordml" w:rsidRPr="00600AE3" w:rsidR="001F639E" w:rsidP="264E4648" w:rsidRDefault="00C11B3E" w14:paraId="26D18C6A" wp14:textId="70D1DE7A">
      <w:pPr>
        <w:ind w:firstLine="576"/>
        <w:rPr>
          <w:sz w:val="22"/>
          <w:szCs w:val="22"/>
        </w:rPr>
      </w:pPr>
      <w:r w:rsidRPr="264E4648" w:rsidR="090DE9F1">
        <w:rPr>
          <w:sz w:val="22"/>
          <w:szCs w:val="22"/>
        </w:rPr>
        <w:t>d</w:t>
      </w:r>
      <w:r w:rsidRPr="264E4648" w:rsidR="0DC3DC0C">
        <w:rPr>
          <w:sz w:val="22"/>
          <w:szCs w:val="22"/>
        </w:rPr>
        <w:t>)</w:t>
      </w:r>
      <w:r w:rsidRPr="264E4648" w:rsidR="0DC3DC0C">
        <w:rPr>
          <w:sz w:val="22"/>
          <w:szCs w:val="22"/>
        </w:rPr>
        <w:t xml:space="preserve"> L = {a</w:t>
      </w:r>
      <w:r w:rsidRPr="264E4648" w:rsidR="0DC3DC0C">
        <w:rPr>
          <w:sz w:val="22"/>
          <w:szCs w:val="22"/>
          <w:vertAlign w:val="superscript"/>
        </w:rPr>
        <w:t>m</w:t>
      </w:r>
      <w:r w:rsidRPr="264E4648" w:rsidR="090DE9F1">
        <w:rPr>
          <w:sz w:val="22"/>
          <w:szCs w:val="22"/>
        </w:rPr>
        <w:t xml:space="preserve"> </w:t>
      </w:r>
      <w:r w:rsidRPr="264E4648" w:rsidR="090DE9F1">
        <w:rPr>
          <w:sz w:val="22"/>
          <w:szCs w:val="22"/>
        </w:rPr>
        <w:t>b</w:t>
      </w:r>
      <w:r w:rsidRPr="264E4648" w:rsidR="0DC3DC0C">
        <w:rPr>
          <w:sz w:val="22"/>
          <w:szCs w:val="22"/>
          <w:vertAlign w:val="superscript"/>
        </w:rPr>
        <w:t>n</w:t>
      </w:r>
      <w:r w:rsidRPr="264E4648" w:rsidR="0DC3DC0C">
        <w:rPr>
          <w:sz w:val="22"/>
          <w:szCs w:val="22"/>
        </w:rPr>
        <w:t xml:space="preserve"> | n &gt;= m &gt;= 0} </w:t>
      </w:r>
      <w:r w:rsidRPr="264E4648" w:rsidR="03586391">
        <w:rPr>
          <w:sz w:val="22"/>
          <w:szCs w:val="22"/>
        </w:rPr>
        <w:t>Margineanu Maria-Magdalena, Claudia Munteanu</w:t>
      </w:r>
    </w:p>
    <w:p w:rsidR="264E4648" w:rsidP="264E4648" w:rsidRDefault="264E4648" w14:paraId="490B9AF3" w14:textId="15B6DB3E">
      <w:pPr>
        <w:pStyle w:val="Normal"/>
        <w:ind w:firstLine="576"/>
        <w:rPr>
          <w:sz w:val="24"/>
          <w:szCs w:val="24"/>
        </w:rPr>
      </w:pPr>
    </w:p>
    <w:p w:rsidR="77B890BD" w:rsidP="264E4648" w:rsidRDefault="77B890BD" w14:paraId="295CEB00" w14:textId="42654DF1">
      <w:pPr>
        <w:pStyle w:val="Normal"/>
        <w:ind w:firstLine="576"/>
      </w:pPr>
      <w:r w:rsidR="77B890BD">
        <w:drawing>
          <wp:inline wp14:editId="039C7DD7" wp14:anchorId="626DFA88">
            <wp:extent cx="4572000" cy="2143125"/>
            <wp:effectExtent l="0" t="0" r="0" b="0"/>
            <wp:docPr id="1963406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e4c7b45bc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5CEFE2" w:rsidP="264E4648" w:rsidRDefault="5F5CEFE2" w14:paraId="01151CED" w14:textId="7C2E10CB">
      <w:pPr>
        <w:pStyle w:val="Normal"/>
        <w:ind w:firstLine="576"/>
        <w:rPr>
          <w:sz w:val="24"/>
          <w:szCs w:val="24"/>
        </w:rPr>
      </w:pPr>
      <w:r w:rsidRPr="264E4648" w:rsidR="5F5CEFE2">
        <w:rPr>
          <w:sz w:val="24"/>
          <w:szCs w:val="24"/>
        </w:rPr>
        <w:t>Exemplu:</w:t>
      </w:r>
    </w:p>
    <w:p w:rsidR="6FF889EC" w:rsidP="264E4648" w:rsidRDefault="6FF889EC" w14:paraId="6C0DA85B" w14:textId="51213AAF">
      <w:pPr>
        <w:pStyle w:val="Normal"/>
        <w:rPr>
          <w:sz w:val="22"/>
          <w:szCs w:val="22"/>
        </w:rPr>
      </w:pPr>
      <w:r w:rsidRPr="264E4648" w:rsidR="6FF889EC">
        <w:rPr>
          <w:sz w:val="22"/>
          <w:szCs w:val="22"/>
        </w:rPr>
        <w:t>(</w:t>
      </w:r>
      <w:proofErr w:type="spellStart"/>
      <w:r w:rsidRPr="264E4648" w:rsidR="6FF889EC">
        <w:rPr>
          <w:color w:val="FF0000"/>
          <w:sz w:val="22"/>
          <w:szCs w:val="22"/>
        </w:rPr>
        <w:t>q</w:t>
      </w:r>
      <w:r w:rsidRPr="264E4648" w:rsidR="6FF889EC">
        <w:rPr>
          <w:sz w:val="22"/>
          <w:szCs w:val="22"/>
        </w:rPr>
        <w:t>,</w:t>
      </w:r>
      <w:r w:rsidRPr="264E4648" w:rsidR="6FF889EC">
        <w:rPr>
          <w:color w:val="FF0000"/>
          <w:sz w:val="22"/>
          <w:szCs w:val="22"/>
        </w:rPr>
        <w:t>a</w:t>
      </w:r>
      <w:r w:rsidRPr="264E4648" w:rsidR="6FF889EC">
        <w:rPr>
          <w:color w:val="auto"/>
          <w:sz w:val="22"/>
          <w:szCs w:val="22"/>
        </w:rPr>
        <w:t>abbb,</w:t>
      </w:r>
      <w:r w:rsidRPr="264E4648" w:rsidR="6FF889EC">
        <w:rPr>
          <w:color w:val="FF0000"/>
          <w:sz w:val="22"/>
          <w:szCs w:val="22"/>
        </w:rPr>
        <w:t>Z</w:t>
      </w:r>
      <w:proofErr w:type="spellEnd"/>
      <w:r w:rsidRPr="264E4648" w:rsidR="6FF889EC">
        <w:rPr>
          <w:sz w:val="22"/>
          <w:szCs w:val="22"/>
        </w:rPr>
        <w:t>) |- (</w:t>
      </w:r>
      <w:proofErr w:type="spellStart"/>
      <w:r w:rsidRPr="264E4648" w:rsidR="6FF889EC">
        <w:rPr>
          <w:sz w:val="22"/>
          <w:szCs w:val="22"/>
        </w:rPr>
        <w:t>q,abbb,AZ</w:t>
      </w:r>
      <w:proofErr w:type="spellEnd"/>
      <w:r w:rsidRPr="264E4648" w:rsidR="6FF889EC">
        <w:rPr>
          <w:sz w:val="22"/>
          <w:szCs w:val="22"/>
        </w:rPr>
        <w:t xml:space="preserve">) |- (q, </w:t>
      </w:r>
      <w:proofErr w:type="spellStart"/>
      <w:r w:rsidRPr="264E4648" w:rsidR="6FF889EC">
        <w:rPr>
          <w:sz w:val="22"/>
          <w:szCs w:val="22"/>
        </w:rPr>
        <w:t>bbb,AAZ</w:t>
      </w:r>
      <w:proofErr w:type="spellEnd"/>
      <w:r w:rsidRPr="264E4648" w:rsidR="6FF889EC">
        <w:rPr>
          <w:sz w:val="22"/>
          <w:szCs w:val="22"/>
        </w:rPr>
        <w:t>) |-(</w:t>
      </w:r>
      <w:proofErr w:type="spellStart"/>
      <w:r w:rsidRPr="264E4648" w:rsidR="6FF889EC">
        <w:rPr>
          <w:sz w:val="22"/>
          <w:szCs w:val="22"/>
        </w:rPr>
        <w:t>mergem</w:t>
      </w:r>
      <w:proofErr w:type="spellEnd"/>
      <w:r w:rsidRPr="264E4648" w:rsidR="6FF889EC">
        <w:rPr>
          <w:sz w:val="22"/>
          <w:szCs w:val="22"/>
        </w:rPr>
        <w:t xml:space="preserve"> cu epsilon) (r, </w:t>
      </w:r>
      <w:proofErr w:type="spellStart"/>
      <w:r w:rsidRPr="264E4648" w:rsidR="6FF889EC">
        <w:rPr>
          <w:sz w:val="22"/>
          <w:szCs w:val="22"/>
        </w:rPr>
        <w:t>bbb,AAZ</w:t>
      </w:r>
      <w:proofErr w:type="spellEnd"/>
      <w:r w:rsidRPr="264E4648" w:rsidR="6FF889EC">
        <w:rPr>
          <w:sz w:val="22"/>
          <w:szCs w:val="22"/>
        </w:rPr>
        <w:t xml:space="preserve">) |- (r, </w:t>
      </w:r>
      <w:r w:rsidRPr="264E4648" w:rsidR="7263AC77">
        <w:rPr>
          <w:sz w:val="22"/>
          <w:szCs w:val="22"/>
        </w:rPr>
        <w:t>bb</w:t>
      </w:r>
      <w:r w:rsidRPr="264E4648" w:rsidR="6FF889EC">
        <w:rPr>
          <w:sz w:val="22"/>
          <w:szCs w:val="22"/>
        </w:rPr>
        <w:t xml:space="preserve">, AZ) </w:t>
      </w:r>
      <w:r w:rsidRPr="264E4648" w:rsidR="2FAB631A">
        <w:rPr>
          <w:sz w:val="22"/>
          <w:szCs w:val="22"/>
        </w:rPr>
        <w:t xml:space="preserve">|- (r, b, Z) </w:t>
      </w:r>
      <w:r w:rsidRPr="264E4648" w:rsidR="6FF889EC">
        <w:rPr>
          <w:sz w:val="22"/>
          <w:szCs w:val="22"/>
        </w:rPr>
        <w:t xml:space="preserve">|- (r, </w:t>
      </w:r>
      <w:r w:rsidRPr="264E4648" w:rsidR="6FF889EC">
        <w:rPr>
          <w:rFonts w:ascii="Symbol" w:hAnsi="Symbol" w:eastAsia="Symbol" w:cs="Symbol"/>
          <w:sz w:val="22"/>
          <w:szCs w:val="22"/>
        </w:rPr>
        <w:t>e</w:t>
      </w:r>
      <w:r w:rsidRPr="264E4648" w:rsidR="6FF889EC">
        <w:rPr>
          <w:sz w:val="22"/>
          <w:szCs w:val="22"/>
        </w:rPr>
        <w:t xml:space="preserve">, Z) |- (r, </w:t>
      </w:r>
      <w:r w:rsidRPr="264E4648" w:rsidR="6FF889EC">
        <w:rPr>
          <w:rFonts w:ascii="Symbol" w:hAnsi="Symbol" w:eastAsia="Symbol" w:cs="Symbol"/>
          <w:sz w:val="22"/>
          <w:szCs w:val="22"/>
        </w:rPr>
        <w:t>e</w:t>
      </w:r>
      <w:r w:rsidRPr="264E4648" w:rsidR="6FF889EC">
        <w:rPr>
          <w:sz w:val="22"/>
          <w:szCs w:val="22"/>
        </w:rPr>
        <w:t xml:space="preserve">, </w:t>
      </w:r>
      <w:r w:rsidRPr="264E4648" w:rsidR="6FF889EC">
        <w:rPr>
          <w:rFonts w:ascii="Symbol" w:hAnsi="Symbol" w:eastAsia="Symbol" w:cs="Symbol"/>
          <w:sz w:val="22"/>
          <w:szCs w:val="22"/>
        </w:rPr>
        <w:t>e</w:t>
      </w:r>
      <w:r w:rsidRPr="264E4648" w:rsidR="6FF889EC">
        <w:rPr>
          <w:sz w:val="22"/>
          <w:szCs w:val="22"/>
        </w:rPr>
        <w:t xml:space="preserve">), </w:t>
      </w:r>
      <w:proofErr w:type="spellStart"/>
      <w:r w:rsidRPr="264E4648" w:rsidR="6FF889EC">
        <w:rPr>
          <w:sz w:val="22"/>
          <w:szCs w:val="22"/>
        </w:rPr>
        <w:t>deci</w:t>
      </w:r>
      <w:proofErr w:type="spellEnd"/>
      <w:r w:rsidRPr="264E4648" w:rsidR="6FF889EC">
        <w:rPr>
          <w:sz w:val="22"/>
          <w:szCs w:val="22"/>
        </w:rPr>
        <w:t xml:space="preserve"> s-a </w:t>
      </w:r>
      <w:proofErr w:type="spellStart"/>
      <w:r w:rsidRPr="264E4648" w:rsidR="6FF889EC">
        <w:rPr>
          <w:sz w:val="22"/>
          <w:szCs w:val="22"/>
        </w:rPr>
        <w:t>epuizat</w:t>
      </w:r>
      <w:proofErr w:type="spellEnd"/>
      <w:r w:rsidRPr="264E4648" w:rsidR="6FF889EC">
        <w:rPr>
          <w:sz w:val="22"/>
          <w:szCs w:val="22"/>
        </w:rPr>
        <w:t xml:space="preserve"> </w:t>
      </w:r>
      <w:proofErr w:type="spellStart"/>
      <w:r w:rsidRPr="264E4648" w:rsidR="6FF889EC">
        <w:rPr>
          <w:sz w:val="22"/>
          <w:szCs w:val="22"/>
        </w:rPr>
        <w:t>secvența</w:t>
      </w:r>
      <w:proofErr w:type="spellEnd"/>
      <w:r w:rsidRPr="264E4648" w:rsidR="6FF889EC">
        <w:rPr>
          <w:sz w:val="22"/>
          <w:szCs w:val="22"/>
        </w:rPr>
        <w:t xml:space="preserve"> de </w:t>
      </w:r>
      <w:proofErr w:type="spellStart"/>
      <w:r w:rsidRPr="264E4648" w:rsidR="6FF889EC">
        <w:rPr>
          <w:sz w:val="22"/>
          <w:szCs w:val="22"/>
        </w:rPr>
        <w:t>intrare</w:t>
      </w:r>
      <w:proofErr w:type="spellEnd"/>
      <w:r w:rsidRPr="264E4648" w:rsidR="6FF889EC">
        <w:rPr>
          <w:sz w:val="22"/>
          <w:szCs w:val="22"/>
        </w:rPr>
        <w:t xml:space="preserve"> </w:t>
      </w:r>
      <w:proofErr w:type="spellStart"/>
      <w:r w:rsidRPr="264E4648" w:rsidR="6FF889EC">
        <w:rPr>
          <w:sz w:val="22"/>
          <w:szCs w:val="22"/>
        </w:rPr>
        <w:t>și</w:t>
      </w:r>
      <w:proofErr w:type="spellEnd"/>
      <w:r w:rsidRPr="264E4648" w:rsidR="6FF889EC">
        <w:rPr>
          <w:sz w:val="22"/>
          <w:szCs w:val="22"/>
        </w:rPr>
        <w:t xml:space="preserve"> s-a </w:t>
      </w:r>
      <w:proofErr w:type="spellStart"/>
      <w:r w:rsidRPr="264E4648" w:rsidR="6FF889EC">
        <w:rPr>
          <w:sz w:val="22"/>
          <w:szCs w:val="22"/>
        </w:rPr>
        <w:t>golit</w:t>
      </w:r>
      <w:proofErr w:type="spellEnd"/>
      <w:r w:rsidRPr="264E4648" w:rsidR="6FF889EC">
        <w:rPr>
          <w:sz w:val="22"/>
          <w:szCs w:val="22"/>
        </w:rPr>
        <w:t xml:space="preserve"> </w:t>
      </w:r>
      <w:proofErr w:type="spellStart"/>
      <w:r w:rsidRPr="264E4648" w:rsidR="6FF889EC">
        <w:rPr>
          <w:sz w:val="22"/>
          <w:szCs w:val="22"/>
        </w:rPr>
        <w:t>stiva</w:t>
      </w:r>
      <w:proofErr w:type="spellEnd"/>
      <w:r w:rsidRPr="264E4648" w:rsidR="6FF889EC">
        <w:rPr>
          <w:sz w:val="22"/>
          <w:szCs w:val="22"/>
        </w:rPr>
        <w:t xml:space="preserve">, </w:t>
      </w:r>
      <w:r w:rsidRPr="264E4648" w:rsidR="6FF889EC">
        <w:rPr>
          <w:sz w:val="22"/>
          <w:szCs w:val="22"/>
        </w:rPr>
        <w:t>deci</w:t>
      </w:r>
      <w:r w:rsidRPr="264E4648" w:rsidR="6FF889EC">
        <w:rPr>
          <w:sz w:val="22"/>
          <w:szCs w:val="22"/>
        </w:rPr>
        <w:t xml:space="preserve"> </w:t>
      </w:r>
      <w:r w:rsidRPr="264E4648" w:rsidR="11049ECC">
        <w:rPr>
          <w:sz w:val="22"/>
          <w:szCs w:val="22"/>
        </w:rPr>
        <w:t>a</w:t>
      </w:r>
      <w:r w:rsidRPr="264E4648" w:rsidR="022A02C7">
        <w:rPr>
          <w:color w:val="auto"/>
          <w:sz w:val="22"/>
          <w:szCs w:val="22"/>
        </w:rPr>
        <w:t>abbb</w:t>
      </w:r>
      <w:r w:rsidRPr="264E4648" w:rsidR="6FF889EC">
        <w:rPr>
          <w:sz w:val="22"/>
          <w:szCs w:val="22"/>
        </w:rPr>
        <w:t xml:space="preserve"> e </w:t>
      </w:r>
      <w:proofErr w:type="spellStart"/>
      <w:r w:rsidRPr="264E4648" w:rsidR="6FF889EC">
        <w:rPr>
          <w:sz w:val="22"/>
          <w:szCs w:val="22"/>
        </w:rPr>
        <w:t>acceptat</w:t>
      </w:r>
      <w:proofErr w:type="spellEnd"/>
      <w:r w:rsidRPr="264E4648" w:rsidR="6FF889EC">
        <w:rPr>
          <w:sz w:val="22"/>
          <w:szCs w:val="22"/>
        </w:rPr>
        <w:t xml:space="preserve"> conform </w:t>
      </w:r>
      <w:proofErr w:type="spellStart"/>
      <w:r w:rsidRPr="264E4648" w:rsidR="6FF889EC">
        <w:rPr>
          <w:sz w:val="22"/>
          <w:szCs w:val="22"/>
        </w:rPr>
        <w:t>criteriului</w:t>
      </w:r>
      <w:proofErr w:type="spellEnd"/>
      <w:r w:rsidRPr="264E4648" w:rsidR="6FF889EC">
        <w:rPr>
          <w:sz w:val="22"/>
          <w:szCs w:val="22"/>
        </w:rPr>
        <w:t xml:space="preserve"> </w:t>
      </w:r>
      <w:proofErr w:type="spellStart"/>
      <w:r w:rsidRPr="264E4648" w:rsidR="6FF889EC">
        <w:rPr>
          <w:sz w:val="22"/>
          <w:szCs w:val="22"/>
        </w:rPr>
        <w:t>stivei</w:t>
      </w:r>
      <w:proofErr w:type="spellEnd"/>
      <w:r w:rsidRPr="264E4648" w:rsidR="6FF889EC">
        <w:rPr>
          <w:sz w:val="22"/>
          <w:szCs w:val="22"/>
        </w:rPr>
        <w:t xml:space="preserve"> vide</w:t>
      </w:r>
    </w:p>
    <w:p w:rsidR="264E4648" w:rsidP="264E4648" w:rsidRDefault="264E4648" w14:paraId="0CF9F06A" w14:textId="42654DF1">
      <w:pPr>
        <w:ind w:firstLine="576"/>
        <w:rPr>
          <w:b w:val="1"/>
          <w:bCs w:val="1"/>
          <w:sz w:val="22"/>
          <w:szCs w:val="22"/>
        </w:rPr>
      </w:pPr>
    </w:p>
    <w:p xmlns:wp14="http://schemas.microsoft.com/office/word/2010/wordml" w:rsidRPr="00600AE3" w:rsidR="001F639E" w:rsidP="00FC0C33" w:rsidRDefault="00C11B3E" w14:paraId="515307F4" wp14:textId="77777777">
      <w:pPr>
        <w:ind w:firstLine="576"/>
        <w:rPr>
          <w:sz w:val="22"/>
        </w:rPr>
      </w:pPr>
      <w:r w:rsidRPr="00031779">
        <w:rPr>
          <w:b/>
          <w:sz w:val="22"/>
        </w:rPr>
        <w:t>e</w:t>
      </w:r>
      <w:r w:rsidRPr="00031779" w:rsidR="001F639E">
        <w:rPr>
          <w:b/>
          <w:sz w:val="22"/>
        </w:rPr>
        <w:t>)</w:t>
      </w:r>
      <w:r w:rsidRPr="00600AE3" w:rsidR="001F639E">
        <w:rPr>
          <w:sz w:val="22"/>
        </w:rPr>
        <w:t xml:space="preserve"> L = {</w:t>
      </w:r>
      <w:proofErr w:type="spellStart"/>
      <w:r w:rsidRPr="00600AE3" w:rsidR="001F639E">
        <w:rPr>
          <w:sz w:val="22"/>
        </w:rPr>
        <w:t>ww</w:t>
      </w:r>
      <w:r w:rsidRPr="00600AE3" w:rsidR="001F639E">
        <w:rPr>
          <w:sz w:val="22"/>
          <w:vertAlign w:val="superscript"/>
        </w:rPr>
        <w:t>tilda</w:t>
      </w:r>
      <w:proofErr w:type="spellEnd"/>
      <w:r w:rsidRPr="00600AE3" w:rsidR="001F639E">
        <w:rPr>
          <w:sz w:val="22"/>
        </w:rPr>
        <w:t xml:space="preserve"> | w </w:t>
      </w:r>
      <w:r w:rsidRPr="00600AE3" w:rsidR="001F639E">
        <w:rPr>
          <w:rFonts w:ascii="Symbol" w:hAnsi="Symbol" w:eastAsia="Symbol" w:cs="Symbol"/>
          <w:sz w:val="22"/>
        </w:rPr>
        <w:t>Î</w:t>
      </w:r>
      <w:r w:rsidRPr="00600AE3" w:rsidR="001F639E">
        <w:rPr>
          <w:sz w:val="22"/>
        </w:rPr>
        <w:t xml:space="preserve"> {</w:t>
      </w:r>
      <w:proofErr w:type="spellStart"/>
      <w:r w:rsidRPr="00600AE3" w:rsidR="001F639E">
        <w:rPr>
          <w:sz w:val="22"/>
        </w:rPr>
        <w:t>a,b</w:t>
      </w:r>
      <w:proofErr w:type="spellEnd"/>
      <w:r w:rsidRPr="00600AE3" w:rsidR="001F639E">
        <w:rPr>
          <w:sz w:val="22"/>
        </w:rPr>
        <w:t xml:space="preserve">}*, </w:t>
      </w:r>
      <w:proofErr w:type="spellStart"/>
      <w:r w:rsidRPr="00600AE3" w:rsidR="001F639E">
        <w:rPr>
          <w:sz w:val="22"/>
        </w:rPr>
        <w:t>w</w:t>
      </w:r>
      <w:r w:rsidRPr="00600AE3" w:rsidR="001F639E">
        <w:rPr>
          <w:sz w:val="22"/>
          <w:vertAlign w:val="superscript"/>
        </w:rPr>
        <w:t>tilda</w:t>
      </w:r>
      <w:proofErr w:type="spellEnd"/>
      <w:r w:rsidRPr="00600AE3" w:rsidR="001F639E">
        <w:rPr>
          <w:sz w:val="22"/>
        </w:rPr>
        <w:t xml:space="preserve"> </w:t>
      </w:r>
      <w:proofErr w:type="spellStart"/>
      <w:r w:rsidRPr="00600AE3" w:rsidR="001F639E">
        <w:rPr>
          <w:sz w:val="22"/>
        </w:rPr>
        <w:t>este</w:t>
      </w:r>
      <w:proofErr w:type="spellEnd"/>
      <w:r w:rsidRPr="00600AE3" w:rsidR="001F639E">
        <w:rPr>
          <w:sz w:val="22"/>
        </w:rPr>
        <w:t xml:space="preserve"> </w:t>
      </w:r>
      <w:proofErr w:type="spellStart"/>
      <w:r w:rsidRPr="00600AE3" w:rsidR="001F639E">
        <w:rPr>
          <w:sz w:val="22"/>
        </w:rPr>
        <w:t>inversul</w:t>
      </w:r>
      <w:proofErr w:type="spellEnd"/>
      <w:r w:rsidRPr="00600AE3" w:rsidR="001F639E">
        <w:rPr>
          <w:sz w:val="22"/>
        </w:rPr>
        <w:t xml:space="preserve"> </w:t>
      </w:r>
      <w:proofErr w:type="spellStart"/>
      <w:r w:rsidRPr="00600AE3" w:rsidR="001F639E">
        <w:rPr>
          <w:sz w:val="22"/>
        </w:rPr>
        <w:t>lui</w:t>
      </w:r>
      <w:proofErr w:type="spellEnd"/>
      <w:r w:rsidRPr="00600AE3" w:rsidR="001F639E">
        <w:rPr>
          <w:sz w:val="22"/>
        </w:rPr>
        <w:t xml:space="preserve"> w} </w:t>
      </w:r>
    </w:p>
    <w:p xmlns:wp14="http://schemas.microsoft.com/office/word/2010/wordml" w:rsidR="00CC65A5" w:rsidP="00561304" w:rsidRDefault="00CC65A5" w14:paraId="672A6659" wp14:textId="77777777"/>
    <w:p xmlns:wp14="http://schemas.microsoft.com/office/word/2010/wordml" w:rsidR="00CC65A5" w:rsidP="00CC65A5" w:rsidRDefault="00CC65A5" w14:paraId="03CAEFAE" wp14:textId="77777777">
      <w:pPr>
        <w:ind w:firstLine="576"/>
        <w:rPr>
          <w:sz w:val="22"/>
        </w:rPr>
      </w:pPr>
      <w:proofErr w:type="spellStart"/>
      <w:r>
        <w:t>pornim</w:t>
      </w:r>
      <w:proofErr w:type="spellEnd"/>
      <w:r>
        <w:t xml:space="preserve"> de la un AF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r w:rsidR="006B6318">
        <w:t xml:space="preserve">regular </w:t>
      </w:r>
      <w:r>
        <w:t xml:space="preserve">similar: </w:t>
      </w:r>
      <w:r w:rsidRPr="00600AE3">
        <w:rPr>
          <w:sz w:val="22"/>
        </w:rPr>
        <w:t xml:space="preserve">L = {w | w </w:t>
      </w:r>
      <w:r w:rsidRPr="00600AE3">
        <w:rPr>
          <w:rFonts w:ascii="Symbol" w:hAnsi="Symbol" w:eastAsia="Symbol" w:cs="Symbol"/>
          <w:sz w:val="22"/>
        </w:rPr>
        <w:t>Î</w:t>
      </w:r>
      <w:r w:rsidRPr="00600AE3">
        <w:rPr>
          <w:sz w:val="22"/>
        </w:rPr>
        <w:t xml:space="preserve"> {</w:t>
      </w:r>
      <w:proofErr w:type="spellStart"/>
      <w:r w:rsidRPr="00600AE3">
        <w:rPr>
          <w:sz w:val="22"/>
        </w:rPr>
        <w:t>a,b</w:t>
      </w:r>
      <w:proofErr w:type="spellEnd"/>
      <w:r w:rsidRPr="00600AE3">
        <w:rPr>
          <w:sz w:val="22"/>
        </w:rPr>
        <w:t xml:space="preserve">}*} </w:t>
      </w:r>
    </w:p>
    <w:p xmlns:wp14="http://schemas.microsoft.com/office/word/2010/wordml" w:rsidR="00D716F7" w:rsidP="00CC65A5" w:rsidRDefault="00D716F7" w14:paraId="0A37501D" wp14:textId="77777777">
      <w:pPr>
        <w:ind w:firstLine="576"/>
        <w:rPr>
          <w:sz w:val="22"/>
        </w:rPr>
      </w:pP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7B386769" wp14:editId="3ED0D37D">
            <wp:extent cx="923544" cy="11521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909" t="30296" r="60470" b="51874"/>
                    <a:stretch/>
                  </pic:blipFill>
                  <pic:spPr bwMode="auto">
                    <a:xfrm>
                      <a:off x="0" y="0"/>
                      <a:ext cx="923544" cy="115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D716F7" w:rsidP="00CC65A5" w:rsidRDefault="00D716F7" w14:paraId="5423B973" wp14:textId="77777777">
      <w:pPr>
        <w:ind w:firstLine="576"/>
        <w:rPr>
          <w:sz w:val="22"/>
        </w:rPr>
      </w:pPr>
      <w:proofErr w:type="spellStart"/>
      <w:r>
        <w:rPr>
          <w:sz w:val="22"/>
        </w:rPr>
        <w:t>Îi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adăugăm</w:t>
      </w:r>
      <w:proofErr w:type="spellEnd"/>
      <w:r>
        <w:rPr>
          <w:sz w:val="22"/>
        </w:rPr>
        <w:t xml:space="preserve"> o </w:t>
      </w:r>
      <w:proofErr w:type="spellStart"/>
      <w:r>
        <w:rPr>
          <w:sz w:val="22"/>
        </w:rPr>
        <w:t>stivă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pentru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fiecare</w:t>
      </w:r>
      <w:proofErr w:type="spellEnd"/>
      <w:r>
        <w:rPr>
          <w:sz w:val="22"/>
        </w:rPr>
        <w:t xml:space="preserve"> a </w:t>
      </w:r>
      <w:proofErr w:type="spellStart"/>
      <w:r>
        <w:rPr>
          <w:sz w:val="22"/>
        </w:rPr>
        <w:t>acceptat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adăugăm</w:t>
      </w:r>
      <w:proofErr w:type="spellEnd"/>
      <w:r>
        <w:rPr>
          <w:sz w:val="22"/>
        </w:rPr>
        <w:t xml:space="preserve"> un A </w:t>
      </w:r>
      <w:proofErr w:type="spellStart"/>
      <w:r>
        <w:rPr>
          <w:sz w:val="22"/>
        </w:rPr>
        <w:t>în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stivă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peste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ce</w:t>
      </w:r>
      <w:proofErr w:type="spellEnd"/>
      <w:r>
        <w:rPr>
          <w:sz w:val="22"/>
        </w:rPr>
        <w:t xml:space="preserve"> a </w:t>
      </w:r>
      <w:proofErr w:type="spellStart"/>
      <w:r>
        <w:rPr>
          <w:sz w:val="22"/>
        </w:rPr>
        <w:t>fost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acolo</w:t>
      </w:r>
      <w:proofErr w:type="spellEnd"/>
      <w:r>
        <w:rPr>
          <w:sz w:val="22"/>
        </w:rPr>
        <w:t xml:space="preserve">, pt. </w:t>
      </w:r>
      <w:proofErr w:type="spellStart"/>
      <w:r>
        <w:rPr>
          <w:sz w:val="22"/>
        </w:rPr>
        <w:t>fiecare</w:t>
      </w:r>
      <w:proofErr w:type="spellEnd"/>
      <w:r>
        <w:rPr>
          <w:sz w:val="22"/>
        </w:rPr>
        <w:t xml:space="preserve"> b </w:t>
      </w:r>
      <w:proofErr w:type="spellStart"/>
      <w:r>
        <w:rPr>
          <w:sz w:val="22"/>
        </w:rPr>
        <w:t>acceptat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adăugăm</w:t>
      </w:r>
      <w:proofErr w:type="spellEnd"/>
      <w:r>
        <w:rPr>
          <w:sz w:val="22"/>
        </w:rPr>
        <w:t xml:space="preserve"> un B </w:t>
      </w:r>
      <w:proofErr w:type="spellStart"/>
      <w:r>
        <w:rPr>
          <w:sz w:val="22"/>
        </w:rPr>
        <w:t>pes</w:t>
      </w:r>
      <w:r w:rsidR="003B5C07">
        <w:rPr>
          <w:sz w:val="22"/>
        </w:rPr>
        <w:t>te</w:t>
      </w:r>
      <w:proofErr w:type="spellEnd"/>
      <w:r w:rsidR="003B5C07">
        <w:rPr>
          <w:sz w:val="22"/>
        </w:rPr>
        <w:t xml:space="preserve"> </w:t>
      </w:r>
      <w:proofErr w:type="spellStart"/>
      <w:r w:rsidR="003B5C07">
        <w:rPr>
          <w:sz w:val="22"/>
        </w:rPr>
        <w:t>ce</w:t>
      </w:r>
      <w:proofErr w:type="spellEnd"/>
      <w:r w:rsidR="003B5C07">
        <w:rPr>
          <w:sz w:val="22"/>
        </w:rPr>
        <w:t xml:space="preserve"> a </w:t>
      </w:r>
      <w:proofErr w:type="spellStart"/>
      <w:r w:rsidR="003B5C07">
        <w:rPr>
          <w:sz w:val="22"/>
        </w:rPr>
        <w:t>fost</w:t>
      </w:r>
      <w:proofErr w:type="spellEnd"/>
      <w:r w:rsidR="003B5C07">
        <w:rPr>
          <w:sz w:val="22"/>
        </w:rPr>
        <w:t xml:space="preserve"> </w:t>
      </w:r>
      <w:proofErr w:type="spellStart"/>
      <w:r w:rsidR="003B5C07">
        <w:rPr>
          <w:sz w:val="22"/>
        </w:rPr>
        <w:t>acolo</w:t>
      </w:r>
      <w:proofErr w:type="spellEnd"/>
      <w:r w:rsidR="003B5C07">
        <w:rPr>
          <w:sz w:val="22"/>
        </w:rPr>
        <w:t xml:space="preserve"> – </w:t>
      </w:r>
      <w:proofErr w:type="spellStart"/>
      <w:r w:rsidR="003B5C07">
        <w:rPr>
          <w:sz w:val="22"/>
        </w:rPr>
        <w:t>până</w:t>
      </w:r>
      <w:proofErr w:type="spellEnd"/>
      <w:r w:rsidR="003B5C07">
        <w:rPr>
          <w:sz w:val="22"/>
        </w:rPr>
        <w:t xml:space="preserve"> la </w:t>
      </w:r>
      <w:proofErr w:type="spellStart"/>
      <w:r w:rsidR="003B5C07">
        <w:rPr>
          <w:sz w:val="22"/>
        </w:rPr>
        <w:t>jumătatea</w:t>
      </w:r>
      <w:proofErr w:type="spellEnd"/>
      <w:r w:rsidR="003B5C07">
        <w:rPr>
          <w:sz w:val="22"/>
        </w:rPr>
        <w:t xml:space="preserve"> </w:t>
      </w:r>
      <w:proofErr w:type="spellStart"/>
      <w:r w:rsidR="003B5C07">
        <w:rPr>
          <w:sz w:val="22"/>
        </w:rPr>
        <w:t>secvenței</w:t>
      </w:r>
      <w:proofErr w:type="spellEnd"/>
      <w:r w:rsidR="003B5C07">
        <w:rPr>
          <w:sz w:val="22"/>
        </w:rPr>
        <w:br/>
      </w:r>
      <w:proofErr w:type="spellStart"/>
      <w:r w:rsidR="003B5C07">
        <w:rPr>
          <w:sz w:val="22"/>
        </w:rPr>
        <w:t>apoi</w:t>
      </w:r>
      <w:proofErr w:type="spellEnd"/>
      <w:r w:rsidR="003B5C07">
        <w:rPr>
          <w:sz w:val="22"/>
        </w:rPr>
        <w:t xml:space="preserve"> </w:t>
      </w:r>
      <w:proofErr w:type="spellStart"/>
      <w:r w:rsidR="003B5C07">
        <w:rPr>
          <w:sz w:val="22"/>
        </w:rPr>
        <w:t>scoatem</w:t>
      </w:r>
      <w:proofErr w:type="spellEnd"/>
      <w:r w:rsidR="003B5C07">
        <w:rPr>
          <w:sz w:val="22"/>
        </w:rPr>
        <w:t xml:space="preserve"> din </w:t>
      </w:r>
      <w:proofErr w:type="spellStart"/>
      <w:r w:rsidR="003B5C07">
        <w:rPr>
          <w:sz w:val="22"/>
        </w:rPr>
        <w:t>stivă</w:t>
      </w:r>
      <w:proofErr w:type="spellEnd"/>
      <w:r w:rsidR="003B5C07">
        <w:rPr>
          <w:sz w:val="22"/>
        </w:rPr>
        <w:t xml:space="preserve"> A cu a </w:t>
      </w:r>
      <w:proofErr w:type="spellStart"/>
      <w:r w:rsidR="003B5C07">
        <w:rPr>
          <w:sz w:val="22"/>
        </w:rPr>
        <w:t>iar</w:t>
      </w:r>
      <w:proofErr w:type="spellEnd"/>
      <w:r w:rsidR="003B5C07">
        <w:rPr>
          <w:sz w:val="22"/>
        </w:rPr>
        <w:t xml:space="preserve"> B cu b</w:t>
      </w:r>
    </w:p>
    <w:p xmlns:wp14="http://schemas.microsoft.com/office/word/2010/wordml" w:rsidR="00D716F7" w:rsidP="00CC65A5" w:rsidRDefault="00BE28D7" w14:paraId="2AF18725" wp14:textId="77777777">
      <w:pPr>
        <w:ind w:firstLine="576"/>
        <w:rPr>
          <w:sz w:val="22"/>
        </w:rPr>
      </w:pPr>
      <w:r>
        <w:rPr>
          <w:noProof/>
          <w:sz w:val="22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500E7577" wp14:editId="7777777">
                <wp:extent cx="5486400" cy="1303867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Straight Connector 11"/>
                        <wps:cNvCnPr/>
                        <wps:spPr>
                          <a:xfrm flipH="1">
                            <a:off x="579966" y="292100"/>
                            <a:ext cx="12700" cy="791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79966" y="1083734"/>
                            <a:ext cx="4445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024466" y="292100"/>
                            <a:ext cx="0" cy="817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190500" y="105584"/>
                            <a:ext cx="571500" cy="262716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262716 h 262716"/>
                              <a:gd name="connsiteX1" fmla="*/ 283633 w 571500"/>
                              <a:gd name="connsiteY1" fmla="*/ 250 h 262716"/>
                              <a:gd name="connsiteX2" fmla="*/ 571500 w 571500"/>
                              <a:gd name="connsiteY2" fmla="*/ 224616 h 262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0" h="262716">
                                <a:moveTo>
                                  <a:pt x="0" y="262716"/>
                                </a:moveTo>
                                <a:cubicBezTo>
                                  <a:pt x="94191" y="134658"/>
                                  <a:pt x="188383" y="6600"/>
                                  <a:pt x="283633" y="250"/>
                                </a:cubicBezTo>
                                <a:cubicBezTo>
                                  <a:pt x="378883" y="-6100"/>
                                  <a:pt x="475191" y="109258"/>
                                  <a:pt x="571500" y="224616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266" y="368300"/>
                            <a:ext cx="258445" cy="313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BE28D7" w:rsidR="00BE28D7" w:rsidRDefault="00BE28D7" w14:paraId="45F94F8F" wp14:textId="77777777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5"/>
                        <wps:cNvSpPr txBox="1"/>
                        <wps:spPr>
                          <a:xfrm>
                            <a:off x="579966" y="292100"/>
                            <a:ext cx="29972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5316D17B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2076533" y="292100"/>
                            <a:ext cx="12700" cy="791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076533" y="1083310"/>
                            <a:ext cx="4445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2521033" y="292100"/>
                            <a:ext cx="0" cy="81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reeform 21"/>
                        <wps:cNvSpPr/>
                        <wps:spPr>
                          <a:xfrm>
                            <a:off x="1687278" y="105410"/>
                            <a:ext cx="571500" cy="262255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262716 h 262716"/>
                              <a:gd name="connsiteX1" fmla="*/ 283633 w 571500"/>
                              <a:gd name="connsiteY1" fmla="*/ 250 h 262716"/>
                              <a:gd name="connsiteX2" fmla="*/ 571500 w 571500"/>
                              <a:gd name="connsiteY2" fmla="*/ 224616 h 262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0" h="262716">
                                <a:moveTo>
                                  <a:pt x="0" y="262716"/>
                                </a:moveTo>
                                <a:cubicBezTo>
                                  <a:pt x="94191" y="134658"/>
                                  <a:pt x="188383" y="6600"/>
                                  <a:pt x="283633" y="250"/>
                                </a:cubicBezTo>
                                <a:cubicBezTo>
                                  <a:pt x="378883" y="-6100"/>
                                  <a:pt x="475191" y="109258"/>
                                  <a:pt x="571500" y="224616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5"/>
                        <wps:cNvSpPr txBox="1"/>
                        <wps:spPr>
                          <a:xfrm>
                            <a:off x="1555833" y="368300"/>
                            <a:ext cx="26606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74F4F774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5"/>
                        <wps:cNvSpPr txBox="1"/>
                        <wps:spPr>
                          <a:xfrm>
                            <a:off x="2076533" y="292100"/>
                            <a:ext cx="29146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61ED4E73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3054434" y="367665"/>
                            <a:ext cx="12700" cy="791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054434" y="1158875"/>
                            <a:ext cx="4445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3498934" y="367665"/>
                            <a:ext cx="0" cy="81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Freeform 27"/>
                        <wps:cNvSpPr/>
                        <wps:spPr>
                          <a:xfrm>
                            <a:off x="3347888" y="58208"/>
                            <a:ext cx="571500" cy="262255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262716 h 262716"/>
                              <a:gd name="connsiteX1" fmla="*/ 283633 w 571500"/>
                              <a:gd name="connsiteY1" fmla="*/ 250 h 262716"/>
                              <a:gd name="connsiteX2" fmla="*/ 571500 w 571500"/>
                              <a:gd name="connsiteY2" fmla="*/ 224616 h 262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0" h="262716">
                                <a:moveTo>
                                  <a:pt x="0" y="262716"/>
                                </a:moveTo>
                                <a:cubicBezTo>
                                  <a:pt x="94191" y="134658"/>
                                  <a:pt x="188383" y="6600"/>
                                  <a:pt x="283633" y="250"/>
                                </a:cubicBezTo>
                                <a:cubicBezTo>
                                  <a:pt x="378883" y="-6100"/>
                                  <a:pt x="475191" y="109258"/>
                                  <a:pt x="571500" y="224616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5"/>
                        <wps:cNvSpPr txBox="1"/>
                        <wps:spPr>
                          <a:xfrm>
                            <a:off x="3498934" y="67301"/>
                            <a:ext cx="2584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38613DB8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5"/>
                        <wps:cNvSpPr txBox="1"/>
                        <wps:spPr>
                          <a:xfrm>
                            <a:off x="3054434" y="367665"/>
                            <a:ext cx="29972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0C2DCDA8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4121233" y="367665"/>
                            <a:ext cx="12700" cy="791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4121233" y="1158875"/>
                            <a:ext cx="4445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4565733" y="367665"/>
                            <a:ext cx="0" cy="816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reeform 33"/>
                        <wps:cNvSpPr/>
                        <wps:spPr>
                          <a:xfrm>
                            <a:off x="4414603" y="57785"/>
                            <a:ext cx="571500" cy="262255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262716 h 262716"/>
                              <a:gd name="connsiteX1" fmla="*/ 283633 w 571500"/>
                              <a:gd name="connsiteY1" fmla="*/ 250 h 262716"/>
                              <a:gd name="connsiteX2" fmla="*/ 571500 w 571500"/>
                              <a:gd name="connsiteY2" fmla="*/ 224616 h 262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0" h="262716">
                                <a:moveTo>
                                  <a:pt x="0" y="262716"/>
                                </a:moveTo>
                                <a:cubicBezTo>
                                  <a:pt x="94191" y="134658"/>
                                  <a:pt x="188383" y="6600"/>
                                  <a:pt x="283633" y="250"/>
                                </a:cubicBezTo>
                                <a:cubicBezTo>
                                  <a:pt x="378883" y="-6100"/>
                                  <a:pt x="475191" y="109258"/>
                                  <a:pt x="571500" y="224616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5"/>
                        <wps:cNvSpPr txBox="1"/>
                        <wps:spPr>
                          <a:xfrm>
                            <a:off x="4565733" y="54661"/>
                            <a:ext cx="26606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71608CFE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5"/>
                        <wps:cNvSpPr txBox="1"/>
                        <wps:spPr>
                          <a:xfrm>
                            <a:off x="4121233" y="367665"/>
                            <a:ext cx="29146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BE28D7" w:rsidP="00BE28D7" w:rsidRDefault="00BE28D7" w14:paraId="737D107D" wp14:textId="77777777">
                              <w:pPr>
                                <w:pStyle w:val="NormalWeb"/>
                                <w:spacing w:before="0" w:after="0"/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0F94C6ED">
              <v:group id="Canvas 10" style="width:6in;height:102.65pt;mso-position-horizontal-relative:char;mso-position-vertical-relative:line" coordsize="54864,13036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4864;height:13036;visibility:visible;mso-wrap-style:square" type="#_x0000_t75">
                  <v:fill o:detectmouseclick="t"/>
                  <v:path o:connecttype="none"/>
                </v:shape>
                <v:line id="Straight Connector 11" style="position:absolute;flip:x;visibility:visible;mso-wrap-style:square" o:spid="_x0000_s1028" strokecolor="black [3040]" o:connectortype="straight" from="5799,2921" to="5926,10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"/>
                <v:line id="Straight Connector 12" style="position:absolute;visibility:visible;mso-wrap-style:square" o:spid="_x0000_s1029" strokecolor="black [3040]" o:connectortype="straight" from="5799,10837" to="10244,1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/>
                <v:line id="Straight Connector 13" style="position:absolute;flip:y;visibility:visible;mso-wrap-style:square" o:spid="_x0000_s1030" strokecolor="black [3040]" o:connectortype="straight" from="10244,2921" to="10244,1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LnYwAAAANsAAAAPAAAAZHJzL2Rvd25yZXYueG1sRE9Li8Iw&#10;EL4v+B/CCN7WVIV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WOi52MAAAADbAAAADwAAAAAA&#10;AAAAAAAAAAAHAgAAZHJzL2Rvd25yZXYueG1sUEsFBgAAAAADAAMAtwAAAPQCAAAAAA==&#10;"/>
                <v:shape id="Freeform 14" style="position:absolute;left:1905;top:1055;width:5715;height:2628;visibility:visible;mso-wrap-style:square;v-text-anchor:middle" coordsize="571500,262716" o:spid="_x0000_s1031" filled="f" strokecolor="black [3040]" path="m,262716c94191,134658,188383,6600,283633,250v95250,-6350,191558,109008,287867,2243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">
                  <v:stroke endarrow="block"/>
                  <v:path arrowok="t" o:connecttype="custom" o:connectlocs="0,262716;283633,250;571500,224616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style="position:absolute;left:592;top:3683;width:2585;height:3132;visibility:visible;mso-wrap-style:none;v-text-anchor:top" o:spid="_x0000_s103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>
                  <v:textbox>
                    <w:txbxContent>
                      <w:p w:rsidRPr="00BE28D7" w:rsidR="00BE28D7" w:rsidRDefault="00BE28D7" w14:paraId="0E995611" wp14:textId="77777777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shape id="Text Box 15" style="position:absolute;left:5799;top:2921;width:2997;height:3130;visibility:visible;mso-wrap-style:none;v-text-anchor:top" o:spid="_x0000_s103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>
                  <v:textbox>
                    <w:txbxContent>
                      <w:p w:rsidR="00BE28D7" w:rsidP="00BE28D7" w:rsidRDefault="00BE28D7" w14:paraId="02D9AB17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18" style="position:absolute;flip:x;visibility:visible;mso-wrap-style:square" o:spid="_x0000_s1034" strokecolor="black [3040]" o:connectortype="straight" from="20765,2921" to="20892,1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"/>
                <v:line id="Straight Connector 19" style="position:absolute;visibility:visible;mso-wrap-style:square" o:spid="_x0000_s1035" strokecolor="black [3040]" o:connectortype="straight" from="20765,10833" to="25210,1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/>
                <v:line id="Straight Connector 20" style="position:absolute;flip:y;visibility:visible;mso-wrap-style:square" o:spid="_x0000_s1036" strokecolor="black [3040]" o:connectortype="straight" from="25210,2921" to="25210,11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"/>
                <v:shape id="Freeform 21" style="position:absolute;left:16872;top:1054;width:5715;height:2622;visibility:visible;mso-wrap-style:square;v-text-anchor:middle" coordsize="571500,262716" o:spid="_x0000_s1037" filled="f" strokecolor="black [3040]" path="m,262716c94191,134658,188383,6600,283633,250v95250,-6350,191558,109008,287867,2243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">
                  <v:stroke endarrow="block"/>
                  <v:path arrowok="t" o:connecttype="custom" o:connectlocs="0,262255;283633,250;571500,224222" o:connectangles="0,0,0"/>
                </v:shape>
                <v:shape id="Text Box 15" style="position:absolute;left:15558;top:3683;width:2660;height:3130;visibility:visible;mso-wrap-style:none;v-text-anchor:top" o:spid="_x0000_s103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>
                  <v:textbox>
                    <w:txbxContent>
                      <w:p w:rsidR="00BE28D7" w:rsidP="00BE28D7" w:rsidRDefault="00BE28D7" w14:paraId="100C137E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5" style="position:absolute;left:20765;top:2921;width:2914;height:3130;visibility:visible;mso-wrap-style:none;v-text-anchor:top" o:spid="_x0000_s103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>
                  <v:textbox>
                    <w:txbxContent>
                      <w:p w:rsidR="00BE28D7" w:rsidP="00BE28D7" w:rsidRDefault="00BE28D7" w14:paraId="502C79F1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4" style="position:absolute;flip:x;visibility:visible;mso-wrap-style:square" o:spid="_x0000_s1040" strokecolor="black [3040]" o:connectortype="straight" from="30544,3676" to="30671,1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sR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AZbesRxQAAANsAAAAP&#10;AAAAAAAAAAAAAAAAAAcCAABkcnMvZG93bnJldi54bWxQSwUGAAAAAAMAAwC3AAAA+QIAAAAA&#10;"/>
                <v:line id="Straight Connector 25" style="position:absolute;visibility:visible;mso-wrap-style:square" o:spid="_x0000_s1041" strokecolor="black [3040]" o:connectortype="straight" from="30544,11588" to="3498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+RZ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"/>
                <v:line id="Straight Connector 26" style="position:absolute;flip:y;visibility:visible;mso-wrap-style:square" o:spid="_x0000_s1042" strokecolor="black [3040]" o:connectortype="straight" from="34989,3676" to="34989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D9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"/>
                <v:shape id="Freeform 27" style="position:absolute;left:33478;top:582;width:5715;height:2622;visibility:visible;mso-wrap-style:square;v-text-anchor:middle" coordsize="571500,262716" o:spid="_x0000_s1043" filled="f" strokecolor="black [3040]" path="m,262716c94191,134658,188383,6600,283633,250v95250,-6350,191558,109008,287867,2243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">
                  <v:stroke endarrow="block"/>
                  <v:path arrowok="t" o:connecttype="custom" o:connectlocs="0,262255;283633,250;571500,224222" o:connectangles="0,0,0"/>
                </v:shape>
                <v:shape id="Text Box 15" style="position:absolute;left:34989;top:673;width:2584;height:3130;visibility:visible;mso-wrap-style:none;v-text-anchor:top" o:spid="_x0000_s104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>
                  <v:textbox>
                    <w:txbxContent>
                      <w:p w:rsidR="00BE28D7" w:rsidP="00BE28D7" w:rsidRDefault="00BE28D7" w14:paraId="106CF623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shape id="Text Box 15" style="position:absolute;left:30544;top:3676;width:2997;height:3131;visibility:visible;mso-wrap-style:none;v-text-anchor:top" o:spid="_x0000_s10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>
                  <v:textbox>
                    <w:txbxContent>
                      <w:p w:rsidR="00BE28D7" w:rsidP="00BE28D7" w:rsidRDefault="00BE28D7" w14:paraId="3B26D869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line id="Straight Connector 30" style="position:absolute;flip:x;visibility:visible;mso-wrap-style:square" o:spid="_x0000_s1046" strokecolor="black [3040]" o:connectortype="straight" from="41212,3676" to="41339,1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"/>
                <v:line id="Straight Connector 31" style="position:absolute;visibility:visible;mso-wrap-style:square" o:spid="_x0000_s1047" strokecolor="black [3040]" o:connectortype="straight" from="41212,11588" to="45657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/>
                <v:line id="Straight Connector 32" style="position:absolute;flip:y;visibility:visible;mso-wrap-style:square" o:spid="_x0000_s1048" strokecolor="black [3040]" o:connectortype="straight" from="45657,3676" to="45657,1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/>
                <v:shape id="Freeform 33" style="position:absolute;left:44146;top:577;width:5715;height:2623;visibility:visible;mso-wrap-style:square;v-text-anchor:middle" coordsize="571500,262716" o:spid="_x0000_s1049" filled="f" strokecolor="black [3040]" path="m,262716c94191,134658,188383,6600,283633,250v95250,-6350,191558,109008,287867,22436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">
                  <v:stroke endarrow="block"/>
                  <v:path arrowok="t" o:connecttype="custom" o:connectlocs="0,262255;283633,250;571500,224222" o:connectangles="0,0,0"/>
                </v:shape>
                <v:shape id="Text Box 15" style="position:absolute;left:45657;top:546;width:2660;height:3131;visibility:visible;mso-wrap-style:none;v-text-anchor:top" o:spid="_x0000_s10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>
                  <v:textbox>
                    <w:txbxContent>
                      <w:p w:rsidR="00BE28D7" w:rsidP="00BE28D7" w:rsidRDefault="00BE28D7" w14:paraId="0DA85A12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5" style="position:absolute;left:41212;top:3676;width:2914;height:3131;visibility:visible;mso-wrap-style:none;v-text-anchor:top" o:spid="_x0000_s105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>
                  <v:textbox>
                    <w:txbxContent>
                      <w:p w:rsidR="00BE28D7" w:rsidP="00BE28D7" w:rsidRDefault="00BE28D7" w14:paraId="34E17E90" wp14:textId="77777777">
                        <w:pPr>
                          <w:pStyle w:val="NormalWeb"/>
                          <w:spacing w:before="0" w:after="0"/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xmlns:wp14="http://schemas.microsoft.com/office/word/2010/wordml" w:rsidR="00911DEC" w:rsidP="00CC65A5" w:rsidRDefault="00911DEC" w14:paraId="247D54BF" wp14:textId="77777777">
      <w:pPr>
        <w:ind w:firstLine="576"/>
        <w:rPr>
          <w:sz w:val="22"/>
        </w:rPr>
      </w:pPr>
      <w:proofErr w:type="spellStart"/>
      <w:r>
        <w:rPr>
          <w:sz w:val="22"/>
        </w:rPr>
        <w:t>Criteri</w:t>
      </w:r>
      <w:r w:rsidR="006D50E6">
        <w:rPr>
          <w:sz w:val="22"/>
        </w:rPr>
        <w:t>u</w:t>
      </w:r>
      <w:r>
        <w:rPr>
          <w:sz w:val="22"/>
        </w:rPr>
        <w:t>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stivei</w:t>
      </w:r>
      <w:proofErr w:type="spellEnd"/>
      <w:r>
        <w:rPr>
          <w:sz w:val="22"/>
        </w:rPr>
        <w:t xml:space="preserve"> vide: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</w:tblGrid>
      <w:tr xmlns:wp14="http://schemas.microsoft.com/office/word/2010/wordml" w:rsidR="006D50E6" w:rsidTr="003674D2" w14:paraId="20988227" wp14:textId="77777777">
        <w:tc>
          <w:tcPr>
            <w:tcW w:w="1573" w:type="dxa"/>
          </w:tcPr>
          <w:p w:rsidR="006D50E6" w:rsidP="00CC65A5" w:rsidRDefault="006D50E6" w14:paraId="5DAB6C7B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CC65A5" w:rsidRDefault="006D50E6" w14:paraId="02EB378F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CC65A5" w:rsidRDefault="006D50E6" w14:paraId="1C8780F8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4" w:type="dxa"/>
          </w:tcPr>
          <w:p w:rsidR="006D50E6" w:rsidP="00CC65A5" w:rsidRDefault="006D50E6" w14:paraId="37292EA1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4" w:type="dxa"/>
          </w:tcPr>
          <w:p w:rsidR="006D50E6" w:rsidP="00CC65A5" w:rsidRDefault="006D50E6" w14:paraId="6A05A809" wp14:textId="77777777">
            <w:pPr>
              <w:rPr>
                <w:sz w:val="22"/>
              </w:rPr>
            </w:pPr>
            <w:r>
              <w:rPr>
                <w:rFonts w:ascii="Symbol" w:hAnsi="Symbol" w:eastAsia="Symbol" w:cs="Symbol"/>
                <w:sz w:val="22"/>
              </w:rPr>
              <w:t>e</w:t>
            </w:r>
          </w:p>
        </w:tc>
      </w:tr>
      <w:tr xmlns:wp14="http://schemas.microsoft.com/office/word/2010/wordml" w:rsidR="006D50E6" w:rsidTr="003674D2" w14:paraId="7F063256" wp14:textId="77777777">
        <w:tc>
          <w:tcPr>
            <w:tcW w:w="1573" w:type="dxa"/>
            <w:vMerge w:val="restart"/>
            <w:vAlign w:val="center"/>
          </w:tcPr>
          <w:p w:rsidR="006D50E6" w:rsidP="00961024" w:rsidRDefault="006D50E6" w14:paraId="47250E73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q</w:t>
            </w:r>
          </w:p>
        </w:tc>
        <w:tc>
          <w:tcPr>
            <w:tcW w:w="1573" w:type="dxa"/>
          </w:tcPr>
          <w:p w:rsidR="006D50E6" w:rsidP="00CC65A5" w:rsidRDefault="006D50E6" w14:paraId="2DBBA6CB" wp14:textId="77777777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1573" w:type="dxa"/>
          </w:tcPr>
          <w:p w:rsidR="006D50E6" w:rsidP="00CC65A5" w:rsidRDefault="006D50E6" w14:paraId="51628CD5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961024" w:rsidRDefault="006D50E6" w14:paraId="27CC031D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961024" w:rsidRDefault="006D50E6" w14:paraId="2DA82593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r,Z</w:t>
            </w:r>
            <w:proofErr w:type="spellEnd"/>
            <w:r>
              <w:rPr>
                <w:sz w:val="22"/>
              </w:rPr>
              <w:t>)</w:t>
            </w:r>
          </w:p>
        </w:tc>
      </w:tr>
      <w:tr xmlns:wp14="http://schemas.microsoft.com/office/word/2010/wordml" w:rsidR="006D50E6" w:rsidTr="003674D2" w14:paraId="4EE32E50" wp14:textId="77777777">
        <w:tc>
          <w:tcPr>
            <w:tcW w:w="1573" w:type="dxa"/>
            <w:vMerge/>
          </w:tcPr>
          <w:p w:rsidR="006D50E6" w:rsidP="00CC65A5" w:rsidRDefault="006D50E6" w14:paraId="5A39BBE3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CC65A5" w:rsidRDefault="006D50E6" w14:paraId="35A5D023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3" w:type="dxa"/>
          </w:tcPr>
          <w:p w:rsidR="006D50E6" w:rsidP="00961024" w:rsidRDefault="006D50E6" w14:paraId="335EE911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961024" w:rsidRDefault="006D50E6" w14:paraId="5D8BAB51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961024" w:rsidRDefault="006D50E6" w14:paraId="481B90B7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r,A</w:t>
            </w:r>
            <w:proofErr w:type="spellEnd"/>
            <w:r>
              <w:rPr>
                <w:sz w:val="22"/>
              </w:rPr>
              <w:t>)</w:t>
            </w:r>
          </w:p>
        </w:tc>
      </w:tr>
      <w:tr xmlns:wp14="http://schemas.microsoft.com/office/word/2010/wordml" w:rsidR="006D50E6" w:rsidTr="003674D2" w14:paraId="344F3317" wp14:textId="77777777">
        <w:tc>
          <w:tcPr>
            <w:tcW w:w="1573" w:type="dxa"/>
            <w:vMerge/>
          </w:tcPr>
          <w:p w:rsidR="006D50E6" w:rsidP="00CC65A5" w:rsidRDefault="006D50E6" w14:paraId="41C8F396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CC65A5" w:rsidRDefault="006D50E6" w14:paraId="789D9A66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3" w:type="dxa"/>
          </w:tcPr>
          <w:p w:rsidR="006D50E6" w:rsidP="00961024" w:rsidRDefault="006D50E6" w14:paraId="42C21FC2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q,AB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961024" w:rsidRDefault="006D50E6" w14:paraId="363EC328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q,BB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961024" w:rsidRDefault="006D50E6" w14:paraId="7700A336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r,B</w:t>
            </w:r>
            <w:proofErr w:type="spellEnd"/>
            <w:r>
              <w:rPr>
                <w:sz w:val="22"/>
              </w:rPr>
              <w:t>)</w:t>
            </w:r>
          </w:p>
        </w:tc>
      </w:tr>
      <w:tr xmlns:wp14="http://schemas.microsoft.com/office/word/2010/wordml" w:rsidR="006D50E6" w:rsidTr="00220FAC" w14:paraId="6F19DF70" wp14:textId="77777777">
        <w:tc>
          <w:tcPr>
            <w:tcW w:w="1573" w:type="dxa"/>
            <w:vMerge w:val="restart"/>
            <w:vAlign w:val="center"/>
          </w:tcPr>
          <w:p w:rsidR="006D50E6" w:rsidP="00961024" w:rsidRDefault="006D50E6" w14:paraId="191DC25D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1573" w:type="dxa"/>
          </w:tcPr>
          <w:p w:rsidR="006D50E6" w:rsidP="00AD0E6B" w:rsidRDefault="006D50E6" w14:paraId="04637F32" wp14:textId="77777777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1573" w:type="dxa"/>
          </w:tcPr>
          <w:p w:rsidR="006D50E6" w:rsidP="00CC65A5" w:rsidRDefault="006D50E6" w14:paraId="72A3D3EC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CC65A5" w:rsidRDefault="006D50E6" w14:paraId="0D0B940D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CC65A5" w:rsidRDefault="006D50E6" w14:paraId="33C037C1" wp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(r, </w:t>
            </w:r>
            <w:r>
              <w:rPr>
                <w:rFonts w:ascii="Symbol" w:hAnsi="Symbol" w:eastAsia="Symbol" w:cs="Symbol"/>
                <w:sz w:val="22"/>
              </w:rPr>
              <w:t>e</w:t>
            </w:r>
            <w:r>
              <w:rPr>
                <w:sz w:val="22"/>
              </w:rPr>
              <w:t>)</w:t>
            </w:r>
          </w:p>
        </w:tc>
      </w:tr>
      <w:tr xmlns:wp14="http://schemas.microsoft.com/office/word/2010/wordml" w:rsidR="006D50E6" w:rsidTr="003674D2" w14:paraId="6E6059F6" wp14:textId="77777777">
        <w:tc>
          <w:tcPr>
            <w:tcW w:w="1573" w:type="dxa"/>
            <w:vMerge/>
          </w:tcPr>
          <w:p w:rsidR="006D50E6" w:rsidP="00CC65A5" w:rsidRDefault="006D50E6" w14:paraId="0E27B00A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4874E72C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3" w:type="dxa"/>
          </w:tcPr>
          <w:p w:rsidR="006D50E6" w:rsidP="00CC65A5" w:rsidRDefault="006D50E6" w14:paraId="0801EA01" wp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(r, </w:t>
            </w:r>
            <w:r>
              <w:rPr>
                <w:rFonts w:ascii="Symbol" w:hAnsi="Symbol" w:eastAsia="Symbol" w:cs="Symbol"/>
                <w:sz w:val="22"/>
              </w:rPr>
              <w:t>e</w:t>
            </w:r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CC65A5" w:rsidRDefault="006D50E6" w14:paraId="60061E4C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CC65A5" w:rsidRDefault="006D50E6" w14:paraId="44EAFD9C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3674D2" w14:paraId="2024ABB5" wp14:textId="77777777">
        <w:tc>
          <w:tcPr>
            <w:tcW w:w="1573" w:type="dxa"/>
            <w:vMerge/>
          </w:tcPr>
          <w:p w:rsidR="006D50E6" w:rsidP="00CC65A5" w:rsidRDefault="006D50E6" w14:paraId="4B94D5A5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75DB54F7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3" w:type="dxa"/>
          </w:tcPr>
          <w:p w:rsidR="006D50E6" w:rsidP="00CC65A5" w:rsidRDefault="006D50E6" w14:paraId="3DEEC669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CC65A5" w:rsidRDefault="006D50E6" w14:paraId="28FF4F30" wp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(r, </w:t>
            </w:r>
            <w:r>
              <w:rPr>
                <w:rFonts w:ascii="Symbol" w:hAnsi="Symbol" w:eastAsia="Symbol" w:cs="Symbol"/>
                <w:sz w:val="22"/>
              </w:rPr>
              <w:t>e</w:t>
            </w:r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CC65A5" w:rsidRDefault="006D50E6" w14:paraId="3656B9AB" wp14:textId="77777777">
            <w:pPr>
              <w:rPr>
                <w:sz w:val="22"/>
              </w:rPr>
            </w:pPr>
          </w:p>
        </w:tc>
      </w:tr>
    </w:tbl>
    <w:p xmlns:wp14="http://schemas.microsoft.com/office/word/2010/wordml" w:rsidR="00C44520" w:rsidP="00CC65A5" w:rsidRDefault="00D852C2" w14:paraId="395D641E" wp14:textId="77777777">
      <w:pPr>
        <w:ind w:firstLine="576"/>
        <w:rPr>
          <w:sz w:val="22"/>
        </w:rPr>
      </w:pPr>
      <w:proofErr w:type="spellStart"/>
      <w:r>
        <w:rPr>
          <w:sz w:val="22"/>
        </w:rPr>
        <w:t>grafic</w:t>
      </w:r>
      <w:proofErr w:type="spellEnd"/>
      <w:r>
        <w:rPr>
          <w:sz w:val="22"/>
        </w:rPr>
        <w:t xml:space="preserve">: </w:t>
      </w: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7D413A1C" wp14:editId="20B49CA9">
            <wp:extent cx="3831336" cy="1709928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071" t="29894" r="43376" b="43562"/>
                    <a:stretch/>
                  </pic:blipFill>
                  <pic:spPr bwMode="auto">
                    <a:xfrm>
                      <a:off x="0" y="0"/>
                      <a:ext cx="3831336" cy="170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4F0A58" w:rsidP="00CC65A5" w:rsidRDefault="004F0A58" w14:paraId="45FB0818" wp14:textId="77777777">
      <w:pPr>
        <w:ind w:firstLine="576"/>
        <w:rPr>
          <w:sz w:val="22"/>
        </w:rPr>
      </w:pPr>
    </w:p>
    <w:p xmlns:wp14="http://schemas.microsoft.com/office/word/2010/wordml" w:rsidR="00C44520" w:rsidP="00CC65A5" w:rsidRDefault="00C44520" w14:paraId="540DF019" wp14:textId="77777777">
      <w:pPr>
        <w:ind w:firstLine="576"/>
        <w:rPr>
          <w:sz w:val="22"/>
        </w:rPr>
      </w:pPr>
      <w:r>
        <w:rPr>
          <w:sz w:val="22"/>
        </w:rPr>
        <w:t xml:space="preserve">Cum </w:t>
      </w:r>
      <w:proofErr w:type="spellStart"/>
      <w:r>
        <w:rPr>
          <w:sz w:val="22"/>
        </w:rPr>
        <w:t>folosim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verificăm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dacă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secvența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abba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acceptată</w:t>
      </w:r>
      <w:proofErr w:type="spellEnd"/>
      <w:r>
        <w:rPr>
          <w:sz w:val="22"/>
        </w:rPr>
        <w:t>:</w:t>
      </w:r>
    </w:p>
    <w:p xmlns:wp14="http://schemas.microsoft.com/office/word/2010/wordml" w:rsidR="00C44520" w:rsidP="00CC65A5" w:rsidRDefault="00C44520" w14:paraId="422D8D47" wp14:textId="77777777">
      <w:pPr>
        <w:ind w:firstLine="576"/>
        <w:rPr>
          <w:sz w:val="22"/>
        </w:rPr>
      </w:pPr>
      <w:proofErr w:type="spellStart"/>
      <w:r>
        <w:rPr>
          <w:sz w:val="22"/>
        </w:rPr>
        <w:t>Pornim</w:t>
      </w:r>
      <w:proofErr w:type="spellEnd"/>
      <w:r>
        <w:rPr>
          <w:sz w:val="22"/>
        </w:rPr>
        <w:t xml:space="preserve"> de la </w:t>
      </w:r>
      <w:proofErr w:type="spellStart"/>
      <w:r>
        <w:rPr>
          <w:sz w:val="22"/>
        </w:rPr>
        <w:t>configurația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inițială</w:t>
      </w:r>
      <w:proofErr w:type="spellEnd"/>
      <w:r>
        <w:rPr>
          <w:sz w:val="22"/>
        </w:rPr>
        <w:t>:</w:t>
      </w:r>
    </w:p>
    <w:p xmlns:wp14="http://schemas.microsoft.com/office/word/2010/wordml" w:rsidR="00C44520" w:rsidP="00C44520" w:rsidRDefault="00BE5D01" w14:paraId="157180A4" wp14:textId="77777777">
      <w:pPr>
        <w:rPr>
          <w:sz w:val="22"/>
        </w:rPr>
      </w:pPr>
      <w:r>
        <w:rPr>
          <w:noProof/>
          <w:sz w:val="22"/>
          <w:lang w:eastAsia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5FD21367" wp14:editId="7777777">
                <wp:simplePos x="0" y="0"/>
                <wp:positionH relativeFrom="column">
                  <wp:posOffset>1872256</wp:posOffset>
                </wp:positionH>
                <wp:positionV relativeFrom="paragraph">
                  <wp:posOffset>6985</wp:posOffset>
                </wp:positionV>
                <wp:extent cx="254442" cy="151074"/>
                <wp:effectExtent l="0" t="0" r="12700" b="2095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42" cy="151074"/>
                          <a:chOff x="0" y="0"/>
                          <a:chExt cx="254442" cy="151074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51074"/>
                            <a:ext cx="2544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0" y="0"/>
                            <a:ext cx="254000" cy="1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54442" y="0"/>
                            <a:ext cx="0" cy="151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779E2943">
              <v:group id="Group 39" style="position:absolute;margin-left:147.4pt;margin-top:.55pt;width:20.05pt;height:11.9pt;z-index:251661312" coordsize="254442,151074" o:spid="_x0000_s1026" w14:anchorId="06001F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">
                <v:line id="Straight Connector 17" style="position:absolute;visibility:visible;mso-wrap-style:square" o:spid="_x0000_s1027" strokecolor="#4579b8 [3044]" o:connectortype="straight" from="0,151074" to="254442,15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/>
                <v:line id="Straight Connector 36" style="position:absolute;flip:y;visibility:visible;mso-wrap-style:square" o:spid="_x0000_s1028" strokecolor="#4579b8 [3044]" o:connectortype="straight" from="0,0" to="25400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5x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"/>
                <v:line id="Straight Connector 38" style="position:absolute;visibility:visible;mso-wrap-style:square" o:spid="_x0000_s1029" strokecolor="#4579b8 [3044]" o:connectortype="straight" from="254442,0" to="254442,151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/>
              </v:group>
            </w:pict>
          </mc:Fallback>
        </mc:AlternateContent>
      </w:r>
      <w:r w:rsidR="00C44520">
        <w:rPr>
          <w:sz w:val="22"/>
        </w:rPr>
        <w:t>(</w:t>
      </w:r>
      <w:proofErr w:type="spellStart"/>
      <w:r w:rsidRPr="00C44520" w:rsidR="00C44520">
        <w:rPr>
          <w:color w:val="FF0000"/>
          <w:sz w:val="22"/>
        </w:rPr>
        <w:t>q</w:t>
      </w:r>
      <w:r w:rsidR="00C44520">
        <w:rPr>
          <w:sz w:val="22"/>
        </w:rPr>
        <w:t>,</w:t>
      </w:r>
      <w:r w:rsidRPr="00C44520" w:rsidR="00C44520">
        <w:rPr>
          <w:color w:val="FF0000"/>
          <w:sz w:val="22"/>
        </w:rPr>
        <w:t>a</w:t>
      </w:r>
      <w:r w:rsidR="00C44520">
        <w:rPr>
          <w:sz w:val="22"/>
        </w:rPr>
        <w:t>bba,</w:t>
      </w:r>
      <w:r w:rsidRPr="00C44520" w:rsidR="00C44520">
        <w:rPr>
          <w:color w:val="FF0000"/>
          <w:sz w:val="22"/>
        </w:rPr>
        <w:t>Z</w:t>
      </w:r>
      <w:proofErr w:type="spellEnd"/>
      <w:r w:rsidR="00C44520">
        <w:rPr>
          <w:sz w:val="22"/>
        </w:rPr>
        <w:t>) |- (</w:t>
      </w:r>
      <w:proofErr w:type="spellStart"/>
      <w:r w:rsidR="00C44520">
        <w:rPr>
          <w:sz w:val="22"/>
        </w:rPr>
        <w:t>q,bba,AZ</w:t>
      </w:r>
      <w:proofErr w:type="spellEnd"/>
      <w:r w:rsidR="00C44520">
        <w:rPr>
          <w:sz w:val="22"/>
        </w:rPr>
        <w:t>)</w:t>
      </w:r>
      <w:r w:rsidRPr="00C44520" w:rsidR="00C44520">
        <w:rPr>
          <w:sz w:val="22"/>
        </w:rPr>
        <w:t xml:space="preserve"> </w:t>
      </w:r>
      <w:r w:rsidR="00C44520">
        <w:rPr>
          <w:sz w:val="22"/>
        </w:rPr>
        <w:t xml:space="preserve">|- (q, </w:t>
      </w:r>
      <w:proofErr w:type="spellStart"/>
      <w:r w:rsidR="00C44520">
        <w:rPr>
          <w:sz w:val="22"/>
        </w:rPr>
        <w:t>ba,</w:t>
      </w:r>
      <w:r w:rsidRPr="006B6318" w:rsidR="00C44520">
        <w:rPr>
          <w:sz w:val="22"/>
        </w:rPr>
        <w:t>BAZ</w:t>
      </w:r>
      <w:proofErr w:type="spellEnd"/>
      <w:r w:rsidR="00C44520">
        <w:rPr>
          <w:sz w:val="22"/>
        </w:rPr>
        <w:t>) |-(</w:t>
      </w:r>
      <w:proofErr w:type="spellStart"/>
      <w:r w:rsidR="00C44520">
        <w:rPr>
          <w:sz w:val="22"/>
        </w:rPr>
        <w:t>mergem</w:t>
      </w:r>
      <w:proofErr w:type="spellEnd"/>
      <w:r w:rsidR="00C44520">
        <w:rPr>
          <w:sz w:val="22"/>
        </w:rPr>
        <w:t xml:space="preserve"> cu epsilon) (r, </w:t>
      </w:r>
      <w:proofErr w:type="spellStart"/>
      <w:r w:rsidR="00C44520">
        <w:rPr>
          <w:sz w:val="22"/>
        </w:rPr>
        <w:t>ba,BAZ</w:t>
      </w:r>
      <w:proofErr w:type="spellEnd"/>
      <w:r w:rsidR="00C44520">
        <w:rPr>
          <w:sz w:val="22"/>
        </w:rPr>
        <w:t xml:space="preserve">) |- (r, a, AZ) |- (r, </w:t>
      </w:r>
      <w:r w:rsidR="00C44520">
        <w:rPr>
          <w:rFonts w:ascii="Symbol" w:hAnsi="Symbol" w:eastAsia="Symbol" w:cs="Symbol"/>
          <w:sz w:val="22"/>
        </w:rPr>
        <w:t>e</w:t>
      </w:r>
      <w:r w:rsidR="00C44520">
        <w:rPr>
          <w:sz w:val="22"/>
        </w:rPr>
        <w:t xml:space="preserve">, Z) |- (r, </w:t>
      </w:r>
      <w:r w:rsidR="00C44520">
        <w:rPr>
          <w:rFonts w:ascii="Symbol" w:hAnsi="Symbol" w:eastAsia="Symbol" w:cs="Symbol"/>
          <w:sz w:val="22"/>
        </w:rPr>
        <w:t>e</w:t>
      </w:r>
      <w:r w:rsidR="00C44520">
        <w:rPr>
          <w:sz w:val="22"/>
        </w:rPr>
        <w:t xml:space="preserve">, </w:t>
      </w:r>
      <w:r w:rsidR="00C44520">
        <w:rPr>
          <w:rFonts w:ascii="Symbol" w:hAnsi="Symbol" w:eastAsia="Symbol" w:cs="Symbol"/>
          <w:sz w:val="22"/>
        </w:rPr>
        <w:t>e</w:t>
      </w:r>
      <w:r w:rsidR="00C44520">
        <w:rPr>
          <w:sz w:val="22"/>
        </w:rPr>
        <w:t xml:space="preserve">), </w:t>
      </w:r>
      <w:proofErr w:type="spellStart"/>
      <w:r w:rsidR="00C44520">
        <w:rPr>
          <w:sz w:val="22"/>
        </w:rPr>
        <w:t>deci</w:t>
      </w:r>
      <w:proofErr w:type="spellEnd"/>
      <w:r w:rsidR="00C44520">
        <w:rPr>
          <w:sz w:val="22"/>
        </w:rPr>
        <w:t xml:space="preserve"> s-a </w:t>
      </w:r>
      <w:proofErr w:type="spellStart"/>
      <w:r w:rsidR="00C44520">
        <w:rPr>
          <w:sz w:val="22"/>
        </w:rPr>
        <w:t>epuizat</w:t>
      </w:r>
      <w:proofErr w:type="spellEnd"/>
      <w:r w:rsidR="00C44520">
        <w:rPr>
          <w:sz w:val="22"/>
        </w:rPr>
        <w:t xml:space="preserve"> </w:t>
      </w:r>
      <w:proofErr w:type="spellStart"/>
      <w:r w:rsidR="00C44520">
        <w:rPr>
          <w:sz w:val="22"/>
        </w:rPr>
        <w:t>secvența</w:t>
      </w:r>
      <w:proofErr w:type="spellEnd"/>
      <w:r w:rsidR="00C44520">
        <w:rPr>
          <w:sz w:val="22"/>
        </w:rPr>
        <w:t xml:space="preserve"> de </w:t>
      </w:r>
      <w:proofErr w:type="spellStart"/>
      <w:r w:rsidR="00C44520">
        <w:rPr>
          <w:sz w:val="22"/>
        </w:rPr>
        <w:t>intrare</w:t>
      </w:r>
      <w:proofErr w:type="spellEnd"/>
      <w:r w:rsidR="00C44520">
        <w:rPr>
          <w:sz w:val="22"/>
        </w:rPr>
        <w:t xml:space="preserve"> </w:t>
      </w:r>
      <w:proofErr w:type="spellStart"/>
      <w:r w:rsidR="00C44520">
        <w:rPr>
          <w:sz w:val="22"/>
        </w:rPr>
        <w:t>și</w:t>
      </w:r>
      <w:proofErr w:type="spellEnd"/>
      <w:r w:rsidR="00C44520">
        <w:rPr>
          <w:sz w:val="22"/>
        </w:rPr>
        <w:t xml:space="preserve"> s-a </w:t>
      </w:r>
      <w:proofErr w:type="spellStart"/>
      <w:r w:rsidR="00C44520">
        <w:rPr>
          <w:sz w:val="22"/>
        </w:rPr>
        <w:t>golit</w:t>
      </w:r>
      <w:proofErr w:type="spellEnd"/>
      <w:r w:rsidR="00C44520">
        <w:rPr>
          <w:sz w:val="22"/>
        </w:rPr>
        <w:t xml:space="preserve"> </w:t>
      </w:r>
      <w:proofErr w:type="spellStart"/>
      <w:r w:rsidR="00C44520">
        <w:rPr>
          <w:sz w:val="22"/>
        </w:rPr>
        <w:t>stiva</w:t>
      </w:r>
      <w:proofErr w:type="spellEnd"/>
      <w:r w:rsidR="00C44520">
        <w:rPr>
          <w:sz w:val="22"/>
        </w:rPr>
        <w:t xml:space="preserve">, </w:t>
      </w:r>
      <w:proofErr w:type="spellStart"/>
      <w:r w:rsidR="00C44520">
        <w:rPr>
          <w:sz w:val="22"/>
        </w:rPr>
        <w:t>deci</w:t>
      </w:r>
      <w:proofErr w:type="spellEnd"/>
      <w:r w:rsidR="00C44520">
        <w:rPr>
          <w:sz w:val="22"/>
        </w:rPr>
        <w:t xml:space="preserve"> </w:t>
      </w:r>
      <w:proofErr w:type="spellStart"/>
      <w:r w:rsidR="00C44520">
        <w:rPr>
          <w:sz w:val="22"/>
        </w:rPr>
        <w:t>abba</w:t>
      </w:r>
      <w:proofErr w:type="spellEnd"/>
      <w:r w:rsidR="00C44520">
        <w:rPr>
          <w:sz w:val="22"/>
        </w:rPr>
        <w:t xml:space="preserve"> e </w:t>
      </w:r>
      <w:proofErr w:type="spellStart"/>
      <w:r w:rsidR="00C44520">
        <w:rPr>
          <w:sz w:val="22"/>
        </w:rPr>
        <w:t>acceptat</w:t>
      </w:r>
      <w:proofErr w:type="spellEnd"/>
      <w:r w:rsidR="00C44520">
        <w:rPr>
          <w:sz w:val="22"/>
        </w:rPr>
        <w:t xml:space="preserve"> conform </w:t>
      </w:r>
      <w:proofErr w:type="spellStart"/>
      <w:r w:rsidR="00C44520">
        <w:rPr>
          <w:sz w:val="22"/>
        </w:rPr>
        <w:t>criteriului</w:t>
      </w:r>
      <w:proofErr w:type="spellEnd"/>
      <w:r w:rsidR="00C44520">
        <w:rPr>
          <w:sz w:val="22"/>
        </w:rPr>
        <w:t xml:space="preserve"> </w:t>
      </w:r>
      <w:proofErr w:type="spellStart"/>
      <w:r w:rsidR="00C44520">
        <w:rPr>
          <w:sz w:val="22"/>
        </w:rPr>
        <w:t>stivei</w:t>
      </w:r>
      <w:proofErr w:type="spellEnd"/>
      <w:r w:rsidR="00C44520">
        <w:rPr>
          <w:sz w:val="22"/>
        </w:rPr>
        <w:t xml:space="preserve"> vide</w:t>
      </w:r>
    </w:p>
    <w:p xmlns:wp14="http://schemas.microsoft.com/office/word/2010/wordml" w:rsidRPr="00600AE3" w:rsidR="00C44520" w:rsidP="00CC65A5" w:rsidRDefault="00C44520" w14:paraId="049F31CB" wp14:textId="77777777">
      <w:pPr>
        <w:ind w:firstLine="576"/>
        <w:rPr>
          <w:sz w:val="22"/>
        </w:rPr>
      </w:pPr>
    </w:p>
    <w:p xmlns:wp14="http://schemas.microsoft.com/office/word/2010/wordml" w:rsidR="006D50E6" w:rsidP="006D50E6" w:rsidRDefault="006D50E6" w14:paraId="07389DF9" wp14:textId="77777777">
      <w:pPr>
        <w:ind w:firstLine="576"/>
        <w:rPr>
          <w:sz w:val="22"/>
        </w:rPr>
      </w:pPr>
      <w:proofErr w:type="spellStart"/>
      <w:r>
        <w:rPr>
          <w:sz w:val="22"/>
        </w:rPr>
        <w:t>Criteriul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stării</w:t>
      </w:r>
      <w:proofErr w:type="spellEnd"/>
      <w:r>
        <w:rPr>
          <w:sz w:val="22"/>
        </w:rPr>
        <w:t xml:space="preserve"> finale: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  <w:gridCol w:w="1574"/>
      </w:tblGrid>
      <w:tr xmlns:wp14="http://schemas.microsoft.com/office/word/2010/wordml" w:rsidR="006D50E6" w:rsidTr="00AD0E6B" w14:paraId="7A7AA9F9" wp14:textId="77777777">
        <w:tc>
          <w:tcPr>
            <w:tcW w:w="1573" w:type="dxa"/>
          </w:tcPr>
          <w:p w:rsidR="006D50E6" w:rsidP="00AD0E6B" w:rsidRDefault="006D50E6" w14:paraId="53128261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62486C05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1C6F737D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4" w:type="dxa"/>
          </w:tcPr>
          <w:p w:rsidR="006D50E6" w:rsidP="00AD0E6B" w:rsidRDefault="006D50E6" w14:paraId="47A980F3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4" w:type="dxa"/>
          </w:tcPr>
          <w:p w:rsidR="006D50E6" w:rsidP="00AD0E6B" w:rsidRDefault="006D50E6" w14:paraId="4101652C" wp14:textId="77777777">
            <w:pPr>
              <w:rPr>
                <w:sz w:val="22"/>
              </w:rPr>
            </w:pPr>
            <w:r>
              <w:rPr>
                <w:rFonts w:ascii="Symbol" w:hAnsi="Symbol" w:eastAsia="Symbol" w:cs="Symbol"/>
                <w:sz w:val="22"/>
              </w:rPr>
              <w:t>e</w:t>
            </w:r>
          </w:p>
        </w:tc>
        <w:tc>
          <w:tcPr>
            <w:tcW w:w="1574" w:type="dxa"/>
          </w:tcPr>
          <w:p w:rsidR="006D50E6" w:rsidP="00AD0E6B" w:rsidRDefault="006D50E6" w14:paraId="4B99056E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69C3BA02" wp14:textId="77777777">
        <w:tc>
          <w:tcPr>
            <w:tcW w:w="1573" w:type="dxa"/>
            <w:vMerge w:val="restart"/>
            <w:vAlign w:val="center"/>
          </w:tcPr>
          <w:p w:rsidR="006D50E6" w:rsidP="00AD0E6B" w:rsidRDefault="006D50E6" w14:paraId="1EB65F9F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q</w:t>
            </w:r>
          </w:p>
        </w:tc>
        <w:tc>
          <w:tcPr>
            <w:tcW w:w="1573" w:type="dxa"/>
          </w:tcPr>
          <w:p w:rsidR="006D50E6" w:rsidP="00AD0E6B" w:rsidRDefault="006D50E6" w14:paraId="063067D2" wp14:textId="77777777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1573" w:type="dxa"/>
          </w:tcPr>
          <w:p w:rsidR="006D50E6" w:rsidP="00AD0E6B" w:rsidRDefault="006D50E6" w14:paraId="7A4E1972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5AA83648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44E713FF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r,Z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  <w:vMerge w:val="restart"/>
            <w:vAlign w:val="center"/>
          </w:tcPr>
          <w:p w:rsidR="006D50E6" w:rsidP="00AD0E6B" w:rsidRDefault="006D50E6" w14:paraId="4B584315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xmlns:wp14="http://schemas.microsoft.com/office/word/2010/wordml" w:rsidR="006D50E6" w:rsidTr="00AD0E6B" w14:paraId="0F092005" wp14:textId="77777777">
        <w:tc>
          <w:tcPr>
            <w:tcW w:w="1573" w:type="dxa"/>
            <w:vMerge/>
          </w:tcPr>
          <w:p w:rsidR="006D50E6" w:rsidP="00AD0E6B" w:rsidRDefault="006D50E6" w14:paraId="1299C43A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4D76284F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3" w:type="dxa"/>
          </w:tcPr>
          <w:p w:rsidR="006D50E6" w:rsidP="00AD0E6B" w:rsidRDefault="006D50E6" w14:paraId="7826A5BC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193387D1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0BFF260E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r,A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  <w:vMerge/>
          </w:tcPr>
          <w:p w:rsidR="006D50E6" w:rsidP="00AD0E6B" w:rsidRDefault="006D50E6" w14:paraId="4DDBEF00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452779E7" wp14:textId="77777777">
        <w:tc>
          <w:tcPr>
            <w:tcW w:w="1573" w:type="dxa"/>
            <w:vMerge/>
          </w:tcPr>
          <w:p w:rsidR="006D50E6" w:rsidP="00AD0E6B" w:rsidRDefault="006D50E6" w14:paraId="3461D779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1C43FD66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3" w:type="dxa"/>
          </w:tcPr>
          <w:p w:rsidR="006D50E6" w:rsidP="00AD0E6B" w:rsidRDefault="006D50E6" w14:paraId="087E3626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q,AB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62506634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q,BB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179E0570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r,B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  <w:vMerge/>
          </w:tcPr>
          <w:p w:rsidR="006D50E6" w:rsidP="00AD0E6B" w:rsidRDefault="006D50E6" w14:paraId="3CF2D8B6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2F65493C" wp14:textId="77777777">
        <w:tc>
          <w:tcPr>
            <w:tcW w:w="1573" w:type="dxa"/>
            <w:vMerge w:val="restart"/>
            <w:vAlign w:val="center"/>
          </w:tcPr>
          <w:p w:rsidR="006D50E6" w:rsidP="00AD0E6B" w:rsidRDefault="006D50E6" w14:paraId="4F6191BA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1573" w:type="dxa"/>
          </w:tcPr>
          <w:p w:rsidR="006D50E6" w:rsidP="00AD0E6B" w:rsidRDefault="006D50E6" w14:paraId="663C41DF" wp14:textId="77777777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1573" w:type="dxa"/>
          </w:tcPr>
          <w:p w:rsidR="006D50E6" w:rsidP="00AD0E6B" w:rsidRDefault="006D50E6" w14:paraId="0FB78278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1FC39945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6D50E6" w:rsidRDefault="006D50E6" w14:paraId="56A3A1FE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Pr="006D50E6">
              <w:rPr>
                <w:b/>
                <w:sz w:val="22"/>
              </w:rPr>
              <w:t>p</w:t>
            </w:r>
            <w:r>
              <w:rPr>
                <w:sz w:val="22"/>
              </w:rPr>
              <w:t>, Z)</w:t>
            </w:r>
          </w:p>
        </w:tc>
        <w:tc>
          <w:tcPr>
            <w:tcW w:w="1574" w:type="dxa"/>
            <w:vMerge w:val="restart"/>
            <w:vAlign w:val="center"/>
          </w:tcPr>
          <w:p w:rsidR="006D50E6" w:rsidP="00AD0E6B" w:rsidRDefault="006D50E6" w14:paraId="2322F001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xmlns:wp14="http://schemas.microsoft.com/office/word/2010/wordml" w:rsidR="006D50E6" w:rsidTr="00AD0E6B" w14:paraId="0AA3C495" wp14:textId="77777777">
        <w:tc>
          <w:tcPr>
            <w:tcW w:w="1573" w:type="dxa"/>
            <w:vMerge/>
          </w:tcPr>
          <w:p w:rsidR="006D50E6" w:rsidP="00AD0E6B" w:rsidRDefault="006D50E6" w14:paraId="0562CB0E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3DB40119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3" w:type="dxa"/>
          </w:tcPr>
          <w:p w:rsidR="006D50E6" w:rsidP="00AD0E6B" w:rsidRDefault="006D50E6" w14:paraId="35233E68" wp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(r, </w:t>
            </w:r>
            <w:r>
              <w:rPr>
                <w:rFonts w:ascii="Symbol" w:hAnsi="Symbol" w:eastAsia="Symbol" w:cs="Symbol"/>
                <w:sz w:val="22"/>
              </w:rPr>
              <w:t>e</w:t>
            </w:r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34CE0A41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62EBF3C5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6D50E6" w:rsidP="00AD0E6B" w:rsidRDefault="006D50E6" w14:paraId="6D98A12B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57BAFB61" wp14:textId="77777777">
        <w:tc>
          <w:tcPr>
            <w:tcW w:w="1573" w:type="dxa"/>
            <w:vMerge/>
          </w:tcPr>
          <w:p w:rsidR="006D50E6" w:rsidP="00AD0E6B" w:rsidRDefault="006D50E6" w14:paraId="2946DB82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5BBC08D7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3" w:type="dxa"/>
          </w:tcPr>
          <w:p w:rsidR="006D50E6" w:rsidP="00AD0E6B" w:rsidRDefault="006D50E6" w14:paraId="5997CC1D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3D261515" wp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(r, </w:t>
            </w:r>
            <w:r>
              <w:rPr>
                <w:rFonts w:ascii="Symbol" w:hAnsi="Symbol" w:eastAsia="Symbol" w:cs="Symbol"/>
                <w:sz w:val="22"/>
              </w:rPr>
              <w:t>e</w:t>
            </w:r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110FFD37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6D50E6" w:rsidP="00AD0E6B" w:rsidRDefault="006D50E6" w14:paraId="6B699379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6D50E6" w14:paraId="30BE2E78" wp14:textId="77777777">
        <w:tc>
          <w:tcPr>
            <w:tcW w:w="1573" w:type="dxa"/>
            <w:vMerge w:val="restart"/>
            <w:vAlign w:val="center"/>
          </w:tcPr>
          <w:p w:rsidR="006D50E6" w:rsidP="006D50E6" w:rsidRDefault="006D50E6" w14:paraId="543BC218" wp14:textId="77777777">
            <w:pPr>
              <w:jc w:val="center"/>
            </w:pPr>
            <w:r>
              <w:rPr>
                <w:sz w:val="22"/>
              </w:rPr>
              <w:t>p</w:t>
            </w:r>
          </w:p>
        </w:tc>
        <w:tc>
          <w:tcPr>
            <w:tcW w:w="1573" w:type="dxa"/>
          </w:tcPr>
          <w:p w:rsidR="006D50E6" w:rsidP="00AD0E6B" w:rsidRDefault="006D50E6" w14:paraId="16C63BD6" wp14:textId="77777777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1573" w:type="dxa"/>
          </w:tcPr>
          <w:p w:rsidR="006D50E6" w:rsidP="00AD0E6B" w:rsidRDefault="006D50E6" w14:paraId="3FE9F23F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1F72F646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08CE6F91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 w:val="restart"/>
            <w:vAlign w:val="center"/>
          </w:tcPr>
          <w:p w:rsidR="006D50E6" w:rsidP="006D50E6" w:rsidRDefault="006D50E6" w14:paraId="649841BE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xmlns:wp14="http://schemas.microsoft.com/office/word/2010/wordml" w:rsidR="006D50E6" w:rsidTr="00AD0E6B" w14:paraId="57B4129E" wp14:textId="77777777">
        <w:tc>
          <w:tcPr>
            <w:tcW w:w="1573" w:type="dxa"/>
            <w:vMerge/>
          </w:tcPr>
          <w:p w:rsidR="006D50E6" w:rsidP="00850CB5" w:rsidRDefault="006D50E6" w14:paraId="61CDCEAD" wp14:textId="77777777"/>
        </w:tc>
        <w:tc>
          <w:tcPr>
            <w:tcW w:w="1573" w:type="dxa"/>
          </w:tcPr>
          <w:p w:rsidR="006D50E6" w:rsidP="00AD0E6B" w:rsidRDefault="006D50E6" w14:paraId="388C6479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3" w:type="dxa"/>
          </w:tcPr>
          <w:p w:rsidR="006D50E6" w:rsidP="00AD0E6B" w:rsidRDefault="006D50E6" w14:paraId="6BB9E253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23DE523C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52E56223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6D50E6" w:rsidP="00AD0E6B" w:rsidRDefault="006D50E6" w14:paraId="07547A01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1A62820E" wp14:textId="77777777">
        <w:tc>
          <w:tcPr>
            <w:tcW w:w="1573" w:type="dxa"/>
            <w:vMerge/>
          </w:tcPr>
          <w:p w:rsidR="006D50E6" w:rsidRDefault="006D50E6" w14:paraId="5043CB0F" wp14:textId="77777777"/>
        </w:tc>
        <w:tc>
          <w:tcPr>
            <w:tcW w:w="1573" w:type="dxa"/>
          </w:tcPr>
          <w:p w:rsidR="006D50E6" w:rsidP="00AD0E6B" w:rsidRDefault="006D50E6" w14:paraId="77164DEC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3" w:type="dxa"/>
          </w:tcPr>
          <w:p w:rsidR="006D50E6" w:rsidP="00AD0E6B" w:rsidRDefault="006D50E6" w14:paraId="07459315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6537F28F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6DFB9E20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6D50E6" w:rsidP="00AD0E6B" w:rsidRDefault="006D50E6" w14:paraId="70DF9E56" wp14:textId="77777777">
            <w:pPr>
              <w:rPr>
                <w:sz w:val="22"/>
              </w:rPr>
            </w:pPr>
          </w:p>
        </w:tc>
      </w:tr>
    </w:tbl>
    <w:p xmlns:wp14="http://schemas.microsoft.com/office/word/2010/wordml" w:rsidRPr="00600AE3" w:rsidR="006D50E6" w:rsidP="006D50E6" w:rsidRDefault="006D50E6" w14:paraId="44E871BC" wp14:textId="77777777">
      <w:pPr>
        <w:ind w:firstLine="576"/>
        <w:rPr>
          <w:sz w:val="22"/>
        </w:rPr>
      </w:pPr>
    </w:p>
    <w:p xmlns:wp14="http://schemas.microsoft.com/office/word/2010/wordml" w:rsidRPr="00600AE3" w:rsidR="006D50E6" w:rsidP="006D50E6" w:rsidRDefault="006D50E6" w14:paraId="144A5D23" wp14:textId="77777777">
      <w:pPr>
        <w:ind w:firstLine="576"/>
        <w:rPr>
          <w:sz w:val="22"/>
        </w:rPr>
      </w:pPr>
    </w:p>
    <w:p xmlns:wp14="http://schemas.microsoft.com/office/word/2010/wordml" w:rsidR="006D50E6" w:rsidP="006D50E6" w:rsidRDefault="006D50E6" w14:paraId="0AFE6B0A" wp14:textId="77777777">
      <w:pPr>
        <w:ind w:firstLine="576"/>
        <w:rPr>
          <w:sz w:val="22"/>
        </w:rPr>
      </w:pPr>
      <w:proofErr w:type="spellStart"/>
      <w:r>
        <w:rPr>
          <w:sz w:val="22"/>
        </w:rPr>
        <w:t>Criteriul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stării</w:t>
      </w:r>
      <w:proofErr w:type="spellEnd"/>
      <w:r>
        <w:rPr>
          <w:sz w:val="22"/>
        </w:rPr>
        <w:t xml:space="preserve"> finale </w:t>
      </w:r>
      <w:proofErr w:type="spellStart"/>
      <w:r>
        <w:rPr>
          <w:sz w:val="22"/>
        </w:rPr>
        <w:t>și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stivei</w:t>
      </w:r>
      <w:proofErr w:type="spellEnd"/>
      <w:r>
        <w:rPr>
          <w:sz w:val="22"/>
        </w:rPr>
        <w:t xml:space="preserve"> vide: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  <w:gridCol w:w="1574"/>
      </w:tblGrid>
      <w:tr xmlns:wp14="http://schemas.microsoft.com/office/word/2010/wordml" w:rsidR="006D50E6" w:rsidTr="00AD0E6B" w14:paraId="42C4661F" wp14:textId="77777777">
        <w:tc>
          <w:tcPr>
            <w:tcW w:w="1573" w:type="dxa"/>
          </w:tcPr>
          <w:p w:rsidR="006D50E6" w:rsidP="00AD0E6B" w:rsidRDefault="006D50E6" w14:paraId="738610EB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637805D2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02FAEF3F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4" w:type="dxa"/>
          </w:tcPr>
          <w:p w:rsidR="006D50E6" w:rsidP="00AD0E6B" w:rsidRDefault="006D50E6" w14:paraId="1707101A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4" w:type="dxa"/>
          </w:tcPr>
          <w:p w:rsidR="006D50E6" w:rsidP="00AD0E6B" w:rsidRDefault="006D50E6" w14:paraId="463F29E8" wp14:textId="77777777">
            <w:pPr>
              <w:rPr>
                <w:sz w:val="22"/>
              </w:rPr>
            </w:pPr>
            <w:r>
              <w:rPr>
                <w:rFonts w:ascii="Symbol" w:hAnsi="Symbol" w:eastAsia="Symbol" w:cs="Symbol"/>
                <w:sz w:val="22"/>
              </w:rPr>
              <w:t>e</w:t>
            </w:r>
          </w:p>
        </w:tc>
        <w:tc>
          <w:tcPr>
            <w:tcW w:w="1574" w:type="dxa"/>
          </w:tcPr>
          <w:p w:rsidR="006D50E6" w:rsidP="00AD0E6B" w:rsidRDefault="006D50E6" w14:paraId="3B7B4B86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2F48B657" wp14:textId="77777777">
        <w:tc>
          <w:tcPr>
            <w:tcW w:w="1573" w:type="dxa"/>
            <w:vMerge w:val="restart"/>
            <w:vAlign w:val="center"/>
          </w:tcPr>
          <w:p w:rsidR="006D50E6" w:rsidP="00AD0E6B" w:rsidRDefault="006D50E6" w14:paraId="405FE03B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q</w:t>
            </w:r>
          </w:p>
        </w:tc>
        <w:tc>
          <w:tcPr>
            <w:tcW w:w="1573" w:type="dxa"/>
          </w:tcPr>
          <w:p w:rsidR="006D50E6" w:rsidP="00AD0E6B" w:rsidRDefault="006D50E6" w14:paraId="6677BD5B" wp14:textId="77777777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1573" w:type="dxa"/>
          </w:tcPr>
          <w:p w:rsidR="006D50E6" w:rsidP="00AD0E6B" w:rsidRDefault="006D50E6" w14:paraId="55EC2933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314D587C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115EAFEA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r,Z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  <w:vMerge w:val="restart"/>
            <w:vAlign w:val="center"/>
          </w:tcPr>
          <w:p w:rsidR="006D50E6" w:rsidP="00AD0E6B" w:rsidRDefault="006D50E6" w14:paraId="7B7EFE02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xmlns:wp14="http://schemas.microsoft.com/office/word/2010/wordml" w:rsidR="006D50E6" w:rsidTr="00AD0E6B" w14:paraId="0E67CC06" wp14:textId="77777777">
        <w:tc>
          <w:tcPr>
            <w:tcW w:w="1573" w:type="dxa"/>
            <w:vMerge/>
          </w:tcPr>
          <w:p w:rsidR="006D50E6" w:rsidP="00AD0E6B" w:rsidRDefault="006D50E6" w14:paraId="3A0FF5F2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1267BB14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3" w:type="dxa"/>
          </w:tcPr>
          <w:p w:rsidR="006D50E6" w:rsidP="00AD0E6B" w:rsidRDefault="006D50E6" w14:paraId="16F7E07E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77AA8520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1E83ABBB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r,A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  <w:vMerge/>
          </w:tcPr>
          <w:p w:rsidR="006D50E6" w:rsidP="00AD0E6B" w:rsidRDefault="006D50E6" w14:paraId="5630AD66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64999AF0" wp14:textId="77777777">
        <w:tc>
          <w:tcPr>
            <w:tcW w:w="1573" w:type="dxa"/>
            <w:vMerge/>
          </w:tcPr>
          <w:p w:rsidR="006D50E6" w:rsidP="00AD0E6B" w:rsidRDefault="006D50E6" w14:paraId="61829076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22BA50C3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3" w:type="dxa"/>
          </w:tcPr>
          <w:p w:rsidR="006D50E6" w:rsidP="00AD0E6B" w:rsidRDefault="006D50E6" w14:paraId="237D021B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q,AB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0D0B80F1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q,BB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2A148EF2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r,B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574" w:type="dxa"/>
            <w:vMerge/>
          </w:tcPr>
          <w:p w:rsidR="006D50E6" w:rsidP="00AD0E6B" w:rsidRDefault="006D50E6" w14:paraId="2BA226A1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2F1B8FAB" wp14:textId="77777777">
        <w:tc>
          <w:tcPr>
            <w:tcW w:w="1573" w:type="dxa"/>
            <w:vMerge w:val="restart"/>
            <w:vAlign w:val="center"/>
          </w:tcPr>
          <w:p w:rsidR="006D50E6" w:rsidP="00AD0E6B" w:rsidRDefault="006D50E6" w14:paraId="58AC40F9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1573" w:type="dxa"/>
          </w:tcPr>
          <w:p w:rsidR="006D50E6" w:rsidP="00AD0E6B" w:rsidRDefault="006D50E6" w14:paraId="12D72B5F" wp14:textId="77777777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1573" w:type="dxa"/>
          </w:tcPr>
          <w:p w:rsidR="006D50E6" w:rsidP="00AD0E6B" w:rsidRDefault="006D50E6" w14:paraId="17AD93B2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0DE4B5B7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20D6B055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Pr="006D50E6">
              <w:rPr>
                <w:b/>
                <w:sz w:val="22"/>
              </w:rPr>
              <w:t>p</w:t>
            </w:r>
            <w:r>
              <w:rPr>
                <w:sz w:val="22"/>
              </w:rPr>
              <w:t xml:space="preserve">, </w:t>
            </w:r>
            <w:r>
              <w:rPr>
                <w:rFonts w:ascii="Symbol" w:hAnsi="Symbol" w:eastAsia="Symbol" w:cs="Symbol"/>
                <w:sz w:val="22"/>
              </w:rPr>
              <w:t>e</w:t>
            </w:r>
            <w:r>
              <w:rPr>
                <w:sz w:val="22"/>
              </w:rPr>
              <w:t>)</w:t>
            </w:r>
          </w:p>
        </w:tc>
        <w:tc>
          <w:tcPr>
            <w:tcW w:w="1574" w:type="dxa"/>
            <w:vMerge w:val="restart"/>
            <w:vAlign w:val="center"/>
          </w:tcPr>
          <w:p w:rsidR="006D50E6" w:rsidP="00AD0E6B" w:rsidRDefault="006D50E6" w14:paraId="33113584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xmlns:wp14="http://schemas.microsoft.com/office/word/2010/wordml" w:rsidR="006D50E6" w:rsidTr="00AD0E6B" w14:paraId="25C2A032" wp14:textId="77777777">
        <w:tc>
          <w:tcPr>
            <w:tcW w:w="1573" w:type="dxa"/>
            <w:vMerge/>
          </w:tcPr>
          <w:p w:rsidR="006D50E6" w:rsidP="00AD0E6B" w:rsidRDefault="006D50E6" w14:paraId="66204FF1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1A629927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3" w:type="dxa"/>
          </w:tcPr>
          <w:p w:rsidR="006D50E6" w:rsidP="00AD0E6B" w:rsidRDefault="006D50E6" w14:paraId="171A5E06" wp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(r, </w:t>
            </w:r>
            <w:r>
              <w:rPr>
                <w:rFonts w:ascii="Symbol" w:hAnsi="Symbol" w:eastAsia="Symbol" w:cs="Symbol"/>
                <w:sz w:val="22"/>
              </w:rPr>
              <w:t>e</w:t>
            </w:r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2DBF0D7D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6B62F1B3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6D50E6" w:rsidP="00AD0E6B" w:rsidRDefault="006D50E6" w14:paraId="02F2C34E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42E38939" wp14:textId="77777777">
        <w:tc>
          <w:tcPr>
            <w:tcW w:w="1573" w:type="dxa"/>
            <w:vMerge/>
          </w:tcPr>
          <w:p w:rsidR="006D50E6" w:rsidP="00AD0E6B" w:rsidRDefault="006D50E6" w14:paraId="680A4E5D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6D50E6" w:rsidP="00AD0E6B" w:rsidRDefault="006D50E6" w14:paraId="6A619705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3" w:type="dxa"/>
          </w:tcPr>
          <w:p w:rsidR="006D50E6" w:rsidP="00AD0E6B" w:rsidRDefault="006D50E6" w14:paraId="19219836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1FF36FC8" wp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(r, </w:t>
            </w:r>
            <w:r>
              <w:rPr>
                <w:rFonts w:ascii="Symbol" w:hAnsi="Symbol" w:eastAsia="Symbol" w:cs="Symbol"/>
                <w:sz w:val="22"/>
              </w:rPr>
              <w:t>e</w:t>
            </w:r>
            <w:r>
              <w:rPr>
                <w:sz w:val="22"/>
              </w:rPr>
              <w:t>)</w:t>
            </w:r>
          </w:p>
        </w:tc>
        <w:tc>
          <w:tcPr>
            <w:tcW w:w="1574" w:type="dxa"/>
          </w:tcPr>
          <w:p w:rsidR="006D50E6" w:rsidP="00AD0E6B" w:rsidRDefault="006D50E6" w14:paraId="296FEF7D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6D50E6" w:rsidP="00AD0E6B" w:rsidRDefault="006D50E6" w14:paraId="7194DBDC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25184F5A" wp14:textId="77777777">
        <w:tc>
          <w:tcPr>
            <w:tcW w:w="1573" w:type="dxa"/>
            <w:vMerge w:val="restart"/>
            <w:vAlign w:val="center"/>
          </w:tcPr>
          <w:p w:rsidR="006D50E6" w:rsidP="00AD0E6B" w:rsidRDefault="006D50E6" w14:paraId="0E7E9658" wp14:textId="77777777">
            <w:pPr>
              <w:jc w:val="center"/>
            </w:pPr>
            <w:r>
              <w:rPr>
                <w:sz w:val="22"/>
              </w:rPr>
              <w:t>p</w:t>
            </w:r>
          </w:p>
        </w:tc>
        <w:tc>
          <w:tcPr>
            <w:tcW w:w="1573" w:type="dxa"/>
          </w:tcPr>
          <w:p w:rsidR="006D50E6" w:rsidP="00AD0E6B" w:rsidRDefault="006D50E6" w14:paraId="45D878B2" wp14:textId="77777777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  <w:tc>
          <w:tcPr>
            <w:tcW w:w="1573" w:type="dxa"/>
          </w:tcPr>
          <w:p w:rsidR="006D50E6" w:rsidP="00AD0E6B" w:rsidRDefault="006D50E6" w14:paraId="769D0D3C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54CD245A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1231BE67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 w:val="restart"/>
            <w:vAlign w:val="center"/>
          </w:tcPr>
          <w:p w:rsidR="006D50E6" w:rsidP="00AD0E6B" w:rsidRDefault="006D50E6" w14:paraId="56B20A0C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xmlns:wp14="http://schemas.microsoft.com/office/word/2010/wordml" w:rsidR="006D50E6" w:rsidTr="00AD0E6B" w14:paraId="35FA8DFA" wp14:textId="77777777">
        <w:tc>
          <w:tcPr>
            <w:tcW w:w="1573" w:type="dxa"/>
            <w:vMerge/>
          </w:tcPr>
          <w:p w:rsidR="006D50E6" w:rsidP="00AD0E6B" w:rsidRDefault="006D50E6" w14:paraId="36FEB5B0" wp14:textId="77777777"/>
        </w:tc>
        <w:tc>
          <w:tcPr>
            <w:tcW w:w="1573" w:type="dxa"/>
          </w:tcPr>
          <w:p w:rsidR="006D50E6" w:rsidP="00AD0E6B" w:rsidRDefault="006D50E6" w14:paraId="53AA5492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3" w:type="dxa"/>
          </w:tcPr>
          <w:p w:rsidR="006D50E6" w:rsidP="00AD0E6B" w:rsidRDefault="006D50E6" w14:paraId="30D7AA69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7196D064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34FF1C98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6D50E6" w:rsidP="00AD0E6B" w:rsidRDefault="006D50E6" w14:paraId="6D072C0D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6D50E6" w:rsidTr="00AD0E6B" w14:paraId="12B9EBA6" wp14:textId="77777777">
        <w:tc>
          <w:tcPr>
            <w:tcW w:w="1573" w:type="dxa"/>
            <w:vMerge/>
          </w:tcPr>
          <w:p w:rsidR="006D50E6" w:rsidP="00AD0E6B" w:rsidRDefault="006D50E6" w14:paraId="48A21919" wp14:textId="77777777"/>
        </w:tc>
        <w:tc>
          <w:tcPr>
            <w:tcW w:w="1573" w:type="dxa"/>
          </w:tcPr>
          <w:p w:rsidR="006D50E6" w:rsidP="00AD0E6B" w:rsidRDefault="006D50E6" w14:paraId="6948A8E8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3" w:type="dxa"/>
          </w:tcPr>
          <w:p w:rsidR="006D50E6" w:rsidP="00AD0E6B" w:rsidRDefault="006D50E6" w14:paraId="6BD18F9B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238601FE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6D50E6" w:rsidP="00AD0E6B" w:rsidRDefault="006D50E6" w14:paraId="0F3CABC7" wp14:textId="77777777">
            <w:pPr>
              <w:rPr>
                <w:sz w:val="22"/>
              </w:rPr>
            </w:pPr>
          </w:p>
        </w:tc>
        <w:tc>
          <w:tcPr>
            <w:tcW w:w="1574" w:type="dxa"/>
            <w:vMerge/>
          </w:tcPr>
          <w:p w:rsidR="006D50E6" w:rsidP="00AD0E6B" w:rsidRDefault="006D50E6" w14:paraId="5B08B5D1" wp14:textId="77777777">
            <w:pPr>
              <w:rPr>
                <w:sz w:val="22"/>
              </w:rPr>
            </w:pPr>
          </w:p>
        </w:tc>
      </w:tr>
    </w:tbl>
    <w:p xmlns:wp14="http://schemas.microsoft.com/office/word/2010/wordml" w:rsidR="00CC65A5" w:rsidP="00561304" w:rsidRDefault="00CC65A5" w14:paraId="16DEB4AB" wp14:textId="77777777"/>
    <w:p xmlns:wp14="http://schemas.microsoft.com/office/word/2010/wordml" w:rsidR="00CC65A5" w:rsidP="00561304" w:rsidRDefault="00C44520" w14:paraId="66EF8FDD" wp14:textId="77777777">
      <w:r>
        <w:t>Cu GIC: S</w:t>
      </w:r>
      <w:r>
        <w:rPr>
          <w:rFonts w:ascii="Symbol" w:hAnsi="Symbol" w:eastAsia="Symbol" w:cs="Symbol"/>
        </w:rPr>
        <w:t>®</w:t>
      </w:r>
      <w:proofErr w:type="spellStart"/>
      <w:r>
        <w:t>aSa</w:t>
      </w:r>
      <w:proofErr w:type="spellEnd"/>
      <w:r>
        <w:t xml:space="preserve"> | </w:t>
      </w:r>
      <w:proofErr w:type="spellStart"/>
      <w:r>
        <w:t>bSb</w:t>
      </w:r>
      <w:proofErr w:type="spellEnd"/>
      <w:r>
        <w:t xml:space="preserve"> | </w:t>
      </w:r>
      <w:r>
        <w:rPr>
          <w:rFonts w:ascii="Symbol" w:hAnsi="Symbol" w:eastAsia="Symbol" w:cs="Symbol"/>
        </w:rPr>
        <w:t>e</w:t>
      </w:r>
    </w:p>
    <w:p xmlns:wp14="http://schemas.microsoft.com/office/word/2010/wordml" w:rsidR="00C44520" w:rsidP="00C44520" w:rsidRDefault="00C44520" w14:paraId="549B9BC4" wp14:textId="77777777">
      <w:pPr>
        <w:ind w:firstLine="576"/>
        <w:rPr>
          <w:sz w:val="22"/>
        </w:rPr>
      </w:pPr>
      <w:proofErr w:type="spellStart"/>
      <w:r>
        <w:rPr>
          <w:sz w:val="22"/>
        </w:rPr>
        <w:t>Criteriul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stivei</w:t>
      </w:r>
      <w:proofErr w:type="spellEnd"/>
      <w:r>
        <w:rPr>
          <w:sz w:val="22"/>
        </w:rPr>
        <w:t xml:space="preserve"> vide: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</w:tblGrid>
      <w:tr xmlns:wp14="http://schemas.microsoft.com/office/word/2010/wordml" w:rsidR="00C44520" w:rsidTr="00AD0E6B" w14:paraId="364C69ED" wp14:textId="77777777">
        <w:tc>
          <w:tcPr>
            <w:tcW w:w="1573" w:type="dxa"/>
          </w:tcPr>
          <w:p w:rsidR="00C44520" w:rsidP="00AD0E6B" w:rsidRDefault="00C44520" w14:paraId="0AD9C6F4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C44520" w:rsidP="00AD0E6B" w:rsidRDefault="00C44520" w14:paraId="4B1F511A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C44520" w:rsidP="00AD0E6B" w:rsidRDefault="00C44520" w14:paraId="5EB77EEB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4" w:type="dxa"/>
          </w:tcPr>
          <w:p w:rsidR="00C44520" w:rsidP="00AD0E6B" w:rsidRDefault="00C44520" w14:paraId="7FFF7419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4" w:type="dxa"/>
          </w:tcPr>
          <w:p w:rsidR="00C44520" w:rsidP="00AD0E6B" w:rsidRDefault="00C44520" w14:paraId="65F9C3DC" wp14:textId="77777777">
            <w:pPr>
              <w:rPr>
                <w:sz w:val="22"/>
              </w:rPr>
            </w:pPr>
            <w:r>
              <w:rPr>
                <w:rFonts w:ascii="Symbol" w:hAnsi="Symbol" w:eastAsia="Symbol" w:cs="Symbol"/>
                <w:sz w:val="22"/>
              </w:rPr>
              <w:t>e</w:t>
            </w:r>
          </w:p>
        </w:tc>
      </w:tr>
      <w:tr xmlns:wp14="http://schemas.microsoft.com/office/word/2010/wordml" w:rsidR="00C44520" w:rsidTr="00AD0E6B" w14:paraId="4CACB88D" wp14:textId="77777777">
        <w:tc>
          <w:tcPr>
            <w:tcW w:w="1573" w:type="dxa"/>
            <w:vMerge w:val="restart"/>
            <w:vAlign w:val="center"/>
          </w:tcPr>
          <w:p w:rsidR="00C44520" w:rsidP="00AD0E6B" w:rsidRDefault="00C44520" w14:paraId="0747965B" wp14:textId="77777777">
            <w:pPr>
              <w:jc w:val="center"/>
              <w:rPr>
                <w:sz w:val="22"/>
              </w:rPr>
            </w:pPr>
            <w:r>
              <w:rPr>
                <w:sz w:val="22"/>
              </w:rPr>
              <w:t>q</w:t>
            </w:r>
          </w:p>
        </w:tc>
        <w:tc>
          <w:tcPr>
            <w:tcW w:w="1573" w:type="dxa"/>
          </w:tcPr>
          <w:p w:rsidR="00C44520" w:rsidP="00AD0E6B" w:rsidRDefault="00C44520" w14:paraId="066DDAA3" wp14:textId="77777777">
            <w:pPr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  <w:tc>
          <w:tcPr>
            <w:tcW w:w="1573" w:type="dxa"/>
          </w:tcPr>
          <w:p w:rsidR="00C44520" w:rsidP="00AD0E6B" w:rsidRDefault="00C44520" w14:paraId="5023141B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C44520" w:rsidP="00AD0E6B" w:rsidRDefault="00C44520" w14:paraId="1F3B1409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BE5D01" w:rsidP="00BE5D01" w:rsidRDefault="00C44520" w14:paraId="2DF09053" wp14:textId="77777777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q,aSa</w:t>
            </w:r>
            <w:proofErr w:type="spellEnd"/>
            <w:r>
              <w:rPr>
                <w:sz w:val="22"/>
              </w:rPr>
              <w:t>)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q,bSb</w:t>
            </w:r>
            <w:proofErr w:type="spellEnd"/>
            <w:r>
              <w:rPr>
                <w:sz w:val="22"/>
              </w:rPr>
              <w:t>)</w:t>
            </w:r>
          </w:p>
          <w:p w:rsidR="00C44520" w:rsidP="00BE5D01" w:rsidRDefault="00C44520" w14:paraId="06DA239C" wp14:textId="77777777">
            <w:pPr>
              <w:rPr>
                <w:sz w:val="22"/>
              </w:rPr>
            </w:pPr>
            <w:r>
              <w:rPr>
                <w:sz w:val="22"/>
              </w:rPr>
              <w:t>(q,</w:t>
            </w:r>
            <w:r>
              <w:t xml:space="preserve"> </w:t>
            </w:r>
            <w:r>
              <w:rPr>
                <w:rFonts w:ascii="Symbol" w:hAnsi="Symbol" w:eastAsia="Symbol" w:cs="Symbol"/>
              </w:rPr>
              <w:t>e</w:t>
            </w:r>
            <w:r>
              <w:t>)</w:t>
            </w:r>
          </w:p>
        </w:tc>
      </w:tr>
      <w:tr xmlns:wp14="http://schemas.microsoft.com/office/word/2010/wordml" w:rsidR="00C44520" w:rsidTr="00AD0E6B" w14:paraId="60EE11C8" wp14:textId="77777777">
        <w:tc>
          <w:tcPr>
            <w:tcW w:w="1573" w:type="dxa"/>
            <w:vMerge/>
          </w:tcPr>
          <w:p w:rsidR="00C44520" w:rsidP="00AD0E6B" w:rsidRDefault="00C44520" w14:paraId="562C75D1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C44520" w:rsidP="00AD0E6B" w:rsidRDefault="00C44520" w14:paraId="07F31C3F" wp14:textId="77777777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573" w:type="dxa"/>
          </w:tcPr>
          <w:p w:rsidR="00C44520" w:rsidP="00AD0E6B" w:rsidRDefault="00C44520" w14:paraId="417E81B5" wp14:textId="77777777">
            <w:pPr>
              <w:rPr>
                <w:sz w:val="22"/>
              </w:rPr>
            </w:pPr>
            <w:r>
              <w:rPr>
                <w:sz w:val="22"/>
              </w:rPr>
              <w:t>(q,</w:t>
            </w:r>
            <w:r>
              <w:t xml:space="preserve"> </w:t>
            </w:r>
            <w:r>
              <w:rPr>
                <w:rFonts w:ascii="Symbol" w:hAnsi="Symbol" w:eastAsia="Symbol" w:cs="Symbol"/>
              </w:rPr>
              <w:t>e</w:t>
            </w:r>
            <w:r>
              <w:t>)</w:t>
            </w:r>
          </w:p>
        </w:tc>
        <w:tc>
          <w:tcPr>
            <w:tcW w:w="1574" w:type="dxa"/>
          </w:tcPr>
          <w:p w:rsidR="00C44520" w:rsidP="00AD0E6B" w:rsidRDefault="00C44520" w14:paraId="664355AD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="00C44520" w:rsidP="00AD0E6B" w:rsidRDefault="00C44520" w14:paraId="1A965116" wp14:textId="77777777">
            <w:pPr>
              <w:rPr>
                <w:sz w:val="22"/>
              </w:rPr>
            </w:pPr>
          </w:p>
        </w:tc>
      </w:tr>
      <w:tr xmlns:wp14="http://schemas.microsoft.com/office/word/2010/wordml" w:rsidR="00C44520" w:rsidTr="00AD0E6B" w14:paraId="54F27928" wp14:textId="77777777">
        <w:tc>
          <w:tcPr>
            <w:tcW w:w="1573" w:type="dxa"/>
            <w:vMerge/>
          </w:tcPr>
          <w:p w:rsidR="00C44520" w:rsidP="00AD0E6B" w:rsidRDefault="00C44520" w14:paraId="7DF4E37C" wp14:textId="77777777">
            <w:pPr>
              <w:rPr>
                <w:sz w:val="22"/>
              </w:rPr>
            </w:pPr>
          </w:p>
        </w:tc>
        <w:tc>
          <w:tcPr>
            <w:tcW w:w="1573" w:type="dxa"/>
          </w:tcPr>
          <w:p w:rsidR="00C44520" w:rsidP="00AD0E6B" w:rsidRDefault="00C44520" w14:paraId="1E050A9B" wp14:textId="77777777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73" w:type="dxa"/>
          </w:tcPr>
          <w:p w:rsidR="00C44520" w:rsidP="00AD0E6B" w:rsidRDefault="00C44520" w14:paraId="44FB30F8" wp14:textId="77777777">
            <w:pPr>
              <w:rPr>
                <w:sz w:val="22"/>
              </w:rPr>
            </w:pPr>
          </w:p>
        </w:tc>
        <w:tc>
          <w:tcPr>
            <w:tcW w:w="1574" w:type="dxa"/>
          </w:tcPr>
          <w:p w:rsidRPr="00C44520" w:rsidR="00C44520" w:rsidP="00AD0E6B" w:rsidRDefault="00C44520" w14:paraId="25708996" wp14:textId="77777777">
            <w:pPr>
              <w:rPr>
                <w:b/>
                <w:sz w:val="22"/>
              </w:rPr>
            </w:pPr>
            <w:r>
              <w:rPr>
                <w:sz w:val="22"/>
              </w:rPr>
              <w:t>(q,</w:t>
            </w:r>
            <w:r>
              <w:t xml:space="preserve"> </w:t>
            </w:r>
            <w:r>
              <w:rPr>
                <w:rFonts w:ascii="Symbol" w:hAnsi="Symbol" w:eastAsia="Symbol" w:cs="Symbol"/>
              </w:rPr>
              <w:t>e</w:t>
            </w:r>
            <w:r>
              <w:t>)</w:t>
            </w:r>
          </w:p>
        </w:tc>
        <w:tc>
          <w:tcPr>
            <w:tcW w:w="1574" w:type="dxa"/>
          </w:tcPr>
          <w:p w:rsidR="00C44520" w:rsidP="00AD0E6B" w:rsidRDefault="00C44520" w14:paraId="1DA6542E" wp14:textId="77777777">
            <w:pPr>
              <w:rPr>
                <w:sz w:val="22"/>
              </w:rPr>
            </w:pPr>
          </w:p>
        </w:tc>
      </w:tr>
    </w:tbl>
    <w:p xmlns:wp14="http://schemas.microsoft.com/office/word/2010/wordml" w:rsidR="00C44520" w:rsidP="00561304" w:rsidRDefault="00C44520" w14:paraId="3041E394" wp14:textId="77777777"/>
    <w:p xmlns:wp14="http://schemas.microsoft.com/office/word/2010/wordml" w:rsidR="00CC65A5" w:rsidP="00561304" w:rsidRDefault="00CC65A5" w14:paraId="722B00AE" wp14:textId="77777777"/>
    <w:p xmlns:wp14="http://schemas.microsoft.com/office/word/2010/wordml" w:rsidR="001A7DDC" w:rsidP="001A7DDC" w:rsidRDefault="001A7DDC" w14:paraId="11F19AC0" wp14:textId="77777777">
      <w:pPr>
        <w:ind w:firstLine="576"/>
        <w:rPr>
          <w:sz w:val="22"/>
        </w:rPr>
      </w:pPr>
      <w:r w:rsidRPr="00600AE3">
        <w:rPr>
          <w:sz w:val="22"/>
        </w:rPr>
        <w:t xml:space="preserve">f) L = {w | w </w:t>
      </w:r>
      <w:r w:rsidRPr="00600AE3">
        <w:rPr>
          <w:rFonts w:ascii="Symbol" w:hAnsi="Symbol" w:eastAsia="Symbol" w:cs="Symbol"/>
          <w:sz w:val="22"/>
        </w:rPr>
        <w:t>Î</w:t>
      </w:r>
      <w:r w:rsidRPr="00600AE3">
        <w:rPr>
          <w:sz w:val="22"/>
        </w:rPr>
        <w:t xml:space="preserve"> {a, b}*, </w:t>
      </w:r>
      <w:proofErr w:type="spellStart"/>
      <w:r w:rsidRPr="00600AE3">
        <w:rPr>
          <w:sz w:val="22"/>
        </w:rPr>
        <w:t>nr</w:t>
      </w:r>
      <w:r w:rsidRPr="00600AE3">
        <w:rPr>
          <w:sz w:val="22"/>
          <w:vertAlign w:val="subscript"/>
        </w:rPr>
        <w:t>a</w:t>
      </w:r>
      <w:proofErr w:type="spellEnd"/>
      <w:r w:rsidRPr="00600AE3">
        <w:rPr>
          <w:sz w:val="22"/>
        </w:rPr>
        <w:t xml:space="preserve">(w) = </w:t>
      </w:r>
      <w:proofErr w:type="spellStart"/>
      <w:r w:rsidRPr="00600AE3">
        <w:rPr>
          <w:sz w:val="22"/>
        </w:rPr>
        <w:t>nr</w:t>
      </w:r>
      <w:r w:rsidRPr="00600AE3">
        <w:rPr>
          <w:sz w:val="22"/>
          <w:vertAlign w:val="subscript"/>
        </w:rPr>
        <w:t>b</w:t>
      </w:r>
      <w:proofErr w:type="spellEnd"/>
      <w:r w:rsidRPr="00600AE3">
        <w:rPr>
          <w:sz w:val="22"/>
        </w:rPr>
        <w:t xml:space="preserve">(w) } </w:t>
      </w:r>
    </w:p>
    <w:p xmlns:wp14="http://schemas.microsoft.com/office/word/2010/wordml" w:rsidR="005F6B46" w:rsidP="264E4648" w:rsidRDefault="005F6B46" w14:paraId="423C71B9" wp14:textId="101C683B">
      <w:pPr>
        <w:ind w:firstLine="576"/>
        <w:rPr>
          <w:sz w:val="22"/>
          <w:szCs w:val="22"/>
        </w:rPr>
      </w:pPr>
      <w:proofErr w:type="spellStart"/>
      <w:r w:rsidRPr="264E4648" w:rsidR="53AF2330">
        <w:rPr>
          <w:sz w:val="22"/>
          <w:szCs w:val="22"/>
        </w:rPr>
        <w:t>Criteriul</w:t>
      </w:r>
      <w:proofErr w:type="spellEnd"/>
      <w:r w:rsidRPr="264E4648" w:rsidR="53AF2330">
        <w:rPr>
          <w:sz w:val="22"/>
          <w:szCs w:val="22"/>
        </w:rPr>
        <w:t xml:space="preserve"> </w:t>
      </w:r>
      <w:proofErr w:type="spellStart"/>
      <w:r w:rsidRPr="264E4648" w:rsidR="53AF2330">
        <w:rPr>
          <w:sz w:val="22"/>
          <w:szCs w:val="22"/>
        </w:rPr>
        <w:t>stivei</w:t>
      </w:r>
      <w:proofErr w:type="spellEnd"/>
      <w:r w:rsidRPr="264E4648" w:rsidR="53AF2330">
        <w:rPr>
          <w:sz w:val="22"/>
          <w:szCs w:val="22"/>
        </w:rPr>
        <w:t xml:space="preserve"> </w:t>
      </w:r>
      <w:r w:rsidRPr="264E4648" w:rsidR="53AF2330">
        <w:rPr>
          <w:sz w:val="22"/>
          <w:szCs w:val="22"/>
        </w:rPr>
        <w:t>vide:</w:t>
      </w:r>
      <w:r w:rsidRPr="264E4648" w:rsidR="487D014C">
        <w:rPr>
          <w:sz w:val="22"/>
          <w:szCs w:val="22"/>
        </w:rPr>
        <w:t xml:space="preserve"> </w:t>
      </w:r>
      <w:r w:rsidRPr="264E4648" w:rsidR="5A7646A0">
        <w:rPr>
          <w:sz w:val="22"/>
          <w:szCs w:val="22"/>
        </w:rPr>
        <w:t>Rares</w:t>
      </w:r>
      <w:r w:rsidRPr="264E4648" w:rsidR="5A7646A0">
        <w:rPr>
          <w:sz w:val="22"/>
          <w:szCs w:val="22"/>
        </w:rPr>
        <w:t xml:space="preserve"> </w:t>
      </w:r>
      <w:proofErr w:type="spellStart"/>
      <w:r w:rsidRPr="264E4648" w:rsidR="5A7646A0">
        <w:rPr>
          <w:sz w:val="22"/>
          <w:szCs w:val="22"/>
        </w:rPr>
        <w:t>Patcas</w:t>
      </w:r>
      <w:proofErr w:type="spellEnd"/>
      <w:r w:rsidRPr="264E4648" w:rsidR="5A7646A0">
        <w:rPr>
          <w:sz w:val="22"/>
          <w:szCs w:val="22"/>
        </w:rPr>
        <w:t xml:space="preserve"> </w:t>
      </w:r>
      <w:r w:rsidRPr="264E4648" w:rsidR="07CD5933">
        <w:rPr>
          <w:sz w:val="22"/>
          <w:szCs w:val="22"/>
        </w:rPr>
        <w:t xml:space="preserve">+ </w:t>
      </w:r>
      <w:r w:rsidRPr="264E4648" w:rsidR="5A7646A0">
        <w:rPr>
          <w:sz w:val="22"/>
          <w:szCs w:val="22"/>
        </w:rPr>
        <w:t>Muresan Dragos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</w:tblGrid>
      <w:tr w:rsidR="264E4648" w:rsidTr="264E4648" w14:paraId="2FA1127B">
        <w:tc>
          <w:tcPr>
            <w:tcW w:w="1573" w:type="dxa"/>
            <w:tcMar/>
          </w:tcPr>
          <w:p w:rsidR="264E4648" w:rsidP="264E4648" w:rsidRDefault="264E4648" w14:noSpellErr="1" w14:paraId="61246CCA">
            <w:pPr>
              <w:rPr>
                <w:sz w:val="22"/>
                <w:szCs w:val="22"/>
              </w:rPr>
            </w:pPr>
          </w:p>
        </w:tc>
        <w:tc>
          <w:tcPr>
            <w:tcW w:w="1573" w:type="dxa"/>
            <w:tcMar/>
          </w:tcPr>
          <w:p w:rsidR="264E4648" w:rsidP="264E4648" w:rsidRDefault="264E4648" w14:noSpellErr="1" w14:paraId="1F031CBC">
            <w:pPr>
              <w:rPr>
                <w:sz w:val="22"/>
                <w:szCs w:val="22"/>
              </w:rPr>
            </w:pPr>
          </w:p>
        </w:tc>
        <w:tc>
          <w:tcPr>
            <w:tcW w:w="1573" w:type="dxa"/>
            <w:tcMar/>
          </w:tcPr>
          <w:p w:rsidR="264E4648" w:rsidP="264E4648" w:rsidRDefault="264E4648" w14:noSpellErr="1" w14:paraId="16AE5D86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a</w:t>
            </w:r>
          </w:p>
        </w:tc>
        <w:tc>
          <w:tcPr>
            <w:tcW w:w="1574" w:type="dxa"/>
            <w:tcMar/>
          </w:tcPr>
          <w:p w:rsidR="264E4648" w:rsidP="264E4648" w:rsidRDefault="264E4648" w14:noSpellErr="1" w14:paraId="544E76B2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b</w:t>
            </w:r>
          </w:p>
        </w:tc>
        <w:tc>
          <w:tcPr>
            <w:tcW w:w="1574" w:type="dxa"/>
            <w:tcMar/>
          </w:tcPr>
          <w:p w:rsidR="264E4648" w:rsidP="264E4648" w:rsidRDefault="264E4648" w14:noSpellErr="1" w14:paraId="314078CC">
            <w:pPr>
              <w:rPr>
                <w:sz w:val="22"/>
                <w:szCs w:val="22"/>
              </w:rPr>
            </w:pPr>
            <w:r w:rsidRPr="264E4648" w:rsidR="264E4648">
              <w:rPr>
                <w:rFonts w:ascii="Symbol" w:hAnsi="Symbol" w:eastAsia="Symbol" w:cs="Symbol"/>
                <w:sz w:val="22"/>
                <w:szCs w:val="22"/>
              </w:rPr>
              <w:t>e</w:t>
            </w:r>
          </w:p>
        </w:tc>
      </w:tr>
      <w:tr w:rsidR="264E4648" w:rsidTr="264E4648" w14:paraId="3A1BBB36">
        <w:tc>
          <w:tcPr>
            <w:tcW w:w="1573" w:type="dxa"/>
            <w:vMerge w:val="restart"/>
            <w:tcMar/>
            <w:vAlign w:val="center"/>
          </w:tcPr>
          <w:p w:rsidR="264E4648" w:rsidP="264E4648" w:rsidRDefault="264E4648" w14:noSpellErr="1" w14:paraId="2F12890F">
            <w:pPr>
              <w:jc w:val="center"/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q</w:t>
            </w:r>
          </w:p>
        </w:tc>
        <w:tc>
          <w:tcPr>
            <w:tcW w:w="1573" w:type="dxa"/>
            <w:tcMar/>
          </w:tcPr>
          <w:p w:rsidR="264E4648" w:rsidP="264E4648" w:rsidRDefault="264E4648" w14:noSpellErr="1" w14:paraId="1055A4BB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S</w:t>
            </w:r>
          </w:p>
        </w:tc>
        <w:tc>
          <w:tcPr>
            <w:tcW w:w="1573" w:type="dxa"/>
            <w:tcMar/>
          </w:tcPr>
          <w:p w:rsidR="7FACC5D2" w:rsidP="264E4648" w:rsidRDefault="7FACC5D2" w14:paraId="286886B6" w14:textId="4E1F427C">
            <w:pPr>
              <w:rPr>
                <w:sz w:val="22"/>
                <w:szCs w:val="22"/>
              </w:rPr>
            </w:pPr>
            <w:r w:rsidRPr="264E4648" w:rsidR="7FACC5D2">
              <w:rPr>
                <w:sz w:val="22"/>
                <w:szCs w:val="22"/>
              </w:rPr>
              <w:t>(q</w:t>
            </w:r>
            <w:r w:rsidRPr="264E4648" w:rsidR="7C032F88">
              <w:rPr>
                <w:sz w:val="22"/>
                <w:szCs w:val="22"/>
              </w:rPr>
              <w:t>,BS)</w:t>
            </w:r>
          </w:p>
        </w:tc>
        <w:tc>
          <w:tcPr>
            <w:tcW w:w="1574" w:type="dxa"/>
            <w:tcMar/>
          </w:tcPr>
          <w:p w:rsidR="7C032F88" w:rsidP="264E4648" w:rsidRDefault="7C032F88" w14:paraId="50EF4E34" w14:textId="08FD46EC">
            <w:pPr>
              <w:rPr>
                <w:sz w:val="22"/>
                <w:szCs w:val="22"/>
              </w:rPr>
            </w:pPr>
            <w:r w:rsidRPr="264E4648" w:rsidR="7C032F88">
              <w:rPr>
                <w:sz w:val="22"/>
                <w:szCs w:val="22"/>
              </w:rPr>
              <w:t>(q,AS)</w:t>
            </w:r>
          </w:p>
        </w:tc>
        <w:tc>
          <w:tcPr>
            <w:tcW w:w="1574" w:type="dxa"/>
            <w:tcMar/>
          </w:tcPr>
          <w:p w:rsidR="264E4648" w:rsidP="264E4648" w:rsidRDefault="264E4648" w14:paraId="5C9EC5D6" w14:textId="19E96A8E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(q,</w:t>
            </w:r>
            <w:r w:rsidR="264E4648">
              <w:rPr/>
              <w:t xml:space="preserve"> </w:t>
            </w:r>
            <w:r w:rsidRPr="264E4648" w:rsidR="264E4648">
              <w:rPr>
                <w:rFonts w:ascii="Symbol" w:hAnsi="Symbol" w:eastAsia="Symbol" w:cs="Symbol"/>
              </w:rPr>
              <w:t>e</w:t>
            </w:r>
            <w:r w:rsidR="264E4648">
              <w:rPr/>
              <w:t>)</w:t>
            </w:r>
          </w:p>
        </w:tc>
      </w:tr>
      <w:tr w:rsidR="264E4648" w:rsidTr="264E4648" w14:paraId="4E53BD25">
        <w:tc>
          <w:tcPr>
            <w:tcW w:w="1573" w:type="dxa"/>
            <w:vMerge/>
            <w:tcMar/>
          </w:tcPr>
          <w:p w14:paraId="7C0BCE19"/>
        </w:tc>
        <w:tc>
          <w:tcPr>
            <w:tcW w:w="1573" w:type="dxa"/>
            <w:tcMar/>
          </w:tcPr>
          <w:p w:rsidR="1C95AECB" w:rsidP="264E4648" w:rsidRDefault="1C95AECB" w14:paraId="2D020ECB" w14:textId="1B5198C1">
            <w:pPr>
              <w:rPr>
                <w:sz w:val="22"/>
                <w:szCs w:val="22"/>
              </w:rPr>
            </w:pPr>
            <w:r w:rsidRPr="264E4648" w:rsidR="1C95AECB">
              <w:rPr>
                <w:sz w:val="22"/>
                <w:szCs w:val="22"/>
              </w:rPr>
              <w:t>A</w:t>
            </w:r>
          </w:p>
        </w:tc>
        <w:tc>
          <w:tcPr>
            <w:tcW w:w="1573" w:type="dxa"/>
            <w:tcMar/>
          </w:tcPr>
          <w:p w:rsidR="264E4648" w:rsidP="264E4648" w:rsidRDefault="264E4648" w14:noSpellErr="1" w14:paraId="73701A63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(q,</w:t>
            </w:r>
            <w:r w:rsidR="264E4648">
              <w:rPr/>
              <w:t xml:space="preserve"> </w:t>
            </w:r>
            <w:r w:rsidRPr="264E4648" w:rsidR="264E4648">
              <w:rPr>
                <w:rFonts w:ascii="Symbol" w:hAnsi="Symbol" w:eastAsia="Symbol" w:cs="Symbol"/>
              </w:rPr>
              <w:t>e</w:t>
            </w:r>
            <w:r w:rsidR="264E4648">
              <w:rPr/>
              <w:t>)</w:t>
            </w:r>
          </w:p>
        </w:tc>
        <w:tc>
          <w:tcPr>
            <w:tcW w:w="1574" w:type="dxa"/>
            <w:tcMar/>
          </w:tcPr>
          <w:p w:rsidR="19419340" w:rsidP="264E4648" w:rsidRDefault="19419340" w14:paraId="65736735" w14:textId="45B2739E">
            <w:pPr>
              <w:rPr>
                <w:sz w:val="22"/>
                <w:szCs w:val="22"/>
              </w:rPr>
            </w:pPr>
            <w:r w:rsidRPr="264E4648" w:rsidR="19419340">
              <w:rPr>
                <w:sz w:val="22"/>
                <w:szCs w:val="22"/>
              </w:rPr>
              <w:t>(q,AA)</w:t>
            </w:r>
          </w:p>
        </w:tc>
        <w:tc>
          <w:tcPr>
            <w:tcW w:w="1574" w:type="dxa"/>
            <w:tcMar/>
          </w:tcPr>
          <w:p w:rsidR="264E4648" w:rsidP="264E4648" w:rsidRDefault="264E4648" w14:noSpellErr="1" w14:paraId="1E849081">
            <w:pPr>
              <w:rPr>
                <w:sz w:val="22"/>
                <w:szCs w:val="22"/>
              </w:rPr>
            </w:pPr>
          </w:p>
        </w:tc>
      </w:tr>
      <w:tr w:rsidR="264E4648" w:rsidTr="264E4648" w14:paraId="28F02825">
        <w:tc>
          <w:tcPr>
            <w:tcW w:w="1573" w:type="dxa"/>
            <w:vMerge/>
            <w:tcMar/>
          </w:tcPr>
          <w:p w14:paraId="3428E10C"/>
        </w:tc>
        <w:tc>
          <w:tcPr>
            <w:tcW w:w="1573" w:type="dxa"/>
            <w:tcMar/>
          </w:tcPr>
          <w:p w:rsidR="788FDA37" w:rsidP="264E4648" w:rsidRDefault="788FDA37" w14:paraId="0BC2F384" w14:textId="1F3A2585">
            <w:pPr>
              <w:rPr>
                <w:sz w:val="22"/>
                <w:szCs w:val="22"/>
              </w:rPr>
            </w:pPr>
            <w:r w:rsidRPr="264E4648" w:rsidR="788FDA37">
              <w:rPr>
                <w:sz w:val="22"/>
                <w:szCs w:val="22"/>
              </w:rPr>
              <w:t>B</w:t>
            </w:r>
          </w:p>
        </w:tc>
        <w:tc>
          <w:tcPr>
            <w:tcW w:w="1573" w:type="dxa"/>
            <w:tcMar/>
          </w:tcPr>
          <w:p w:rsidR="1082D80B" w:rsidP="264E4648" w:rsidRDefault="1082D80B" w14:paraId="2CF797C3" w14:textId="2771A8FC">
            <w:pPr>
              <w:rPr>
                <w:sz w:val="22"/>
                <w:szCs w:val="22"/>
              </w:rPr>
            </w:pPr>
            <w:r w:rsidRPr="264E4648" w:rsidR="1082D80B">
              <w:rPr>
                <w:sz w:val="22"/>
                <w:szCs w:val="22"/>
              </w:rPr>
              <w:t>(q,BB)</w:t>
            </w:r>
          </w:p>
        </w:tc>
        <w:tc>
          <w:tcPr>
            <w:tcW w:w="1574" w:type="dxa"/>
            <w:tcMar/>
          </w:tcPr>
          <w:p w:rsidR="264E4648" w:rsidP="264E4648" w:rsidRDefault="264E4648" w14:noSpellErr="1" w14:paraId="44B6E592">
            <w:pPr>
              <w:rPr>
                <w:b w:val="1"/>
                <w:bCs w:val="1"/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(q,</w:t>
            </w:r>
            <w:r w:rsidR="264E4648">
              <w:rPr/>
              <w:t xml:space="preserve"> </w:t>
            </w:r>
            <w:r w:rsidRPr="264E4648" w:rsidR="264E4648">
              <w:rPr>
                <w:rFonts w:ascii="Symbol" w:hAnsi="Symbol" w:eastAsia="Symbol" w:cs="Symbol"/>
              </w:rPr>
              <w:t>e</w:t>
            </w:r>
            <w:r w:rsidR="264E4648">
              <w:rPr/>
              <w:t>)</w:t>
            </w:r>
          </w:p>
        </w:tc>
        <w:tc>
          <w:tcPr>
            <w:tcW w:w="1574" w:type="dxa"/>
            <w:tcMar/>
          </w:tcPr>
          <w:p w:rsidR="264E4648" w:rsidP="264E4648" w:rsidRDefault="264E4648" w14:noSpellErr="1" w14:paraId="6B7A00BF">
            <w:pPr>
              <w:rPr>
                <w:sz w:val="22"/>
                <w:szCs w:val="22"/>
              </w:rPr>
            </w:pPr>
          </w:p>
        </w:tc>
      </w:tr>
    </w:tbl>
    <w:p w:rsidR="264E4648" w:rsidRDefault="264E4648" w14:noSpellErr="1" w14:paraId="67E4189C" w14:textId="0363AD28"/>
    <w:p w:rsidR="198F83DA" w:rsidP="264E4648" w:rsidRDefault="198F83DA" w14:paraId="479907DB" w14:textId="0363AD28">
      <w:pPr>
        <w:pStyle w:val="Normal"/>
        <w:rPr>
          <w:sz w:val="24"/>
          <w:szCs w:val="24"/>
        </w:rPr>
      </w:pPr>
      <w:r w:rsidR="198F83DA">
        <w:drawing>
          <wp:inline wp14:editId="3B8B9516" wp14:anchorId="6739933C">
            <wp:extent cx="2181225" cy="2330322"/>
            <wp:effectExtent l="0" t="0" r="0" b="0"/>
            <wp:docPr id="1789007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0e349fed3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4E4648" w:rsidP="264E4648" w:rsidRDefault="264E4648" w14:paraId="7352C213" w14:textId="6DB7507D">
      <w:pPr>
        <w:pStyle w:val="Normal"/>
        <w:ind w:firstLine="576"/>
        <w:rPr>
          <w:sz w:val="24"/>
          <w:szCs w:val="24"/>
        </w:rPr>
      </w:pPr>
    </w:p>
    <w:p xmlns:wp14="http://schemas.microsoft.com/office/word/2010/wordml" w:rsidR="005F6B46" w:rsidP="264E4648" w:rsidRDefault="005F6B46" w14:paraId="6CAF6C71" wp14:textId="7EFDECA8">
      <w:pPr>
        <w:ind w:firstLine="576"/>
        <w:rPr>
          <w:sz w:val="22"/>
          <w:szCs w:val="22"/>
        </w:rPr>
      </w:pPr>
      <w:proofErr w:type="spellStart"/>
      <w:r w:rsidRPr="264E4648" w:rsidR="53AF2330">
        <w:rPr>
          <w:sz w:val="22"/>
          <w:szCs w:val="22"/>
        </w:rPr>
        <w:t>Criteriul</w:t>
      </w:r>
      <w:proofErr w:type="spellEnd"/>
      <w:r w:rsidRPr="264E4648" w:rsidR="53AF2330">
        <w:rPr>
          <w:sz w:val="22"/>
          <w:szCs w:val="22"/>
        </w:rPr>
        <w:t xml:space="preserve"> </w:t>
      </w:r>
      <w:proofErr w:type="spellStart"/>
      <w:r w:rsidRPr="264E4648" w:rsidR="53AF2330">
        <w:rPr>
          <w:sz w:val="22"/>
          <w:szCs w:val="22"/>
        </w:rPr>
        <w:t>stării</w:t>
      </w:r>
      <w:proofErr w:type="spellEnd"/>
      <w:r w:rsidRPr="264E4648" w:rsidR="53AF2330">
        <w:rPr>
          <w:sz w:val="22"/>
          <w:szCs w:val="22"/>
        </w:rPr>
        <w:t xml:space="preserve"> </w:t>
      </w:r>
      <w:r w:rsidRPr="264E4648" w:rsidR="53AF2330">
        <w:rPr>
          <w:sz w:val="22"/>
          <w:szCs w:val="22"/>
        </w:rPr>
        <w:t>fin</w:t>
      </w:r>
      <w:r w:rsidRPr="264E4648" w:rsidR="03ADAD24">
        <w:rPr>
          <w:sz w:val="22"/>
          <w:szCs w:val="22"/>
        </w:rPr>
        <w:t>a</w:t>
      </w:r>
      <w:r w:rsidRPr="264E4648" w:rsidR="53AF2330">
        <w:rPr>
          <w:sz w:val="22"/>
          <w:szCs w:val="22"/>
        </w:rPr>
        <w:t>le</w:t>
      </w:r>
      <w:r w:rsidRPr="264E4648" w:rsidR="53AF2330">
        <w:rPr>
          <w:sz w:val="22"/>
          <w:szCs w:val="22"/>
        </w:rPr>
        <w:t>:</w:t>
      </w:r>
      <w:r w:rsidRPr="264E4648" w:rsidR="487D014C">
        <w:rPr>
          <w:sz w:val="22"/>
          <w:szCs w:val="22"/>
        </w:rPr>
        <w:t xml:space="preserve"> </w:t>
      </w:r>
      <w:proofErr w:type="spellStart"/>
      <w:r w:rsidRPr="264E4648" w:rsidR="2058E5BC">
        <w:rPr>
          <w:sz w:val="22"/>
          <w:szCs w:val="22"/>
        </w:rPr>
        <w:t>Mariei</w:t>
      </w:r>
      <w:proofErr w:type="spellEnd"/>
      <w:r w:rsidRPr="264E4648" w:rsidR="2058E5BC">
        <w:rPr>
          <w:sz w:val="22"/>
          <w:szCs w:val="22"/>
        </w:rPr>
        <w:t xml:space="preserve"> Andrei + Marinca Paul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264E4648" w:rsidTr="264E4648" w14:paraId="0A4FF871">
        <w:tc>
          <w:tcPr>
            <w:tcW w:w="1800" w:type="dxa"/>
            <w:tcMar/>
          </w:tcPr>
          <w:p w:rsidR="264E4648" w:rsidP="264E4648" w:rsidRDefault="264E4648" w14:paraId="484F233C" w14:textId="452A027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264E4648" w:rsidP="264E4648" w:rsidRDefault="264E4648" w14:paraId="217E2D0A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3A8DA7D3" w:rsidP="264E4648" w:rsidRDefault="3A8DA7D3" w14:paraId="6377A286" w14:textId="7A3D35A1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a</w:t>
            </w:r>
          </w:p>
        </w:tc>
        <w:tc>
          <w:tcPr>
            <w:tcW w:w="1800" w:type="dxa"/>
            <w:tcMar/>
          </w:tcPr>
          <w:p w:rsidR="3A8DA7D3" w:rsidP="264E4648" w:rsidRDefault="3A8DA7D3" w14:paraId="627E4806" w14:textId="0D88DB17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b</w:t>
            </w:r>
          </w:p>
        </w:tc>
        <w:tc>
          <w:tcPr>
            <w:tcW w:w="1800" w:type="dxa"/>
            <w:tcMar/>
          </w:tcPr>
          <w:p w:rsidR="3A8DA7D3" w:rsidP="264E4648" w:rsidRDefault="3A8DA7D3" w14:paraId="2D1D1A58" w14:textId="0B3CC347">
            <w:pPr>
              <w:rPr>
                <w:sz w:val="22"/>
                <w:szCs w:val="22"/>
              </w:rPr>
            </w:pPr>
            <w:r w:rsidRPr="264E4648" w:rsidR="3A8DA7D3">
              <w:rPr>
                <w:rFonts w:ascii="Symbol" w:hAnsi="Symbol" w:eastAsia="Symbol" w:cs="Symbol"/>
                <w:sz w:val="22"/>
                <w:szCs w:val="22"/>
              </w:rPr>
              <w:t>e</w:t>
            </w:r>
          </w:p>
        </w:tc>
        <w:tc>
          <w:tcPr>
            <w:tcW w:w="1800" w:type="dxa"/>
            <w:tcMar/>
          </w:tcPr>
          <w:p w:rsidR="264E4648" w:rsidP="264E4648" w:rsidRDefault="264E4648" w14:paraId="32F17EFB" w14:textId="225A96C5">
            <w:pPr>
              <w:pStyle w:val="Normal"/>
              <w:rPr>
                <w:sz w:val="24"/>
                <w:szCs w:val="24"/>
              </w:rPr>
            </w:pPr>
          </w:p>
        </w:tc>
      </w:tr>
      <w:tr w:rsidR="264E4648" w:rsidTr="264E4648" w14:paraId="57A9DACB">
        <w:tc>
          <w:tcPr>
            <w:tcW w:w="1800" w:type="dxa"/>
            <w:vMerge w:val="restart"/>
            <w:tcMar/>
          </w:tcPr>
          <w:p w:rsidR="3A8DA7D3" w:rsidP="264E4648" w:rsidRDefault="3A8DA7D3" w14:paraId="41FC69BC" w14:textId="21C8A5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q</w:t>
            </w:r>
          </w:p>
        </w:tc>
        <w:tc>
          <w:tcPr>
            <w:tcW w:w="1800" w:type="dxa"/>
            <w:tcMar/>
          </w:tcPr>
          <w:p w:rsidR="3A8DA7D3" w:rsidP="264E4648" w:rsidRDefault="3A8DA7D3" w14:paraId="40829E67" w14:textId="48FA641C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S</w:t>
            </w:r>
          </w:p>
        </w:tc>
        <w:tc>
          <w:tcPr>
            <w:tcW w:w="1800" w:type="dxa"/>
            <w:tcMar/>
          </w:tcPr>
          <w:p w:rsidR="3A8DA7D3" w:rsidP="264E4648" w:rsidRDefault="3A8DA7D3" w14:paraId="78198BF2" w14:textId="54E69455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(q,BS)</w:t>
            </w:r>
          </w:p>
        </w:tc>
        <w:tc>
          <w:tcPr>
            <w:tcW w:w="1800" w:type="dxa"/>
            <w:tcMar/>
          </w:tcPr>
          <w:p w:rsidR="3A8DA7D3" w:rsidP="264E4648" w:rsidRDefault="3A8DA7D3" w14:paraId="36D1851D" w14:textId="4A3BB3C2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(q,AS)</w:t>
            </w:r>
          </w:p>
        </w:tc>
        <w:tc>
          <w:tcPr>
            <w:tcW w:w="1800" w:type="dxa"/>
            <w:tcMar/>
          </w:tcPr>
          <w:p w:rsidR="3A8DA7D3" w:rsidP="264E4648" w:rsidRDefault="3A8DA7D3" w14:paraId="0DA2C887" w14:textId="3A5ECD8A">
            <w:pPr>
              <w:rPr>
                <w:sz w:val="22"/>
                <w:szCs w:val="22"/>
              </w:rPr>
            </w:pPr>
            <w:r w:rsidRPr="264E4648" w:rsidR="3A8DA7D3">
              <w:rPr>
                <w:sz w:val="22"/>
                <w:szCs w:val="22"/>
              </w:rPr>
              <w:t>(r,</w:t>
            </w:r>
            <w:r w:rsidR="3A8DA7D3">
              <w:rPr/>
              <w:t xml:space="preserve"> </w:t>
            </w:r>
            <w:r w:rsidRPr="264E4648" w:rsidR="3A8DA7D3">
              <w:rPr>
                <w:rFonts w:ascii="Symbol" w:hAnsi="Symbol" w:eastAsia="Symbol" w:cs="Symbol"/>
              </w:rPr>
              <w:t>e</w:t>
            </w:r>
            <w:r w:rsidR="3A8DA7D3">
              <w:rPr/>
              <w:t>)</w:t>
            </w:r>
          </w:p>
        </w:tc>
        <w:tc>
          <w:tcPr>
            <w:tcW w:w="1800" w:type="dxa"/>
            <w:vMerge w:val="restart"/>
            <w:tcMar/>
          </w:tcPr>
          <w:p w:rsidR="3A8DA7D3" w:rsidP="264E4648" w:rsidRDefault="3A8DA7D3" w14:paraId="5EA54CCB" w14:textId="0FDE0478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0</w:t>
            </w:r>
          </w:p>
        </w:tc>
      </w:tr>
      <w:tr w:rsidR="264E4648" w:rsidTr="264E4648" w14:paraId="065EC5B8">
        <w:tc>
          <w:tcPr>
            <w:tcW w:w="1800" w:type="dxa"/>
            <w:vMerge/>
            <w:tcMar/>
          </w:tcPr>
          <w:p w14:paraId="2E8E0D78"/>
        </w:tc>
        <w:tc>
          <w:tcPr>
            <w:tcW w:w="1800" w:type="dxa"/>
            <w:tcMar/>
          </w:tcPr>
          <w:p w:rsidR="3A8DA7D3" w:rsidP="264E4648" w:rsidRDefault="3A8DA7D3" w14:paraId="798C3403" w14:textId="6D8F6A38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A</w:t>
            </w:r>
          </w:p>
        </w:tc>
        <w:tc>
          <w:tcPr>
            <w:tcW w:w="1800" w:type="dxa"/>
            <w:tcMar/>
          </w:tcPr>
          <w:p w:rsidR="3A8DA7D3" w:rsidP="264E4648" w:rsidRDefault="3A8DA7D3" w14:paraId="5ECFA903" w14:textId="206C09DD">
            <w:pPr>
              <w:rPr>
                <w:sz w:val="22"/>
                <w:szCs w:val="22"/>
              </w:rPr>
            </w:pPr>
            <w:r w:rsidRPr="264E4648" w:rsidR="3A8DA7D3">
              <w:rPr>
                <w:sz w:val="22"/>
                <w:szCs w:val="22"/>
              </w:rPr>
              <w:t>(</w:t>
            </w:r>
            <w:r w:rsidRPr="264E4648" w:rsidR="5C15F8CC">
              <w:rPr>
                <w:sz w:val="22"/>
                <w:szCs w:val="22"/>
              </w:rPr>
              <w:t>q</w:t>
            </w:r>
            <w:r w:rsidRPr="264E4648" w:rsidR="3A8DA7D3">
              <w:rPr>
                <w:sz w:val="22"/>
                <w:szCs w:val="22"/>
              </w:rPr>
              <w:t>,</w:t>
            </w:r>
            <w:r w:rsidR="3A8DA7D3">
              <w:rPr/>
              <w:t xml:space="preserve"> </w:t>
            </w:r>
            <w:r w:rsidRPr="264E4648" w:rsidR="3A8DA7D3">
              <w:rPr>
                <w:rFonts w:ascii="Symbol" w:hAnsi="Symbol" w:eastAsia="Symbol" w:cs="Symbol"/>
              </w:rPr>
              <w:t>e</w:t>
            </w:r>
            <w:r w:rsidR="3A8DA7D3">
              <w:rPr/>
              <w:t>)</w:t>
            </w:r>
          </w:p>
        </w:tc>
        <w:tc>
          <w:tcPr>
            <w:tcW w:w="1800" w:type="dxa"/>
            <w:tcMar/>
          </w:tcPr>
          <w:p w:rsidR="3A8DA7D3" w:rsidP="264E4648" w:rsidRDefault="3A8DA7D3" w14:paraId="1DD9A075" w14:textId="797D245D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(q,AA)</w:t>
            </w:r>
          </w:p>
        </w:tc>
        <w:tc>
          <w:tcPr>
            <w:tcW w:w="1800" w:type="dxa"/>
            <w:tcMar/>
          </w:tcPr>
          <w:p w:rsidR="264E4648" w:rsidP="264E4648" w:rsidRDefault="264E4648" w14:paraId="3B18F1F0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Mar/>
          </w:tcPr>
          <w:p w14:paraId="2ABDC692"/>
        </w:tc>
      </w:tr>
      <w:tr w:rsidR="264E4648" w:rsidTr="264E4648" w14:paraId="41C6AA20">
        <w:tc>
          <w:tcPr>
            <w:tcW w:w="1800" w:type="dxa"/>
            <w:vMerge/>
            <w:tcMar/>
          </w:tcPr>
          <w:p w14:paraId="7897DFD7"/>
        </w:tc>
        <w:tc>
          <w:tcPr>
            <w:tcW w:w="1800" w:type="dxa"/>
            <w:tcMar/>
          </w:tcPr>
          <w:p w:rsidR="3A8DA7D3" w:rsidP="264E4648" w:rsidRDefault="3A8DA7D3" w14:paraId="2DF84D00" w14:textId="5F981AEA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B</w:t>
            </w:r>
          </w:p>
        </w:tc>
        <w:tc>
          <w:tcPr>
            <w:tcW w:w="1800" w:type="dxa"/>
            <w:tcMar/>
          </w:tcPr>
          <w:p w:rsidR="3A8DA7D3" w:rsidP="264E4648" w:rsidRDefault="3A8DA7D3" w14:paraId="78B4938C" w14:textId="4F5D8779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(q,BB)</w:t>
            </w:r>
          </w:p>
        </w:tc>
        <w:tc>
          <w:tcPr>
            <w:tcW w:w="1800" w:type="dxa"/>
            <w:tcMar/>
          </w:tcPr>
          <w:p w:rsidR="3A8DA7D3" w:rsidP="264E4648" w:rsidRDefault="3A8DA7D3" w14:paraId="77D08145" w14:textId="53E42CB1">
            <w:pPr>
              <w:rPr>
                <w:sz w:val="22"/>
                <w:szCs w:val="22"/>
              </w:rPr>
            </w:pPr>
            <w:r w:rsidRPr="264E4648" w:rsidR="3A8DA7D3">
              <w:rPr>
                <w:sz w:val="22"/>
                <w:szCs w:val="22"/>
              </w:rPr>
              <w:t>(</w:t>
            </w:r>
            <w:r w:rsidRPr="264E4648" w:rsidR="5CDDA27B">
              <w:rPr>
                <w:sz w:val="22"/>
                <w:szCs w:val="22"/>
              </w:rPr>
              <w:t>q</w:t>
            </w:r>
            <w:r w:rsidRPr="264E4648" w:rsidR="3A8DA7D3">
              <w:rPr>
                <w:sz w:val="22"/>
                <w:szCs w:val="22"/>
              </w:rPr>
              <w:t>,</w:t>
            </w:r>
            <w:r w:rsidR="3A8DA7D3">
              <w:rPr/>
              <w:t xml:space="preserve"> </w:t>
            </w:r>
            <w:r w:rsidRPr="264E4648" w:rsidR="3A8DA7D3">
              <w:rPr>
                <w:rFonts w:ascii="Symbol" w:hAnsi="Symbol" w:eastAsia="Symbol" w:cs="Symbol"/>
              </w:rPr>
              <w:t>e</w:t>
            </w:r>
            <w:r w:rsidR="3A8DA7D3">
              <w:rPr/>
              <w:t>)</w:t>
            </w:r>
          </w:p>
        </w:tc>
        <w:tc>
          <w:tcPr>
            <w:tcW w:w="1800" w:type="dxa"/>
            <w:tcMar/>
          </w:tcPr>
          <w:p w:rsidR="264E4648" w:rsidP="264E4648" w:rsidRDefault="264E4648" w14:paraId="4F8BF482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Mar/>
          </w:tcPr>
          <w:p w14:paraId="03A80521"/>
        </w:tc>
      </w:tr>
      <w:tr w:rsidR="264E4648" w:rsidTr="264E4648" w14:paraId="0EB31F93">
        <w:tc>
          <w:tcPr>
            <w:tcW w:w="1800" w:type="dxa"/>
            <w:vMerge w:val="restart"/>
            <w:tcMar/>
          </w:tcPr>
          <w:p w:rsidR="3A8DA7D3" w:rsidP="264E4648" w:rsidRDefault="3A8DA7D3" w14:paraId="5B0313F6" w14:textId="255516DC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r</w:t>
            </w:r>
          </w:p>
        </w:tc>
        <w:tc>
          <w:tcPr>
            <w:tcW w:w="1800" w:type="dxa"/>
            <w:tcMar/>
          </w:tcPr>
          <w:p w:rsidR="3A8DA7D3" w:rsidP="264E4648" w:rsidRDefault="3A8DA7D3" w14:paraId="6488C2A0" w14:textId="587D0127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S</w:t>
            </w:r>
          </w:p>
        </w:tc>
        <w:tc>
          <w:tcPr>
            <w:tcW w:w="1800" w:type="dxa"/>
            <w:tcMar/>
          </w:tcPr>
          <w:p w:rsidR="264E4648" w:rsidP="264E4648" w:rsidRDefault="264E4648" w14:paraId="3C824806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264E4648" w:rsidP="264E4648" w:rsidRDefault="264E4648" w14:paraId="11A99594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264E4648" w:rsidP="264E4648" w:rsidRDefault="264E4648" w14:paraId="34942D34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vMerge w:val="restart"/>
            <w:tcMar/>
          </w:tcPr>
          <w:p w:rsidR="3A8DA7D3" w:rsidP="264E4648" w:rsidRDefault="3A8DA7D3" w14:paraId="12D47670" w14:textId="1ED7DE7B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1</w:t>
            </w:r>
          </w:p>
        </w:tc>
      </w:tr>
      <w:tr w:rsidR="264E4648" w:rsidTr="264E4648" w14:paraId="6661BD52">
        <w:tc>
          <w:tcPr>
            <w:tcW w:w="1800" w:type="dxa"/>
            <w:vMerge/>
            <w:tcMar/>
          </w:tcPr>
          <w:p w14:paraId="7D3F759B"/>
        </w:tc>
        <w:tc>
          <w:tcPr>
            <w:tcW w:w="1800" w:type="dxa"/>
            <w:tcMar/>
          </w:tcPr>
          <w:p w:rsidR="3A8DA7D3" w:rsidP="264E4648" w:rsidRDefault="3A8DA7D3" w14:paraId="5D5F3F03" w14:textId="1FBF3FB8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A</w:t>
            </w:r>
          </w:p>
        </w:tc>
        <w:tc>
          <w:tcPr>
            <w:tcW w:w="1800" w:type="dxa"/>
            <w:tcMar/>
          </w:tcPr>
          <w:p w:rsidR="264E4648" w:rsidP="264E4648" w:rsidRDefault="264E4648" w14:paraId="671B1CE9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264E4648" w:rsidP="264E4648" w:rsidRDefault="264E4648" w14:paraId="37C2E41B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264E4648" w:rsidP="264E4648" w:rsidRDefault="264E4648" w14:paraId="445DC16A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Mar/>
          </w:tcPr>
          <w:p w14:paraId="76954107"/>
        </w:tc>
      </w:tr>
      <w:tr w:rsidR="264E4648" w:rsidTr="264E4648" w14:paraId="302AF1B2">
        <w:tc>
          <w:tcPr>
            <w:tcW w:w="1800" w:type="dxa"/>
            <w:vMerge/>
            <w:tcMar/>
          </w:tcPr>
          <w:p w14:paraId="74FB1F33"/>
        </w:tc>
        <w:tc>
          <w:tcPr>
            <w:tcW w:w="1800" w:type="dxa"/>
            <w:tcMar/>
          </w:tcPr>
          <w:p w:rsidR="3A8DA7D3" w:rsidP="264E4648" w:rsidRDefault="3A8DA7D3" w14:paraId="399E4129" w14:textId="25E952E6">
            <w:pPr>
              <w:pStyle w:val="Normal"/>
              <w:rPr>
                <w:sz w:val="24"/>
                <w:szCs w:val="24"/>
              </w:rPr>
            </w:pPr>
            <w:r w:rsidRPr="264E4648" w:rsidR="3A8DA7D3">
              <w:rPr>
                <w:sz w:val="24"/>
                <w:szCs w:val="24"/>
              </w:rPr>
              <w:t>B</w:t>
            </w:r>
          </w:p>
        </w:tc>
        <w:tc>
          <w:tcPr>
            <w:tcW w:w="1800" w:type="dxa"/>
            <w:tcMar/>
          </w:tcPr>
          <w:p w:rsidR="264E4648" w:rsidP="264E4648" w:rsidRDefault="264E4648" w14:paraId="63A11F07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264E4648" w:rsidP="264E4648" w:rsidRDefault="264E4648" w14:paraId="7DF15B4F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264E4648" w:rsidP="264E4648" w:rsidRDefault="264E4648" w14:paraId="2FD6E363" w14:textId="225A96C5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Mar/>
          </w:tcPr>
          <w:p w14:paraId="35670CAC"/>
        </w:tc>
      </w:tr>
    </w:tbl>
    <w:p xmlns:wp14="http://schemas.microsoft.com/office/word/2010/wordml" w:rsidRPr="00600AE3" w:rsidR="005F6B46" w:rsidP="264E4648" w:rsidRDefault="005F6B46" w14:paraId="21BC8E51" wp14:textId="72598479">
      <w:pPr>
        <w:ind w:firstLine="576"/>
        <w:rPr>
          <w:sz w:val="22"/>
          <w:szCs w:val="22"/>
        </w:rPr>
      </w:pPr>
      <w:r w:rsidRPr="264E4648" w:rsidR="53AF2330">
        <w:rPr>
          <w:sz w:val="22"/>
          <w:szCs w:val="22"/>
        </w:rPr>
        <w:t xml:space="preserve">GIC + APD cu </w:t>
      </w:r>
      <w:proofErr w:type="spellStart"/>
      <w:r w:rsidRPr="264E4648" w:rsidR="53AF2330">
        <w:rPr>
          <w:sz w:val="22"/>
          <w:szCs w:val="22"/>
        </w:rPr>
        <w:t>algoritm</w:t>
      </w:r>
      <w:proofErr w:type="spellEnd"/>
      <w:r w:rsidRPr="264E4648" w:rsidR="53AF2330">
        <w:rPr>
          <w:sz w:val="22"/>
          <w:szCs w:val="22"/>
        </w:rPr>
        <w:t>:</w:t>
      </w:r>
      <w:r w:rsidRPr="264E4648" w:rsidR="4B8E57E1">
        <w:rPr>
          <w:sz w:val="22"/>
          <w:szCs w:val="22"/>
        </w:rPr>
        <w:t xml:space="preserve"> </w:t>
      </w:r>
      <w:proofErr w:type="spellStart"/>
      <w:r w:rsidRPr="264E4648" w:rsidR="4B8E57E1">
        <w:rPr>
          <w:sz w:val="22"/>
          <w:szCs w:val="22"/>
        </w:rPr>
        <w:t>Mateaș</w:t>
      </w:r>
      <w:proofErr w:type="spellEnd"/>
      <w:r w:rsidRPr="264E4648" w:rsidR="4B8E57E1">
        <w:rPr>
          <w:sz w:val="22"/>
          <w:szCs w:val="22"/>
        </w:rPr>
        <w:t xml:space="preserve"> Andrei + </w:t>
      </w:r>
      <w:r w:rsidRPr="264E4648" w:rsidR="7A3D72CD">
        <w:rPr>
          <w:sz w:val="22"/>
          <w:szCs w:val="22"/>
        </w:rPr>
        <w:t>Mocsi Daniel</w:t>
      </w:r>
    </w:p>
    <w:p w:rsidR="169A4027" w:rsidP="264E4648" w:rsidRDefault="169A4027" w14:paraId="45054DB5" w14:textId="1486FA2A">
      <w:pPr>
        <w:pStyle w:val="Normal"/>
        <w:ind w:firstLine="576"/>
        <w:rPr>
          <w:sz w:val="22"/>
          <w:szCs w:val="22"/>
        </w:rPr>
      </w:pPr>
      <w:r w:rsidRPr="264E4648" w:rsidR="169A4027">
        <w:rPr>
          <w:sz w:val="22"/>
          <w:szCs w:val="22"/>
        </w:rPr>
        <w:t>S -&gt; aSb</w:t>
      </w:r>
    </w:p>
    <w:p w:rsidR="169A4027" w:rsidP="264E4648" w:rsidRDefault="169A4027" w14:paraId="71135B6E" w14:textId="2293FD80">
      <w:pPr>
        <w:pStyle w:val="Normal"/>
        <w:ind w:firstLine="576"/>
        <w:rPr>
          <w:sz w:val="24"/>
          <w:szCs w:val="24"/>
        </w:rPr>
      </w:pPr>
      <w:r w:rsidRPr="264E4648" w:rsidR="169A4027">
        <w:rPr>
          <w:sz w:val="22"/>
          <w:szCs w:val="22"/>
        </w:rPr>
        <w:t xml:space="preserve">S -&gt; </w:t>
      </w:r>
      <w:proofErr w:type="spellStart"/>
      <w:r w:rsidRPr="264E4648" w:rsidR="169A4027">
        <w:rPr>
          <w:sz w:val="22"/>
          <w:szCs w:val="22"/>
        </w:rPr>
        <w:t>bSa</w:t>
      </w:r>
      <w:proofErr w:type="spellEnd"/>
    </w:p>
    <w:p w:rsidR="1D1F1E82" w:rsidP="264E4648" w:rsidRDefault="1D1F1E82" w14:paraId="11A6AF5E" w14:textId="77BCB0A6">
      <w:pPr>
        <w:pStyle w:val="Normal"/>
        <w:ind w:firstLine="576"/>
        <w:rPr>
          <w:sz w:val="24"/>
          <w:szCs w:val="24"/>
        </w:rPr>
      </w:pPr>
      <w:r w:rsidRPr="264E4648" w:rsidR="1D1F1E82">
        <w:rPr>
          <w:sz w:val="24"/>
          <w:szCs w:val="24"/>
        </w:rPr>
        <w:t>S -&gt; SS</w:t>
      </w:r>
    </w:p>
    <w:p w:rsidR="169A4027" w:rsidP="264E4648" w:rsidRDefault="169A4027" w14:paraId="46EBC99B" w14:textId="3067590C">
      <w:pPr>
        <w:pStyle w:val="Normal"/>
        <w:ind w:firstLine="576"/>
        <w:rPr>
          <w:sz w:val="22"/>
          <w:szCs w:val="22"/>
        </w:rPr>
      </w:pPr>
      <w:r w:rsidRPr="264E4648" w:rsidR="169A4027">
        <w:rPr>
          <w:sz w:val="22"/>
          <w:szCs w:val="22"/>
        </w:rPr>
        <w:t>S -&gt; eps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264E4648" w:rsidTr="264E4648" w14:paraId="1A117E15">
        <w:tc>
          <w:tcPr>
            <w:tcW w:w="2160" w:type="dxa"/>
            <w:tcMar/>
          </w:tcPr>
          <w:p w:rsidR="264E4648" w:rsidP="264E4648" w:rsidRDefault="264E4648" w14:paraId="511FB755" w14:textId="67CAFB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0EFD544A" w14:textId="4017118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5902984A" w:rsidP="264E4648" w:rsidRDefault="5902984A" w14:paraId="51023BDA" w14:textId="146520B8">
            <w:pPr>
              <w:pStyle w:val="Normal"/>
              <w:rPr>
                <w:sz w:val="24"/>
                <w:szCs w:val="24"/>
              </w:rPr>
            </w:pPr>
            <w:r w:rsidRPr="264E4648" w:rsidR="5902984A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5902984A" w:rsidP="264E4648" w:rsidRDefault="5902984A" w14:paraId="6C34DBC4" w14:textId="78086D3E">
            <w:pPr>
              <w:pStyle w:val="Normal"/>
              <w:rPr>
                <w:sz w:val="24"/>
                <w:szCs w:val="24"/>
              </w:rPr>
            </w:pPr>
            <w:r w:rsidRPr="264E4648" w:rsidR="5902984A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R="5902984A" w:rsidP="264E4648" w:rsidRDefault="5902984A" w14:paraId="4E3EF5E6" w14:textId="235FDC6F">
            <w:pPr>
              <w:pStyle w:val="Normal"/>
              <w:rPr>
                <w:sz w:val="24"/>
                <w:szCs w:val="24"/>
              </w:rPr>
            </w:pPr>
            <w:r w:rsidRPr="264E4648" w:rsidR="5902984A">
              <w:rPr>
                <w:sz w:val="24"/>
                <w:szCs w:val="24"/>
              </w:rPr>
              <w:t>eps</w:t>
            </w:r>
          </w:p>
        </w:tc>
      </w:tr>
      <w:tr w:rsidR="264E4648" w:rsidTr="264E4648" w14:paraId="618A4E05">
        <w:tc>
          <w:tcPr>
            <w:tcW w:w="2160" w:type="dxa"/>
            <w:vMerge w:val="restart"/>
            <w:tcMar/>
          </w:tcPr>
          <w:p w:rsidR="5902984A" w:rsidP="264E4648" w:rsidRDefault="5902984A" w14:paraId="717C27A7" w14:textId="458E90A4">
            <w:pPr>
              <w:pStyle w:val="Normal"/>
              <w:rPr>
                <w:sz w:val="24"/>
                <w:szCs w:val="24"/>
              </w:rPr>
            </w:pPr>
            <w:r w:rsidRPr="264E4648" w:rsidR="5902984A">
              <w:rPr>
                <w:sz w:val="24"/>
                <w:szCs w:val="24"/>
              </w:rPr>
              <w:t>q</w:t>
            </w:r>
          </w:p>
        </w:tc>
        <w:tc>
          <w:tcPr>
            <w:tcW w:w="2160" w:type="dxa"/>
            <w:tcMar/>
          </w:tcPr>
          <w:p w:rsidR="16E758B2" w:rsidP="264E4648" w:rsidRDefault="16E758B2" w14:paraId="779A2591" w14:textId="5B733D72">
            <w:pPr>
              <w:pStyle w:val="Normal"/>
              <w:rPr>
                <w:sz w:val="24"/>
                <w:szCs w:val="24"/>
              </w:rPr>
            </w:pPr>
            <w:r w:rsidRPr="264E4648" w:rsidR="16E758B2">
              <w:rPr>
                <w:sz w:val="24"/>
                <w:szCs w:val="24"/>
              </w:rPr>
              <w:t>S</w:t>
            </w:r>
          </w:p>
        </w:tc>
        <w:tc>
          <w:tcPr>
            <w:tcW w:w="2160" w:type="dxa"/>
            <w:tcMar/>
          </w:tcPr>
          <w:p w:rsidR="264E4648" w:rsidP="264E4648" w:rsidRDefault="264E4648" w14:paraId="3B34637C" w14:textId="62BD354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78DF2A68" w14:textId="62BD354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16E758B2" w:rsidP="264E4648" w:rsidRDefault="16E758B2" w14:paraId="7D31BB7D" w14:textId="14763A76">
            <w:pPr>
              <w:pStyle w:val="Normal"/>
              <w:rPr>
                <w:sz w:val="24"/>
                <w:szCs w:val="24"/>
              </w:rPr>
            </w:pPr>
            <w:r w:rsidRPr="264E4648" w:rsidR="16E758B2">
              <w:rPr>
                <w:sz w:val="24"/>
                <w:szCs w:val="24"/>
              </w:rPr>
              <w:t>(</w:t>
            </w:r>
            <w:proofErr w:type="spellStart"/>
            <w:r w:rsidRPr="264E4648" w:rsidR="16E758B2">
              <w:rPr>
                <w:sz w:val="24"/>
                <w:szCs w:val="24"/>
              </w:rPr>
              <w:t>q,aSb</w:t>
            </w:r>
            <w:proofErr w:type="spellEnd"/>
            <w:r w:rsidRPr="264E4648" w:rsidR="16E758B2">
              <w:rPr>
                <w:sz w:val="24"/>
                <w:szCs w:val="24"/>
              </w:rPr>
              <w:t>) (q,bSa) (q,SS) (q,eps)</w:t>
            </w:r>
          </w:p>
        </w:tc>
      </w:tr>
      <w:tr w:rsidR="264E4648" w:rsidTr="264E4648" w14:paraId="189D9A5D">
        <w:tc>
          <w:tcPr>
            <w:tcW w:w="2160" w:type="dxa"/>
            <w:vMerge/>
            <w:tcMar/>
          </w:tcPr>
          <w:p w14:paraId="42CF08EF"/>
        </w:tc>
        <w:tc>
          <w:tcPr>
            <w:tcW w:w="2160" w:type="dxa"/>
            <w:tcMar/>
          </w:tcPr>
          <w:p w:rsidR="16E758B2" w:rsidP="264E4648" w:rsidRDefault="16E758B2" w14:paraId="471C0346" w14:textId="7FE267EE">
            <w:pPr>
              <w:pStyle w:val="Normal"/>
              <w:rPr>
                <w:sz w:val="24"/>
                <w:szCs w:val="24"/>
              </w:rPr>
            </w:pPr>
            <w:r w:rsidRPr="264E4648" w:rsidR="16E758B2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16E758B2" w:rsidP="264E4648" w:rsidRDefault="16E758B2" w14:paraId="126C5FB2" w14:textId="595D4DEE">
            <w:pPr>
              <w:pStyle w:val="Normal"/>
              <w:rPr>
                <w:sz w:val="24"/>
                <w:szCs w:val="24"/>
              </w:rPr>
            </w:pPr>
            <w:r w:rsidRPr="264E4648" w:rsidR="16E758B2">
              <w:rPr>
                <w:sz w:val="24"/>
                <w:szCs w:val="24"/>
              </w:rPr>
              <w:t>(q,eps)</w:t>
            </w:r>
          </w:p>
        </w:tc>
        <w:tc>
          <w:tcPr>
            <w:tcW w:w="2160" w:type="dxa"/>
            <w:tcMar/>
          </w:tcPr>
          <w:p w:rsidR="264E4648" w:rsidP="264E4648" w:rsidRDefault="264E4648" w14:paraId="586C8AE5" w14:textId="75167A4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4B863F55" w14:textId="729F25E7">
            <w:pPr>
              <w:pStyle w:val="Normal"/>
              <w:rPr>
                <w:sz w:val="24"/>
                <w:szCs w:val="24"/>
              </w:rPr>
            </w:pPr>
          </w:p>
        </w:tc>
      </w:tr>
      <w:tr w:rsidR="264E4648" w:rsidTr="264E4648" w14:paraId="7C89D0A7">
        <w:tc>
          <w:tcPr>
            <w:tcW w:w="2160" w:type="dxa"/>
            <w:vMerge/>
            <w:tcMar/>
          </w:tcPr>
          <w:p w14:paraId="3CE855BF"/>
        </w:tc>
        <w:tc>
          <w:tcPr>
            <w:tcW w:w="2160" w:type="dxa"/>
            <w:tcMar/>
          </w:tcPr>
          <w:p w:rsidR="16E758B2" w:rsidP="264E4648" w:rsidRDefault="16E758B2" w14:paraId="6B2F87FA" w14:textId="04D3845D">
            <w:pPr>
              <w:pStyle w:val="Normal"/>
              <w:rPr>
                <w:sz w:val="24"/>
                <w:szCs w:val="24"/>
              </w:rPr>
            </w:pPr>
            <w:r w:rsidRPr="264E4648" w:rsidR="16E758B2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R="264E4648" w:rsidP="264E4648" w:rsidRDefault="264E4648" w14:paraId="53A78B3B" w14:textId="2374ED3C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16E758B2" w:rsidP="264E4648" w:rsidRDefault="16E758B2" w14:paraId="7BDE9228" w14:textId="09E71702">
            <w:pPr>
              <w:pStyle w:val="Normal"/>
              <w:rPr>
                <w:sz w:val="24"/>
                <w:szCs w:val="24"/>
              </w:rPr>
            </w:pPr>
            <w:r w:rsidRPr="264E4648" w:rsidR="16E758B2">
              <w:rPr>
                <w:sz w:val="24"/>
                <w:szCs w:val="24"/>
              </w:rPr>
              <w:t>(q,eps)</w:t>
            </w:r>
          </w:p>
        </w:tc>
        <w:tc>
          <w:tcPr>
            <w:tcW w:w="2160" w:type="dxa"/>
            <w:tcMar/>
          </w:tcPr>
          <w:p w:rsidR="264E4648" w:rsidP="264E4648" w:rsidRDefault="264E4648" w14:paraId="5042F7B6" w14:textId="078F575D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264E4648" w:rsidRDefault="264E4648" w14:paraId="171B1AC3" w14:textId="652B884D"/>
    <w:p w:rsidR="613C1BD7" w:rsidP="264E4648" w:rsidRDefault="613C1BD7" w14:paraId="3FC69E8C" w14:textId="48CA7A7E">
      <w:pPr>
        <w:ind w:firstLine="576"/>
        <w:rPr>
          <w:sz w:val="22"/>
          <w:szCs w:val="22"/>
        </w:rPr>
      </w:pPr>
      <w:r w:rsidRPr="264E4648" w:rsidR="613C1BD7">
        <w:rPr>
          <w:sz w:val="22"/>
          <w:szCs w:val="22"/>
          <w:highlight w:val="yellow"/>
        </w:rPr>
        <w:t>g)</w:t>
      </w:r>
      <w:r w:rsidRPr="264E4648" w:rsidR="613C1BD7">
        <w:rPr>
          <w:sz w:val="22"/>
          <w:szCs w:val="22"/>
        </w:rPr>
        <w:t xml:space="preserve"> L </w:t>
      </w:r>
      <w:proofErr w:type="gramStart"/>
      <w:r w:rsidRPr="264E4648" w:rsidR="613C1BD7">
        <w:rPr>
          <w:sz w:val="22"/>
          <w:szCs w:val="22"/>
        </w:rPr>
        <w:t>={</w:t>
      </w:r>
      <w:proofErr w:type="gramEnd"/>
      <w:r w:rsidRPr="264E4648" w:rsidR="613C1BD7">
        <w:rPr>
          <w:sz w:val="22"/>
          <w:szCs w:val="22"/>
        </w:rPr>
        <w:t>a</w:t>
      </w:r>
      <w:r w:rsidRPr="264E4648" w:rsidR="613C1BD7">
        <w:rPr>
          <w:sz w:val="22"/>
          <w:szCs w:val="22"/>
          <w:vertAlign w:val="superscript"/>
        </w:rPr>
        <w:t>2n</w:t>
      </w:r>
      <w:r w:rsidRPr="264E4648" w:rsidR="613C1BD7">
        <w:rPr>
          <w:sz w:val="22"/>
          <w:szCs w:val="22"/>
        </w:rPr>
        <w:t>b</w:t>
      </w:r>
      <w:r w:rsidRPr="264E4648" w:rsidR="613C1BD7">
        <w:rPr>
          <w:sz w:val="22"/>
          <w:szCs w:val="22"/>
          <w:vertAlign w:val="superscript"/>
        </w:rPr>
        <w:t>2n</w:t>
      </w:r>
      <w:r w:rsidRPr="264E4648" w:rsidR="613C1BD7">
        <w:rPr>
          <w:sz w:val="22"/>
          <w:szCs w:val="22"/>
        </w:rPr>
        <w:t xml:space="preserve"> | n&gt;=0} </w:t>
      </w:r>
      <w:r w:rsidRPr="264E4648" w:rsidR="4F475B47">
        <w:rPr>
          <w:sz w:val="22"/>
          <w:szCs w:val="22"/>
        </w:rPr>
        <w:t>Negru Alexandru + Olaru Laura</w:t>
      </w:r>
      <w:r w:rsidRPr="264E4648" w:rsidR="701A9217">
        <w:rPr>
          <w:sz w:val="22"/>
          <w:szCs w:val="22"/>
        </w:rPr>
        <w:t xml:space="preserve"> </w:t>
      </w:r>
      <w:proofErr w:type="spellStart"/>
      <w:r w:rsidRPr="264E4648" w:rsidR="701A9217">
        <w:rPr>
          <w:color w:val="FF0000"/>
          <w:sz w:val="22"/>
          <w:szCs w:val="22"/>
        </w:rPr>
        <w:t>Temă</w:t>
      </w:r>
      <w:proofErr w:type="spellEnd"/>
      <w:r w:rsidRPr="264E4648" w:rsidR="701A9217">
        <w:rPr>
          <w:color w:val="FF0000"/>
          <w:sz w:val="22"/>
          <w:szCs w:val="22"/>
        </w:rPr>
        <w:t xml:space="preserve">. </w:t>
      </w:r>
      <w:proofErr w:type="spellStart"/>
      <w:r w:rsidRPr="264E4648" w:rsidR="701A9217">
        <w:rPr>
          <w:color w:val="FF0000"/>
          <w:sz w:val="22"/>
          <w:szCs w:val="22"/>
        </w:rPr>
        <w:t>Soluția</w:t>
      </w:r>
      <w:proofErr w:type="spellEnd"/>
      <w:r w:rsidRPr="264E4648" w:rsidR="701A9217">
        <w:rPr>
          <w:color w:val="FF0000"/>
          <w:sz w:val="22"/>
          <w:szCs w:val="22"/>
        </w:rPr>
        <w:t xml:space="preserve"> de </w:t>
      </w:r>
      <w:proofErr w:type="spellStart"/>
      <w:r w:rsidRPr="264E4648" w:rsidR="701A9217">
        <w:rPr>
          <w:color w:val="FF0000"/>
          <w:sz w:val="22"/>
          <w:szCs w:val="22"/>
        </w:rPr>
        <w:t>mai</w:t>
      </w:r>
      <w:proofErr w:type="spellEnd"/>
      <w:r w:rsidRPr="264E4648" w:rsidR="701A9217">
        <w:rPr>
          <w:color w:val="FF0000"/>
          <w:sz w:val="22"/>
          <w:szCs w:val="22"/>
        </w:rPr>
        <w:t xml:space="preserve"> </w:t>
      </w:r>
      <w:proofErr w:type="spellStart"/>
      <w:r w:rsidRPr="264E4648" w:rsidR="701A9217">
        <w:rPr>
          <w:color w:val="FF0000"/>
          <w:sz w:val="22"/>
          <w:szCs w:val="22"/>
        </w:rPr>
        <w:t>jos</w:t>
      </w:r>
      <w:proofErr w:type="spellEnd"/>
      <w:r w:rsidRPr="264E4648" w:rsidR="701A9217">
        <w:rPr>
          <w:color w:val="FF0000"/>
          <w:sz w:val="22"/>
          <w:szCs w:val="22"/>
        </w:rPr>
        <w:t xml:space="preserve"> nu e </w:t>
      </w:r>
      <w:proofErr w:type="spellStart"/>
      <w:r w:rsidRPr="264E4648" w:rsidR="701A9217">
        <w:rPr>
          <w:color w:val="FF0000"/>
          <w:sz w:val="22"/>
          <w:szCs w:val="22"/>
        </w:rPr>
        <w:t>corectă</w:t>
      </w:r>
      <w:proofErr w:type="spellEnd"/>
      <w:r w:rsidRPr="264E4648" w:rsidR="701A9217">
        <w:rPr>
          <w:color w:val="FF0000"/>
          <w:sz w:val="22"/>
          <w:szCs w:val="22"/>
        </w:rPr>
        <w:t>/</w:t>
      </w:r>
      <w:proofErr w:type="spellStart"/>
      <w:r w:rsidRPr="264E4648" w:rsidR="701A9217">
        <w:rPr>
          <w:color w:val="FF0000"/>
          <w:sz w:val="22"/>
          <w:szCs w:val="22"/>
        </w:rPr>
        <w:t>completă</w:t>
      </w:r>
      <w:proofErr w:type="spellEnd"/>
      <w:bookmarkStart w:name="_GoBack" w:id="0"/>
      <w:bookmarkEnd w:id="0"/>
    </w:p>
    <w:p w:rsidR="2243A6CB" w:rsidP="264E4648" w:rsidRDefault="2243A6CB" w14:paraId="5CECA442" w14:textId="47BEDC83">
      <w:pPr>
        <w:pStyle w:val="Normal"/>
        <w:ind w:firstLine="576"/>
        <w:rPr>
          <w:sz w:val="24"/>
          <w:szCs w:val="24"/>
        </w:rPr>
      </w:pPr>
      <w:r w:rsidRPr="264E4648" w:rsidR="2243A6CB">
        <w:rPr>
          <w:sz w:val="22"/>
          <w:szCs w:val="22"/>
        </w:rPr>
        <w:t>Gramatica</w:t>
      </w:r>
      <w:r w:rsidRPr="264E4648" w:rsidR="3D67E4F3">
        <w:rPr>
          <w:sz w:val="22"/>
          <w:szCs w:val="22"/>
        </w:rPr>
        <w:t xml:space="preserve">: </w:t>
      </w:r>
      <w:r w:rsidRPr="264E4648" w:rsidR="2243A6CB">
        <w:rPr>
          <w:sz w:val="22"/>
          <w:szCs w:val="22"/>
        </w:rPr>
        <w:t>S-&gt;</w:t>
      </w:r>
      <w:r w:rsidRPr="264E4648" w:rsidR="2243A6CB">
        <w:rPr>
          <w:rFonts w:ascii="Symbol" w:hAnsi="Symbol" w:eastAsia="Symbol" w:cs="Symbol"/>
          <w:sz w:val="22"/>
          <w:szCs w:val="22"/>
        </w:rPr>
        <w:t xml:space="preserve"> e | </w:t>
      </w:r>
      <w:proofErr w:type="spellStart"/>
      <w:r w:rsidRPr="264E4648" w:rsidR="72112C80">
        <w:rPr>
          <w:sz w:val="24"/>
          <w:szCs w:val="24"/>
        </w:rPr>
        <w:t>aaSbb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264E4648" w:rsidTr="264E4648" w14:paraId="14459467">
        <w:tc>
          <w:tcPr>
            <w:tcW w:w="360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P="264E4648" w:rsidRDefault="264E4648" w14:paraId="105F648B" w14:textId="4E0FC0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2DA7AB24" w14:textId="339A2B7A">
            <w:r w:rsidRPr="264E4648" w:rsidR="264E4648">
              <w:rPr>
                <w:rFonts w:ascii="Times New Roman" w:hAnsi="Times New Roman"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00B4119E" w14:textId="5076AEB1">
            <w:r w:rsidRPr="264E4648" w:rsidR="264E4648"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7A94426B" w14:textId="0396F7BC">
            <w:r w:rsidRPr="264E4648" w:rsidR="264E4648">
              <w:rPr>
                <w:rFonts w:ascii="Symbol" w:hAnsi="Symbol" w:eastAsia="Symbol" w:cs="Symbol"/>
                <w:sz w:val="22"/>
                <w:szCs w:val="22"/>
              </w:rPr>
              <w:t>e</w:t>
            </w:r>
          </w:p>
        </w:tc>
      </w:tr>
      <w:tr w:rsidR="264E4648" w:rsidTr="264E4648" w14:paraId="2CA37C15">
        <w:trPr>
          <w:trHeight w:val="300"/>
        </w:trPr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64E4648" w:rsidRDefault="264E4648" w14:paraId="63C342A5" w14:textId="4A7B2889">
            <w:r w:rsidRPr="264E4648" w:rsidR="264E4648">
              <w:rPr>
                <w:rFonts w:ascii="Times New Roman" w:hAnsi="Times New Roman" w:eastAsia="Times New Roman" w:cs="Times New Roman"/>
                <w:sz w:val="24"/>
                <w:szCs w:val="24"/>
              </w:rPr>
              <w:t>q</w:t>
            </w:r>
          </w:p>
        </w:tc>
        <w:tc>
          <w:tcPr>
            <w:tcW w:w="180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64E4648" w:rsidP="264E4648" w:rsidRDefault="264E4648" w14:paraId="5BCE8F79" w14:textId="64ABD6D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4E4648" w:rsidR="264E46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64E4648" w:rsidR="04103F36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64E4648" w:rsidP="264E4648" w:rsidRDefault="264E4648" w14:paraId="5D9D7FE8" w14:textId="03BEB5E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64E4648" w:rsidR="264E46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(q, </w:t>
            </w:r>
            <w:r w:rsidRPr="264E4648" w:rsidR="264E4648">
              <w:rPr>
                <w:rFonts w:ascii="Symbol" w:hAnsi="Symbol" w:eastAsia="Symbol" w:cs="Symbol"/>
                <w:sz w:val="22"/>
                <w:szCs w:val="22"/>
              </w:rPr>
              <w:t>e</w:t>
            </w: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>)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64E4648" w:rsidP="264E4648" w:rsidRDefault="264E4648" w14:paraId="753C9A63" w14:textId="71C9AB5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64E4648" w:rsidR="264E464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(q, </w:t>
            </w:r>
            <w:r w:rsidRPr="264E4648" w:rsidR="264E4648">
              <w:rPr>
                <w:rFonts w:ascii="Symbol" w:hAnsi="Symbol" w:eastAsia="Symbol" w:cs="Symbol"/>
                <w:sz w:val="22"/>
                <w:szCs w:val="22"/>
              </w:rPr>
              <w:t>e</w:t>
            </w: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>)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64E4648" w:rsidP="264E4648" w:rsidRDefault="264E4648" w14:paraId="51C19BAF" w14:textId="132B7D5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(q, </w:t>
            </w:r>
            <w:r w:rsidRPr="264E4648" w:rsidR="264E4648">
              <w:rPr>
                <w:rFonts w:ascii="Symbol" w:hAnsi="Symbol" w:eastAsia="Symbol" w:cs="Symbol"/>
                <w:sz w:val="22"/>
                <w:szCs w:val="22"/>
              </w:rPr>
              <w:t>e</w:t>
            </w: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>)</w:t>
            </w:r>
          </w:p>
        </w:tc>
      </w:tr>
    </w:tbl>
    <w:p w:rsidR="264E4648" w:rsidRDefault="264E4648" w14:paraId="6C56ABC7" w14:textId="303DBB9C"/>
    <w:p w:rsidR="264E4648" w:rsidP="264E4648" w:rsidRDefault="264E4648" w14:paraId="3AC8B9CF" w14:textId="3FBCF7E2">
      <w:pPr>
        <w:pStyle w:val="Normal"/>
        <w:ind w:firstLine="576"/>
        <w:rPr>
          <w:sz w:val="24"/>
          <w:szCs w:val="24"/>
        </w:rPr>
      </w:pPr>
    </w:p>
    <w:p xmlns:wp14="http://schemas.microsoft.com/office/word/2010/wordml" w:rsidRPr="00600AE3" w:rsidR="001A7DDC" w:rsidP="264E4648" w:rsidRDefault="001A7DDC" w14:paraId="24CCBE66" wp14:textId="3741883C">
      <w:pPr>
        <w:ind w:firstLine="576"/>
        <w:rPr>
          <w:sz w:val="22"/>
          <w:szCs w:val="22"/>
        </w:rPr>
      </w:pPr>
      <w:r w:rsidRPr="264E4648" w:rsidR="613C1BD7">
        <w:rPr>
          <w:sz w:val="22"/>
          <w:szCs w:val="22"/>
        </w:rPr>
        <w:t>h) L = {</w:t>
      </w:r>
      <w:proofErr w:type="gramStart"/>
      <w:r w:rsidRPr="264E4648" w:rsidR="613C1BD7">
        <w:rPr>
          <w:sz w:val="22"/>
          <w:szCs w:val="22"/>
        </w:rPr>
        <w:t>a</w:t>
      </w:r>
      <w:r w:rsidRPr="264E4648" w:rsidR="613C1BD7">
        <w:rPr>
          <w:sz w:val="22"/>
          <w:szCs w:val="22"/>
          <w:vertAlign w:val="superscript"/>
        </w:rPr>
        <w:t>n</w:t>
      </w:r>
      <w:proofErr w:type="gramEnd"/>
      <w:r w:rsidRPr="264E4648" w:rsidR="613C1BD7">
        <w:rPr>
          <w:sz w:val="22"/>
          <w:szCs w:val="22"/>
        </w:rPr>
        <w:t xml:space="preserve"> </w:t>
      </w:r>
      <w:r w:rsidRPr="264E4648" w:rsidR="613C1BD7">
        <w:rPr>
          <w:sz w:val="22"/>
          <w:szCs w:val="22"/>
        </w:rPr>
        <w:t>b</w:t>
      </w:r>
      <w:r w:rsidRPr="264E4648" w:rsidR="613C1BD7">
        <w:rPr>
          <w:sz w:val="22"/>
          <w:szCs w:val="22"/>
          <w:vertAlign w:val="superscript"/>
        </w:rPr>
        <w:t>n</w:t>
      </w:r>
      <w:r w:rsidRPr="264E4648" w:rsidR="613C1BD7">
        <w:rPr>
          <w:sz w:val="22"/>
          <w:szCs w:val="22"/>
        </w:rPr>
        <w:t xml:space="preserve"> | n &gt;=0} </w:t>
      </w:r>
      <w:r w:rsidRPr="264E4648" w:rsidR="613C1BD7">
        <w:rPr>
          <w:rFonts w:ascii="Symbol" w:hAnsi="Symbol" w:eastAsia="Symbol" w:cs="Symbol"/>
          <w:sz w:val="22"/>
          <w:szCs w:val="22"/>
        </w:rPr>
        <w:t>È</w:t>
      </w:r>
      <w:r w:rsidRPr="264E4648" w:rsidR="613C1BD7">
        <w:rPr>
          <w:sz w:val="22"/>
          <w:szCs w:val="22"/>
        </w:rPr>
        <w:t xml:space="preserve"> {</w:t>
      </w:r>
      <w:r w:rsidRPr="264E4648" w:rsidR="613C1BD7">
        <w:rPr>
          <w:sz w:val="22"/>
          <w:szCs w:val="22"/>
        </w:rPr>
        <w:t>b</w:t>
      </w:r>
      <w:r w:rsidRPr="264E4648" w:rsidR="613C1BD7">
        <w:rPr>
          <w:sz w:val="22"/>
          <w:szCs w:val="22"/>
          <w:vertAlign w:val="superscript"/>
        </w:rPr>
        <w:t>n</w:t>
      </w:r>
      <w:r w:rsidRPr="264E4648" w:rsidR="613C1BD7">
        <w:rPr>
          <w:sz w:val="22"/>
          <w:szCs w:val="22"/>
        </w:rPr>
        <w:t xml:space="preserve"> a</w:t>
      </w:r>
      <w:r w:rsidRPr="264E4648" w:rsidR="613C1BD7">
        <w:rPr>
          <w:sz w:val="22"/>
          <w:szCs w:val="22"/>
          <w:vertAlign w:val="superscript"/>
        </w:rPr>
        <w:t>n</w:t>
      </w:r>
      <w:r w:rsidRPr="264E4648" w:rsidR="613C1BD7">
        <w:rPr>
          <w:sz w:val="22"/>
          <w:szCs w:val="22"/>
        </w:rPr>
        <w:t xml:space="preserve"> | n &gt;=0}</w:t>
      </w:r>
      <w:r w:rsidRPr="264E4648" w:rsidR="2CCDE226">
        <w:rPr>
          <w:sz w:val="22"/>
          <w:szCs w:val="22"/>
        </w:rPr>
        <w:t xml:space="preserve"> </w:t>
      </w:r>
      <w:proofErr w:type="spellStart"/>
      <w:r w:rsidRPr="264E4648" w:rsidR="2CCDE226">
        <w:rPr>
          <w:sz w:val="22"/>
          <w:szCs w:val="22"/>
        </w:rPr>
        <w:t>Orha</w:t>
      </w:r>
      <w:proofErr w:type="spellEnd"/>
      <w:r w:rsidRPr="264E4648" w:rsidR="2CCDE226">
        <w:rPr>
          <w:sz w:val="22"/>
          <w:szCs w:val="22"/>
        </w:rPr>
        <w:t xml:space="preserve"> Dan + </w:t>
      </w:r>
      <w:proofErr w:type="spellStart"/>
      <w:r w:rsidRPr="264E4648" w:rsidR="2CCDE226">
        <w:rPr>
          <w:sz w:val="22"/>
          <w:szCs w:val="22"/>
        </w:rPr>
        <w:t>Pătraș</w:t>
      </w:r>
      <w:proofErr w:type="spellEnd"/>
      <w:r w:rsidRPr="264E4648" w:rsidR="2CCDE226">
        <w:rPr>
          <w:sz w:val="22"/>
          <w:szCs w:val="22"/>
        </w:rPr>
        <w:t xml:space="preserve"> Sergiu</w:t>
      </w:r>
    </w:p>
    <w:p w:rsidR="264E4648" w:rsidP="264E4648" w:rsidRDefault="264E4648" w14:paraId="3B3FEB07" w14:textId="10063FCF">
      <w:pPr>
        <w:pStyle w:val="Normal"/>
        <w:ind w:firstLine="576"/>
        <w:rPr>
          <w:sz w:val="24"/>
          <w:szCs w:val="24"/>
        </w:rPr>
      </w:pPr>
      <w:r w:rsidRPr="264E4648" w:rsidR="295460FD">
        <w:rPr>
          <w:sz w:val="24"/>
          <w:szCs w:val="24"/>
        </w:rPr>
        <w:t xml:space="preserve">a^n * </w:t>
      </w:r>
      <w:proofErr w:type="spellStart"/>
      <w:r w:rsidRPr="264E4648" w:rsidR="295460FD">
        <w:rPr>
          <w:sz w:val="24"/>
          <w:szCs w:val="24"/>
        </w:rPr>
        <w:t>b^n</w:t>
      </w:r>
      <w:proofErr w:type="spellEnd"/>
      <w:r w:rsidRPr="264E4648" w:rsidR="295460FD">
        <w:rPr>
          <w:sz w:val="24"/>
          <w:szCs w:val="24"/>
        </w:rPr>
        <w:t xml:space="preserve"> =</w:t>
      </w:r>
      <w:proofErr w:type="gramStart"/>
      <w:r w:rsidRPr="264E4648" w:rsidR="295460FD">
        <w:rPr>
          <w:sz w:val="24"/>
          <w:szCs w:val="24"/>
        </w:rPr>
        <w:t xml:space="preserve"> ..</w:t>
      </w:r>
      <w:proofErr w:type="gramEnd"/>
      <w:r w:rsidRPr="264E4648" w:rsidR="295460FD">
        <w:rPr>
          <w:sz w:val="24"/>
          <w:szCs w:val="24"/>
        </w:rPr>
        <w:t>ab/</w:t>
      </w:r>
      <w:proofErr w:type="spellStart"/>
      <w:r w:rsidRPr="264E4648" w:rsidR="295460FD">
        <w:rPr>
          <w:sz w:val="24"/>
          <w:szCs w:val="24"/>
        </w:rPr>
        <w:t>aabb</w:t>
      </w:r>
      <w:proofErr w:type="spellEnd"/>
      <w:r w:rsidRPr="264E4648" w:rsidR="295460FD">
        <w:rPr>
          <w:sz w:val="24"/>
          <w:szCs w:val="24"/>
        </w:rPr>
        <w:t>/</w:t>
      </w:r>
      <w:proofErr w:type="spellStart"/>
      <w:r w:rsidRPr="264E4648" w:rsidR="295460FD">
        <w:rPr>
          <w:sz w:val="24"/>
          <w:szCs w:val="24"/>
        </w:rPr>
        <w:t>aaabbb</w:t>
      </w:r>
      <w:proofErr w:type="spellEnd"/>
      <w:r w:rsidRPr="264E4648" w:rsidR="295460FD">
        <w:rPr>
          <w:sz w:val="24"/>
          <w:szCs w:val="24"/>
        </w:rPr>
        <w:t>/</w:t>
      </w:r>
      <w:proofErr w:type="spellStart"/>
      <w:r w:rsidRPr="264E4648" w:rsidR="295460FD">
        <w:rPr>
          <w:sz w:val="24"/>
          <w:szCs w:val="24"/>
        </w:rPr>
        <w:t>aaaabbbb</w:t>
      </w:r>
      <w:proofErr w:type="spellEnd"/>
      <w:r w:rsidRPr="264E4648" w:rsidR="295460FD">
        <w:rPr>
          <w:sz w:val="24"/>
          <w:szCs w:val="24"/>
        </w:rPr>
        <w:t>...</w:t>
      </w:r>
    </w:p>
    <w:p w:rsidR="264E4648" w:rsidP="264E4648" w:rsidRDefault="264E4648" w14:paraId="6B18EB46" w14:textId="7171996D">
      <w:pPr>
        <w:pStyle w:val="Normal"/>
        <w:ind w:firstLine="576"/>
        <w:rPr>
          <w:sz w:val="24"/>
          <w:szCs w:val="24"/>
        </w:rPr>
      </w:pPr>
    </w:p>
    <w:p w:rsidR="5A899229" w:rsidP="264E4648" w:rsidRDefault="5A899229" w14:paraId="4982BD3F" w14:textId="0A26AA93">
      <w:pPr>
        <w:pStyle w:val="Normal"/>
        <w:ind w:firstLine="576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4E4648" w:rsidR="5A899229">
        <w:rPr>
          <w:sz w:val="24"/>
          <w:szCs w:val="24"/>
        </w:rPr>
        <w:t>S -&gt; A | B</w:t>
      </w:r>
      <w:r w:rsidRPr="264E4648" w:rsidR="78094B24">
        <w:rPr>
          <w:sz w:val="24"/>
          <w:szCs w:val="24"/>
        </w:rPr>
        <w:t xml:space="preserve"> | </w:t>
      </w:r>
      <w:r w:rsidRPr="264E4648" w:rsidR="78094B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ε</w:t>
      </w:r>
    </w:p>
    <w:p w:rsidR="5A899229" w:rsidP="264E4648" w:rsidRDefault="5A899229" w14:paraId="6E7B8B31" w14:textId="3763A815">
      <w:pPr>
        <w:pStyle w:val="Normal"/>
        <w:ind w:firstLine="576"/>
        <w:rPr>
          <w:sz w:val="24"/>
          <w:szCs w:val="24"/>
        </w:rPr>
      </w:pPr>
      <w:r w:rsidRPr="264E4648" w:rsidR="5A899229">
        <w:rPr>
          <w:sz w:val="24"/>
          <w:szCs w:val="24"/>
        </w:rPr>
        <w:t>A</w:t>
      </w:r>
      <w:r w:rsidRPr="264E4648" w:rsidR="5A899229">
        <w:rPr>
          <w:sz w:val="24"/>
          <w:szCs w:val="24"/>
        </w:rPr>
        <w:t xml:space="preserve"> </w:t>
      </w:r>
      <w:r w:rsidRPr="264E4648" w:rsidR="5A899229">
        <w:rPr>
          <w:sz w:val="24"/>
          <w:szCs w:val="24"/>
        </w:rPr>
        <w:t xml:space="preserve">-&gt; </w:t>
      </w:r>
      <w:proofErr w:type="spellStart"/>
      <w:r w:rsidRPr="264E4648" w:rsidR="5A899229">
        <w:rPr>
          <w:sz w:val="24"/>
          <w:szCs w:val="24"/>
        </w:rPr>
        <w:t>aAb</w:t>
      </w:r>
      <w:proofErr w:type="spellEnd"/>
      <w:r w:rsidRPr="264E4648" w:rsidR="5A899229">
        <w:rPr>
          <w:sz w:val="24"/>
          <w:szCs w:val="24"/>
        </w:rPr>
        <w:t xml:space="preserve">  </w:t>
      </w:r>
      <w:r w:rsidRPr="264E4648" w:rsidR="0B99D945">
        <w:rPr>
          <w:sz w:val="24"/>
          <w:szCs w:val="24"/>
        </w:rPr>
        <w:t xml:space="preserve">| </w:t>
      </w:r>
      <w:r w:rsidRPr="264E4648" w:rsidR="0B99D9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ε</w:t>
      </w:r>
      <w:r>
        <w:tab/>
      </w:r>
      <w:r>
        <w:tab/>
      </w:r>
      <w:r>
        <w:tab/>
      </w:r>
      <w:r>
        <w:tab/>
      </w:r>
      <w:r w:rsidRPr="264E4648" w:rsidR="5A899229">
        <w:rPr>
          <w:sz w:val="24"/>
          <w:szCs w:val="24"/>
        </w:rPr>
        <w:t xml:space="preserve">(a^n * </w:t>
      </w:r>
      <w:proofErr w:type="spellStart"/>
      <w:r w:rsidRPr="264E4648" w:rsidR="5A899229">
        <w:rPr>
          <w:sz w:val="24"/>
          <w:szCs w:val="24"/>
        </w:rPr>
        <w:t>b^n</w:t>
      </w:r>
      <w:proofErr w:type="spellEnd"/>
      <w:r w:rsidRPr="264E4648" w:rsidR="5A899229">
        <w:rPr>
          <w:sz w:val="24"/>
          <w:szCs w:val="24"/>
        </w:rPr>
        <w:t>)</w:t>
      </w:r>
    </w:p>
    <w:p w:rsidR="5A899229" w:rsidP="264E4648" w:rsidRDefault="5A899229" w14:paraId="3E2F1FAE" w14:textId="2AEC3259">
      <w:pPr>
        <w:pStyle w:val="Normal"/>
        <w:ind w:firstLine="576"/>
        <w:rPr>
          <w:sz w:val="24"/>
          <w:szCs w:val="24"/>
        </w:rPr>
      </w:pPr>
      <w:r w:rsidRPr="264E4648" w:rsidR="5A899229">
        <w:rPr>
          <w:sz w:val="24"/>
          <w:szCs w:val="24"/>
        </w:rPr>
        <w:t>B</w:t>
      </w:r>
      <w:r w:rsidRPr="264E4648" w:rsidR="5A899229">
        <w:rPr>
          <w:sz w:val="24"/>
          <w:szCs w:val="24"/>
        </w:rPr>
        <w:t xml:space="preserve"> </w:t>
      </w:r>
      <w:r w:rsidRPr="264E4648" w:rsidR="5A899229">
        <w:rPr>
          <w:sz w:val="24"/>
          <w:szCs w:val="24"/>
        </w:rPr>
        <w:t xml:space="preserve">-&gt; </w:t>
      </w:r>
      <w:proofErr w:type="spellStart"/>
      <w:r w:rsidRPr="264E4648" w:rsidR="5A899229">
        <w:rPr>
          <w:sz w:val="24"/>
          <w:szCs w:val="24"/>
        </w:rPr>
        <w:t>bBa</w:t>
      </w:r>
      <w:proofErr w:type="spellEnd"/>
      <w:r w:rsidRPr="264E4648" w:rsidR="5A899229">
        <w:rPr>
          <w:sz w:val="24"/>
          <w:szCs w:val="24"/>
        </w:rPr>
        <w:t xml:space="preserve">  </w:t>
      </w:r>
      <w:r w:rsidRPr="264E4648" w:rsidR="51FBE8E0">
        <w:rPr>
          <w:sz w:val="24"/>
          <w:szCs w:val="24"/>
        </w:rPr>
        <w:t xml:space="preserve">| </w:t>
      </w:r>
      <w:r w:rsidRPr="264E4648" w:rsidR="51FBE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ε</w:t>
      </w:r>
      <w:r>
        <w:tab/>
      </w:r>
      <w:r>
        <w:tab/>
      </w:r>
      <w:r>
        <w:tab/>
      </w:r>
      <w:r>
        <w:tab/>
      </w:r>
      <w:r w:rsidRPr="264E4648" w:rsidR="5A899229">
        <w:rPr>
          <w:sz w:val="24"/>
          <w:szCs w:val="24"/>
        </w:rPr>
        <w:t>(</w:t>
      </w:r>
      <w:proofErr w:type="spellStart"/>
      <w:r w:rsidRPr="264E4648" w:rsidR="5A899229">
        <w:rPr>
          <w:sz w:val="24"/>
          <w:szCs w:val="24"/>
        </w:rPr>
        <w:t>b^n</w:t>
      </w:r>
      <w:proofErr w:type="spellEnd"/>
      <w:r w:rsidRPr="264E4648" w:rsidR="5A899229">
        <w:rPr>
          <w:sz w:val="24"/>
          <w:szCs w:val="24"/>
        </w:rPr>
        <w:t xml:space="preserve"> * </w:t>
      </w:r>
      <w:proofErr w:type="spellStart"/>
      <w:r w:rsidRPr="264E4648" w:rsidR="5A899229">
        <w:rPr>
          <w:sz w:val="24"/>
          <w:szCs w:val="24"/>
        </w:rPr>
        <w:t>a^n</w:t>
      </w:r>
      <w:proofErr w:type="spellEnd"/>
      <w:r w:rsidRPr="264E4648" w:rsidR="5A899229">
        <w:rPr>
          <w:sz w:val="24"/>
          <w:szCs w:val="24"/>
        </w:rPr>
        <w:t>)</w:t>
      </w:r>
    </w:p>
    <w:p w:rsidR="264E4648" w:rsidP="264E4648" w:rsidRDefault="264E4648" w14:paraId="6619E993" w14:textId="1A8D9427">
      <w:pPr>
        <w:pStyle w:val="Normal"/>
        <w:ind w:firstLine="576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  <w:gridCol w:w="1574"/>
      </w:tblGrid>
      <w:tr w:rsidR="264E4648" w:rsidTr="264E4648" w14:paraId="36E7FA67">
        <w:tc>
          <w:tcPr>
            <w:tcW w:w="1573" w:type="dxa"/>
            <w:tcMar/>
          </w:tcPr>
          <w:p w:rsidR="264E4648" w:rsidP="264E4648" w:rsidRDefault="264E4648" w14:noSpellErr="1" w14:paraId="2358AB23">
            <w:pPr>
              <w:rPr>
                <w:sz w:val="22"/>
                <w:szCs w:val="22"/>
              </w:rPr>
            </w:pPr>
          </w:p>
        </w:tc>
        <w:tc>
          <w:tcPr>
            <w:tcW w:w="1573" w:type="dxa"/>
            <w:tcMar/>
          </w:tcPr>
          <w:p w:rsidR="264E4648" w:rsidP="264E4648" w:rsidRDefault="264E4648" w14:noSpellErr="1" w14:paraId="0C7ED50B">
            <w:pPr>
              <w:rPr>
                <w:sz w:val="22"/>
                <w:szCs w:val="22"/>
              </w:rPr>
            </w:pPr>
          </w:p>
        </w:tc>
        <w:tc>
          <w:tcPr>
            <w:tcW w:w="1573" w:type="dxa"/>
            <w:tcMar/>
          </w:tcPr>
          <w:p w:rsidR="264E4648" w:rsidP="264E4648" w:rsidRDefault="264E4648" w14:noSpellErr="1" w14:paraId="32EE0778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a</w:t>
            </w:r>
          </w:p>
        </w:tc>
        <w:tc>
          <w:tcPr>
            <w:tcW w:w="1574" w:type="dxa"/>
            <w:tcMar/>
          </w:tcPr>
          <w:p w:rsidR="264E4648" w:rsidP="264E4648" w:rsidRDefault="264E4648" w14:noSpellErr="1" w14:paraId="5A585C8F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b</w:t>
            </w:r>
          </w:p>
        </w:tc>
        <w:tc>
          <w:tcPr>
            <w:tcW w:w="1574" w:type="dxa"/>
            <w:tcMar/>
          </w:tcPr>
          <w:p w:rsidR="264E4648" w:rsidP="264E4648" w:rsidRDefault="264E4648" w14:noSpellErr="1" w14:paraId="5D77FC96">
            <w:pPr>
              <w:rPr>
                <w:sz w:val="22"/>
                <w:szCs w:val="22"/>
              </w:rPr>
            </w:pPr>
            <w:r w:rsidRPr="264E4648" w:rsidR="264E4648">
              <w:rPr>
                <w:rFonts w:ascii="Symbol" w:hAnsi="Symbol" w:eastAsia="Symbol" w:cs="Symbol"/>
                <w:sz w:val="22"/>
                <w:szCs w:val="22"/>
              </w:rPr>
              <w:t>e</w:t>
            </w:r>
          </w:p>
        </w:tc>
      </w:tr>
      <w:tr w:rsidR="264E4648" w:rsidTr="264E4648" w14:paraId="3D8F0BF1">
        <w:tc>
          <w:tcPr>
            <w:tcW w:w="1573" w:type="dxa"/>
            <w:vMerge w:val="restart"/>
            <w:tcMar/>
            <w:vAlign w:val="center"/>
          </w:tcPr>
          <w:p w:rsidR="264E4648" w:rsidP="264E4648" w:rsidRDefault="264E4648" w14:noSpellErr="1" w14:paraId="1CFF93CF">
            <w:pPr>
              <w:jc w:val="center"/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q</w:t>
            </w:r>
          </w:p>
        </w:tc>
        <w:tc>
          <w:tcPr>
            <w:tcW w:w="1573" w:type="dxa"/>
            <w:tcMar/>
          </w:tcPr>
          <w:p w:rsidR="264E4648" w:rsidP="264E4648" w:rsidRDefault="264E4648" w14:noSpellErr="1" w14:paraId="364D66F1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S</w:t>
            </w:r>
          </w:p>
        </w:tc>
        <w:tc>
          <w:tcPr>
            <w:tcW w:w="1573" w:type="dxa"/>
            <w:tcMar/>
          </w:tcPr>
          <w:p w:rsidR="264E4648" w:rsidP="264E4648" w:rsidRDefault="264E4648" w14:paraId="2805D2BE" w14:textId="772FACB2">
            <w:pPr>
              <w:rPr>
                <w:sz w:val="22"/>
                <w:szCs w:val="22"/>
              </w:rPr>
            </w:pPr>
          </w:p>
        </w:tc>
        <w:tc>
          <w:tcPr>
            <w:tcW w:w="1574" w:type="dxa"/>
            <w:tcMar/>
          </w:tcPr>
          <w:p w:rsidR="264E4648" w:rsidP="264E4648" w:rsidRDefault="264E4648" w14:paraId="1FB409DB" w14:textId="337880CA">
            <w:pPr>
              <w:rPr>
                <w:sz w:val="22"/>
                <w:szCs w:val="22"/>
              </w:rPr>
            </w:pPr>
          </w:p>
        </w:tc>
        <w:tc>
          <w:tcPr>
            <w:tcW w:w="1574" w:type="dxa"/>
            <w:tcMar/>
          </w:tcPr>
          <w:p w:rsidR="623772B6" w:rsidRDefault="623772B6" w14:paraId="1C73AC7E" w14:textId="7AE2117C">
            <w:r w:rsidR="623772B6">
              <w:rPr/>
              <w:t>(q, A)</w:t>
            </w:r>
          </w:p>
          <w:p w:rsidR="623772B6" w:rsidP="264E4648" w:rsidRDefault="623772B6" w14:paraId="549610A5" w14:textId="7BB29843">
            <w:pPr>
              <w:pStyle w:val="Normal"/>
              <w:rPr>
                <w:sz w:val="24"/>
                <w:szCs w:val="24"/>
              </w:rPr>
            </w:pPr>
            <w:r w:rsidRPr="264E4648" w:rsidR="623772B6">
              <w:rPr>
                <w:sz w:val="24"/>
                <w:szCs w:val="24"/>
              </w:rPr>
              <w:t>(q, B)</w:t>
            </w:r>
          </w:p>
          <w:p w:rsidR="623772B6" w:rsidP="264E4648" w:rsidRDefault="623772B6" w14:paraId="71895D9F" w14:textId="7D596A6F">
            <w:pPr>
              <w:pStyle w:val="Normal"/>
              <w:rPr>
                <w:sz w:val="24"/>
                <w:szCs w:val="24"/>
              </w:rPr>
            </w:pPr>
            <w:r w:rsidRPr="264E4648" w:rsidR="623772B6">
              <w:rPr>
                <w:sz w:val="24"/>
                <w:szCs w:val="24"/>
              </w:rPr>
              <w:t xml:space="preserve">(q, </w:t>
            </w:r>
            <w:r w:rsidRPr="264E4648" w:rsidR="552A00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ε</w:t>
            </w:r>
            <w:r w:rsidRPr="264E4648" w:rsidR="623772B6">
              <w:rPr>
                <w:sz w:val="24"/>
                <w:szCs w:val="24"/>
              </w:rPr>
              <w:t>)</w:t>
            </w:r>
          </w:p>
        </w:tc>
      </w:tr>
      <w:tr w:rsidR="264E4648" w:rsidTr="264E4648" w14:paraId="5186FB46">
        <w:tc>
          <w:tcPr>
            <w:tcW w:w="1573" w:type="dxa"/>
            <w:vMerge/>
            <w:tcMar/>
          </w:tcPr>
          <w:p w14:paraId="1EB0F5EF"/>
        </w:tc>
        <w:tc>
          <w:tcPr>
            <w:tcW w:w="1573" w:type="dxa"/>
            <w:tcMar/>
          </w:tcPr>
          <w:p w:rsidR="264E4648" w:rsidP="264E4648" w:rsidRDefault="264E4648" w14:paraId="5CDAAF92" w14:textId="1B5198C1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A</w:t>
            </w:r>
          </w:p>
        </w:tc>
        <w:tc>
          <w:tcPr>
            <w:tcW w:w="1573" w:type="dxa"/>
            <w:tcMar/>
          </w:tcPr>
          <w:p w:rsidR="264E4648" w:rsidRDefault="264E4648" w14:noSpellErr="1" w14:paraId="18473731" w14:textId="625F3E0B"/>
        </w:tc>
        <w:tc>
          <w:tcPr>
            <w:tcW w:w="1574" w:type="dxa"/>
            <w:tcMar/>
          </w:tcPr>
          <w:p w:rsidR="264E4648" w:rsidP="264E4648" w:rsidRDefault="264E4648" w14:paraId="598C744B" w14:textId="0969B748">
            <w:pPr>
              <w:rPr>
                <w:sz w:val="22"/>
                <w:szCs w:val="22"/>
              </w:rPr>
            </w:pPr>
          </w:p>
        </w:tc>
        <w:tc>
          <w:tcPr>
            <w:tcW w:w="1574" w:type="dxa"/>
            <w:tcMar/>
          </w:tcPr>
          <w:p w:rsidR="2D5CB813" w:rsidP="264E4648" w:rsidRDefault="2D5CB813" w14:paraId="3D17D4B7" w14:textId="3F0A0899">
            <w:pPr>
              <w:rPr>
                <w:sz w:val="22"/>
                <w:szCs w:val="22"/>
              </w:rPr>
            </w:pPr>
            <w:r w:rsidRPr="264E4648" w:rsidR="2D5CB813">
              <w:rPr>
                <w:sz w:val="22"/>
                <w:szCs w:val="22"/>
              </w:rPr>
              <w:t>(q, aAb)</w:t>
            </w:r>
          </w:p>
          <w:p w:rsidR="2D5CB813" w:rsidP="264E4648" w:rsidRDefault="2D5CB813" w14:paraId="4A49FB83" w14:textId="301082A3">
            <w:pPr>
              <w:pStyle w:val="Normal"/>
              <w:rPr>
                <w:sz w:val="24"/>
                <w:szCs w:val="24"/>
              </w:rPr>
            </w:pPr>
            <w:r w:rsidRPr="264E4648" w:rsidR="2D5CB813">
              <w:rPr>
                <w:sz w:val="22"/>
                <w:szCs w:val="22"/>
              </w:rPr>
              <w:t xml:space="preserve">(q, </w:t>
            </w:r>
            <w:r w:rsidRPr="264E4648" w:rsidR="08D4DBA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ε</w:t>
            </w:r>
            <w:r w:rsidRPr="264E4648" w:rsidR="2D5CB813">
              <w:rPr>
                <w:sz w:val="22"/>
                <w:szCs w:val="22"/>
              </w:rPr>
              <w:t>)</w:t>
            </w:r>
          </w:p>
        </w:tc>
      </w:tr>
      <w:tr w:rsidR="264E4648" w:rsidTr="264E4648" w14:paraId="7F812D5F">
        <w:tc>
          <w:tcPr>
            <w:tcW w:w="1573" w:type="dxa"/>
            <w:vMerge/>
            <w:tcMar/>
          </w:tcPr>
          <w:p w14:paraId="6BBB6ECC"/>
        </w:tc>
        <w:tc>
          <w:tcPr>
            <w:tcW w:w="1573" w:type="dxa"/>
            <w:tcMar/>
          </w:tcPr>
          <w:p w:rsidR="264E4648" w:rsidP="264E4648" w:rsidRDefault="264E4648" w14:paraId="7536490A" w14:textId="1F3A2585">
            <w:pPr>
              <w:rPr>
                <w:sz w:val="22"/>
                <w:szCs w:val="22"/>
              </w:rPr>
            </w:pPr>
            <w:r w:rsidRPr="264E4648" w:rsidR="264E4648">
              <w:rPr>
                <w:sz w:val="22"/>
                <w:szCs w:val="22"/>
              </w:rPr>
              <w:t>B</w:t>
            </w:r>
          </w:p>
        </w:tc>
        <w:tc>
          <w:tcPr>
            <w:tcW w:w="1573" w:type="dxa"/>
            <w:tcMar/>
          </w:tcPr>
          <w:p w:rsidR="264E4648" w:rsidP="264E4648" w:rsidRDefault="264E4648" w14:paraId="77762116" w14:textId="4A265C39">
            <w:pPr>
              <w:rPr>
                <w:sz w:val="22"/>
                <w:szCs w:val="22"/>
              </w:rPr>
            </w:pPr>
          </w:p>
        </w:tc>
        <w:tc>
          <w:tcPr>
            <w:tcW w:w="1574" w:type="dxa"/>
            <w:tcMar/>
          </w:tcPr>
          <w:p w:rsidR="264E4648" w:rsidRDefault="264E4648" w14:noSpellErr="1" w14:paraId="6A35907D" w14:textId="1DA85D07"/>
        </w:tc>
        <w:tc>
          <w:tcPr>
            <w:tcW w:w="1574" w:type="dxa"/>
            <w:tcMar/>
          </w:tcPr>
          <w:p w:rsidR="6DDFCFAA" w:rsidP="264E4648" w:rsidRDefault="6DDFCFAA" w14:paraId="2BD1E0C6" w14:textId="6CDDD3EF">
            <w:pPr>
              <w:rPr>
                <w:sz w:val="22"/>
                <w:szCs w:val="22"/>
              </w:rPr>
            </w:pPr>
            <w:r w:rsidRPr="264E4648" w:rsidR="6DDFCFAA">
              <w:rPr>
                <w:sz w:val="22"/>
                <w:szCs w:val="22"/>
              </w:rPr>
              <w:t>(q, bBa)</w:t>
            </w:r>
          </w:p>
          <w:p w:rsidR="6DDFCFAA" w:rsidP="264E4648" w:rsidRDefault="6DDFCFAA" w14:paraId="390B1EB0" w14:textId="613E940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64E4648" w:rsidR="6DDFCFAA">
              <w:rPr>
                <w:sz w:val="22"/>
                <w:szCs w:val="22"/>
              </w:rPr>
              <w:t xml:space="preserve">(q, </w:t>
            </w:r>
            <w:r w:rsidRPr="264E4648" w:rsidR="0CE7595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ε</w:t>
            </w:r>
            <w:r w:rsidRPr="264E4648" w:rsidR="07FAEB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>)</w:t>
            </w:r>
          </w:p>
        </w:tc>
      </w:tr>
      <w:tr w:rsidR="264E4648" w:rsidTr="264E4648" w14:paraId="1E078897">
        <w:tc>
          <w:tcPr>
            <w:tcW w:w="1573" w:type="dxa"/>
            <w:vMerge/>
            <w:tcMar/>
            <w:vAlign w:val="center"/>
          </w:tcPr>
          <w:p w14:paraId="14802B2C"/>
        </w:tc>
        <w:tc>
          <w:tcPr>
            <w:tcW w:w="1573" w:type="dxa"/>
            <w:tcMar/>
          </w:tcPr>
          <w:p w:rsidR="3256AC3F" w:rsidP="264E4648" w:rsidRDefault="3256AC3F" w14:paraId="1CFD07FC" w14:textId="3A71CFD8">
            <w:pPr>
              <w:pStyle w:val="Normal"/>
              <w:rPr>
                <w:sz w:val="24"/>
                <w:szCs w:val="24"/>
              </w:rPr>
            </w:pPr>
            <w:r w:rsidRPr="264E4648" w:rsidR="3256AC3F">
              <w:rPr>
                <w:sz w:val="24"/>
                <w:szCs w:val="24"/>
              </w:rPr>
              <w:t>a</w:t>
            </w:r>
          </w:p>
        </w:tc>
        <w:tc>
          <w:tcPr>
            <w:tcW w:w="1573" w:type="dxa"/>
            <w:tcMar/>
          </w:tcPr>
          <w:p w:rsidR="4C9F0EB1" w:rsidP="264E4648" w:rsidRDefault="4C9F0EB1" w14:paraId="1B4B997D" w14:textId="03F52AFC">
            <w:pPr>
              <w:pStyle w:val="Normal"/>
              <w:rPr>
                <w:sz w:val="24"/>
                <w:szCs w:val="24"/>
              </w:rPr>
            </w:pPr>
            <w:r w:rsidRPr="264E4648" w:rsidR="4C9F0EB1">
              <w:rPr>
                <w:sz w:val="24"/>
                <w:szCs w:val="24"/>
              </w:rPr>
              <w:t>(q, eps)</w:t>
            </w:r>
          </w:p>
        </w:tc>
        <w:tc>
          <w:tcPr>
            <w:tcW w:w="1574" w:type="dxa"/>
            <w:tcMar/>
          </w:tcPr>
          <w:p w:rsidR="264E4648" w:rsidP="264E4648" w:rsidRDefault="264E4648" w14:paraId="2C68F4B6" w14:textId="2B49A9B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4" w:type="dxa"/>
            <w:tcMar/>
          </w:tcPr>
          <w:p w:rsidR="264E4648" w:rsidP="264E4648" w:rsidRDefault="264E4648" w14:paraId="2E25F18A" w14:textId="7A8F672A">
            <w:pPr>
              <w:pStyle w:val="Normal"/>
              <w:rPr>
                <w:sz w:val="24"/>
                <w:szCs w:val="24"/>
              </w:rPr>
            </w:pPr>
          </w:p>
        </w:tc>
      </w:tr>
      <w:tr w:rsidR="264E4648" w:rsidTr="264E4648" w14:paraId="3DD89327">
        <w:tc>
          <w:tcPr>
            <w:tcW w:w="1573" w:type="dxa"/>
            <w:vMerge/>
            <w:tcMar/>
            <w:vAlign w:val="center"/>
          </w:tcPr>
          <w:p w14:paraId="2614169B"/>
        </w:tc>
        <w:tc>
          <w:tcPr>
            <w:tcW w:w="1573" w:type="dxa"/>
            <w:tcMar/>
          </w:tcPr>
          <w:p w:rsidR="3256AC3F" w:rsidP="264E4648" w:rsidRDefault="3256AC3F" w14:paraId="6A676D34" w14:textId="49065EE5">
            <w:pPr>
              <w:pStyle w:val="Normal"/>
              <w:rPr>
                <w:sz w:val="24"/>
                <w:szCs w:val="24"/>
              </w:rPr>
            </w:pPr>
            <w:r w:rsidRPr="264E4648" w:rsidR="3256AC3F">
              <w:rPr>
                <w:sz w:val="24"/>
                <w:szCs w:val="24"/>
              </w:rPr>
              <w:t>b</w:t>
            </w:r>
          </w:p>
        </w:tc>
        <w:tc>
          <w:tcPr>
            <w:tcW w:w="1573" w:type="dxa"/>
            <w:tcMar/>
          </w:tcPr>
          <w:p w:rsidR="264E4648" w:rsidP="264E4648" w:rsidRDefault="264E4648" w14:paraId="4BC12222" w14:textId="2F4F6FA0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74" w:type="dxa"/>
            <w:tcMar/>
          </w:tcPr>
          <w:p w:rsidR="67DD5C28" w:rsidP="264E4648" w:rsidRDefault="67DD5C28" w14:paraId="61CF9531" w14:textId="327C5159">
            <w:pPr>
              <w:pStyle w:val="Normal"/>
              <w:rPr>
                <w:sz w:val="24"/>
                <w:szCs w:val="24"/>
              </w:rPr>
            </w:pPr>
            <w:r w:rsidRPr="264E4648" w:rsidR="67DD5C28">
              <w:rPr>
                <w:sz w:val="24"/>
                <w:szCs w:val="24"/>
              </w:rPr>
              <w:t>(q, eps)</w:t>
            </w:r>
          </w:p>
        </w:tc>
        <w:tc>
          <w:tcPr>
            <w:tcW w:w="1574" w:type="dxa"/>
            <w:tcMar/>
          </w:tcPr>
          <w:p w:rsidR="264E4648" w:rsidP="264E4648" w:rsidRDefault="264E4648" w14:paraId="2F6E602A" w14:textId="41E78A2F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264E4648" w:rsidRDefault="264E4648" w14:paraId="7046B41E" w14:textId="30B3DC1E"/>
    <w:p w:rsidR="264E4648" w:rsidRDefault="264E4648" w14:paraId="31554280" w14:textId="32B1A92E"/>
    <w:p w:rsidR="264E4648" w:rsidP="264E4648" w:rsidRDefault="264E4648" w14:paraId="293BA646" w14:textId="3B50E826">
      <w:pPr>
        <w:pStyle w:val="Normal"/>
        <w:ind w:firstLine="576"/>
        <w:rPr>
          <w:sz w:val="24"/>
          <w:szCs w:val="24"/>
        </w:rPr>
      </w:pPr>
    </w:p>
    <w:p w:rsidR="264E4648" w:rsidP="264E4648" w:rsidRDefault="264E4648" w14:paraId="242CF90E" w14:textId="5526CAA8">
      <w:pPr>
        <w:pStyle w:val="Normal"/>
        <w:ind w:firstLine="576"/>
        <w:rPr>
          <w:sz w:val="24"/>
          <w:szCs w:val="24"/>
        </w:rPr>
      </w:pPr>
    </w:p>
    <w:p xmlns:wp14="http://schemas.microsoft.com/office/word/2010/wordml" w:rsidRPr="00600AE3" w:rsidR="001A7DDC" w:rsidP="264E4648" w:rsidRDefault="001A7DDC" w14:paraId="054741CD" wp14:textId="509BC1CD">
      <w:pPr>
        <w:ind w:firstLine="576"/>
        <w:rPr>
          <w:sz w:val="22"/>
          <w:szCs w:val="22"/>
        </w:rPr>
      </w:pPr>
      <w:proofErr w:type="spellStart"/>
      <w:r w:rsidRPr="264E4648" w:rsidR="613C1BD7">
        <w:rPr>
          <w:sz w:val="22"/>
          <w:szCs w:val="22"/>
        </w:rPr>
        <w:t>i</w:t>
      </w:r>
      <w:proofErr w:type="spellEnd"/>
      <w:r w:rsidRPr="264E4648" w:rsidR="613C1BD7">
        <w:rPr>
          <w:sz w:val="22"/>
          <w:szCs w:val="22"/>
        </w:rPr>
        <w:t xml:space="preserve">) L = </w:t>
      </w:r>
      <w:r w:rsidRPr="264E4648" w:rsidR="613C1BD7">
        <w:rPr>
          <w:sz w:val="22"/>
          <w:szCs w:val="22"/>
        </w:rPr>
        <w:t>{</w:t>
      </w:r>
      <w:proofErr w:type="gramStart"/>
      <w:r w:rsidRPr="264E4648" w:rsidR="613C1BD7">
        <w:rPr>
          <w:sz w:val="22"/>
          <w:szCs w:val="22"/>
        </w:rPr>
        <w:t>a</w:t>
      </w:r>
      <w:r w:rsidRPr="264E4648" w:rsidR="613C1BD7">
        <w:rPr>
          <w:sz w:val="22"/>
          <w:szCs w:val="22"/>
          <w:vertAlign w:val="superscript"/>
        </w:rPr>
        <w:t>n</w:t>
      </w:r>
      <w:proofErr w:type="gramEnd"/>
      <w:r w:rsidRPr="264E4648" w:rsidR="613C1BD7">
        <w:rPr>
          <w:sz w:val="22"/>
          <w:szCs w:val="22"/>
        </w:rPr>
        <w:t xml:space="preserve"> </w:t>
      </w:r>
      <w:r w:rsidRPr="264E4648" w:rsidR="613C1BD7">
        <w:rPr>
          <w:sz w:val="22"/>
          <w:szCs w:val="22"/>
        </w:rPr>
        <w:t>b</w:t>
      </w:r>
      <w:r w:rsidRPr="264E4648" w:rsidR="613C1BD7">
        <w:rPr>
          <w:sz w:val="22"/>
          <w:szCs w:val="22"/>
          <w:vertAlign w:val="superscript"/>
        </w:rPr>
        <w:t>n</w:t>
      </w:r>
      <w:r w:rsidRPr="264E4648" w:rsidR="613C1BD7">
        <w:rPr>
          <w:sz w:val="22"/>
          <w:szCs w:val="22"/>
        </w:rPr>
        <w:t xml:space="preserve"> | n &gt;=0} </w:t>
      </w:r>
      <w:r w:rsidRPr="264E4648" w:rsidR="613C1BD7">
        <w:rPr>
          <w:rFonts w:ascii="Symbol" w:hAnsi="Symbol" w:eastAsia="Symbol" w:cs="Symbol"/>
          <w:sz w:val="22"/>
          <w:szCs w:val="22"/>
        </w:rPr>
        <w:t>È</w:t>
      </w:r>
      <w:r w:rsidRPr="264E4648" w:rsidR="613C1BD7">
        <w:rPr>
          <w:sz w:val="22"/>
          <w:szCs w:val="22"/>
        </w:rPr>
        <w:t xml:space="preserve"> {a</w:t>
      </w:r>
      <w:r w:rsidRPr="264E4648" w:rsidR="613C1BD7">
        <w:rPr>
          <w:sz w:val="22"/>
          <w:szCs w:val="22"/>
          <w:vertAlign w:val="superscript"/>
        </w:rPr>
        <w:t>n</w:t>
      </w:r>
      <w:r w:rsidRPr="264E4648" w:rsidR="613C1BD7">
        <w:rPr>
          <w:sz w:val="22"/>
          <w:szCs w:val="22"/>
        </w:rPr>
        <w:t xml:space="preserve"> b</w:t>
      </w:r>
      <w:r w:rsidRPr="264E4648" w:rsidR="613C1BD7">
        <w:rPr>
          <w:sz w:val="22"/>
          <w:szCs w:val="22"/>
          <w:vertAlign w:val="superscript"/>
        </w:rPr>
        <w:t>2n</w:t>
      </w:r>
      <w:r w:rsidRPr="264E4648" w:rsidR="613C1BD7">
        <w:rPr>
          <w:sz w:val="22"/>
          <w:szCs w:val="22"/>
        </w:rPr>
        <w:t xml:space="preserve"> | n &gt;=1}</w:t>
      </w:r>
      <w:r w:rsidRPr="264E4648" w:rsidR="34880073">
        <w:rPr>
          <w:sz w:val="22"/>
          <w:szCs w:val="22"/>
        </w:rPr>
        <w:t xml:space="preserve"> </w:t>
      </w:r>
      <w:proofErr w:type="spellStart"/>
      <w:r w:rsidRPr="264E4648" w:rsidR="34880073">
        <w:rPr>
          <w:sz w:val="22"/>
          <w:szCs w:val="22"/>
        </w:rPr>
        <w:t>Oarga</w:t>
      </w:r>
      <w:proofErr w:type="spellEnd"/>
      <w:r w:rsidRPr="264E4648" w:rsidR="34880073">
        <w:rPr>
          <w:sz w:val="22"/>
          <w:szCs w:val="22"/>
        </w:rPr>
        <w:t xml:space="preserve"> Adriana</w:t>
      </w:r>
      <w:r w:rsidRPr="264E4648" w:rsidR="5B05FCFC">
        <w:rPr>
          <w:sz w:val="22"/>
          <w:szCs w:val="22"/>
        </w:rPr>
        <w:t xml:space="preserve"> + Panaite Cristian</w:t>
      </w:r>
    </w:p>
    <w:p w:rsidR="48CABBBD" w:rsidP="264E4648" w:rsidRDefault="48CABBBD" w14:paraId="55B19C0B" w14:textId="74EB1E54">
      <w:pPr>
        <w:pStyle w:val="Normal"/>
        <w:ind w:firstLine="576"/>
        <w:rPr>
          <w:sz w:val="24"/>
          <w:szCs w:val="24"/>
        </w:rPr>
      </w:pPr>
      <w:r w:rsidRPr="264E4648" w:rsidR="48CABBBD">
        <w:rPr>
          <w:sz w:val="22"/>
          <w:szCs w:val="22"/>
        </w:rPr>
        <w:t>Gramatica:</w:t>
      </w:r>
    </w:p>
    <w:p w:rsidR="1BA297F1" w:rsidP="264E4648" w:rsidRDefault="1BA297F1" w14:paraId="60684D4D" w14:textId="6CA34CE0">
      <w:pPr>
        <w:pStyle w:val="Normal"/>
        <w:ind w:firstLine="576"/>
        <w:rPr>
          <w:rFonts w:ascii="Symbol" w:hAnsi="Symbol" w:eastAsia="Symbol" w:cs="Symbol"/>
          <w:noProof w:val="0"/>
          <w:sz w:val="22"/>
          <w:szCs w:val="22"/>
          <w:lang w:val="ro"/>
        </w:rPr>
      </w:pPr>
      <w:r w:rsidRPr="264E4648" w:rsidR="1BA297F1">
        <w:rPr>
          <w:sz w:val="24"/>
          <w:szCs w:val="24"/>
        </w:rPr>
        <w:t xml:space="preserve">S -&gt; </w:t>
      </w:r>
      <w:proofErr w:type="spellStart"/>
      <w:r w:rsidRPr="264E4648" w:rsidR="1BA297F1">
        <w:rPr>
          <w:sz w:val="24"/>
          <w:szCs w:val="24"/>
        </w:rPr>
        <w:t>a</w:t>
      </w:r>
      <w:r w:rsidRPr="264E4648" w:rsidR="027F4D67">
        <w:rPr>
          <w:sz w:val="24"/>
          <w:szCs w:val="24"/>
        </w:rPr>
        <w:t>Ab</w:t>
      </w:r>
      <w:proofErr w:type="spellEnd"/>
      <w:r w:rsidRPr="264E4648" w:rsidR="027F4D67">
        <w:rPr>
          <w:sz w:val="24"/>
          <w:szCs w:val="24"/>
        </w:rPr>
        <w:t xml:space="preserve"> | </w:t>
      </w:r>
      <w:proofErr w:type="spellStart"/>
      <w:r w:rsidRPr="264E4648" w:rsidR="027F4D67">
        <w:rPr>
          <w:sz w:val="24"/>
          <w:szCs w:val="24"/>
        </w:rPr>
        <w:t>aBbb</w:t>
      </w:r>
      <w:proofErr w:type="spellEnd"/>
      <w:r w:rsidRPr="264E4648" w:rsidR="027F4D67">
        <w:rPr>
          <w:sz w:val="24"/>
          <w:szCs w:val="24"/>
        </w:rPr>
        <w:t xml:space="preserve"> | eps</w:t>
      </w:r>
    </w:p>
    <w:p w:rsidR="027F4D67" w:rsidP="264E4648" w:rsidRDefault="027F4D67" w14:paraId="0F8BED61" w14:textId="7685CC8A">
      <w:pPr>
        <w:pStyle w:val="Normal"/>
        <w:ind w:firstLine="576"/>
        <w:rPr>
          <w:rFonts w:ascii="Symbol" w:hAnsi="Symbol" w:eastAsia="Symbol" w:cs="Symbol"/>
          <w:noProof w:val="0"/>
          <w:sz w:val="24"/>
          <w:szCs w:val="24"/>
          <w:lang w:val="ro"/>
        </w:rPr>
      </w:pPr>
      <w:r w:rsidRPr="264E4648" w:rsidR="027F4D67">
        <w:rPr>
          <w:rFonts w:ascii="Symbol" w:hAnsi="Symbol" w:eastAsia="Symbol" w:cs="Symbol"/>
          <w:noProof w:val="0"/>
          <w:sz w:val="22"/>
          <w:szCs w:val="22"/>
          <w:lang w:val="ro"/>
        </w:rPr>
        <w:t xml:space="preserve">A -&gt; </w:t>
      </w:r>
      <w:r w:rsidRPr="264E4648" w:rsidR="027F4D67">
        <w:rPr>
          <w:rFonts w:ascii="Times New Roman" w:hAnsi="Times New Roman" w:eastAsia="Times New Roman" w:cs="Times New Roman"/>
          <w:noProof w:val="0"/>
          <w:sz w:val="22"/>
          <w:szCs w:val="22"/>
          <w:lang w:val="ro"/>
        </w:rPr>
        <w:t>aAb| eps</w:t>
      </w:r>
    </w:p>
    <w:p w:rsidR="027F4D67" w:rsidP="264E4648" w:rsidRDefault="027F4D67" w14:paraId="1ABF6FF6" w14:textId="07EB53D9">
      <w:pPr>
        <w:pStyle w:val="Normal"/>
        <w:ind w:firstLine="576"/>
        <w:rPr>
          <w:sz w:val="24"/>
          <w:szCs w:val="24"/>
        </w:rPr>
      </w:pPr>
      <w:r w:rsidRPr="264E4648" w:rsidR="027F4D67">
        <w:rPr>
          <w:sz w:val="24"/>
          <w:szCs w:val="24"/>
        </w:rPr>
        <w:t xml:space="preserve">B -&gt; </w:t>
      </w:r>
      <w:proofErr w:type="spellStart"/>
      <w:r w:rsidRPr="264E4648" w:rsidR="027F4D67">
        <w:rPr>
          <w:sz w:val="24"/>
          <w:szCs w:val="24"/>
        </w:rPr>
        <w:t>aBbb</w:t>
      </w:r>
      <w:proofErr w:type="spellEnd"/>
      <w:r w:rsidRPr="264E4648" w:rsidR="027F4D67">
        <w:rPr>
          <w:sz w:val="24"/>
          <w:szCs w:val="24"/>
        </w:rPr>
        <w:t xml:space="preserve"> |eps</w:t>
      </w:r>
    </w:p>
    <w:p w:rsidR="246A320B" w:rsidP="264E4648" w:rsidRDefault="246A320B" w14:paraId="1469CF59" w14:textId="4B804236">
      <w:pPr>
        <w:pStyle w:val="Normal"/>
        <w:ind w:firstLine="576"/>
        <w:rPr>
          <w:sz w:val="24"/>
          <w:szCs w:val="24"/>
        </w:rPr>
      </w:pPr>
      <w:r w:rsidRPr="264E4648" w:rsidR="246A320B">
        <w:rPr>
          <w:sz w:val="24"/>
          <w:szCs w:val="24"/>
        </w:rPr>
        <w:t>Criteriul stivei vide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264E4648" w:rsidTr="339E1FFB" w14:paraId="250EB988">
        <w:tc>
          <w:tcPr>
            <w:tcW w:w="2160" w:type="dxa"/>
            <w:tcMar/>
          </w:tcPr>
          <w:p w:rsidR="264E4648" w:rsidP="264E4648" w:rsidRDefault="264E4648" w14:paraId="16AF0D97" w14:textId="36647627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5C43A40C" w14:textId="0081F5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027F4D67" w:rsidP="264E4648" w:rsidRDefault="027F4D67" w14:paraId="21968E2F" w14:textId="381E7402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027F4D67" w:rsidP="264E4648" w:rsidRDefault="027F4D67" w14:paraId="6719483C" w14:textId="7D356DB7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R="027F4D67" w:rsidP="264E4648" w:rsidRDefault="027F4D67" w14:paraId="04631C86" w14:textId="53593D22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eps</w:t>
            </w:r>
          </w:p>
        </w:tc>
      </w:tr>
      <w:tr w:rsidR="264E4648" w:rsidTr="339E1FFB" w14:paraId="3596834D">
        <w:tc>
          <w:tcPr>
            <w:tcW w:w="2160" w:type="dxa"/>
            <w:vMerge w:val="restart"/>
            <w:tcMar/>
            <w:vAlign w:val="center"/>
          </w:tcPr>
          <w:p w:rsidR="782639A9" w:rsidP="264E4648" w:rsidRDefault="782639A9" w14:paraId="52F25363" w14:textId="524F8B83">
            <w:pPr>
              <w:pStyle w:val="Normal"/>
              <w:jc w:val="center"/>
              <w:rPr>
                <w:sz w:val="24"/>
                <w:szCs w:val="24"/>
              </w:rPr>
            </w:pPr>
            <w:r w:rsidRPr="264E4648" w:rsidR="782639A9">
              <w:rPr>
                <w:sz w:val="24"/>
                <w:szCs w:val="24"/>
              </w:rPr>
              <w:t>q</w:t>
            </w:r>
          </w:p>
        </w:tc>
        <w:tc>
          <w:tcPr>
            <w:tcW w:w="2160" w:type="dxa"/>
            <w:tcMar/>
          </w:tcPr>
          <w:p w:rsidR="027F4D67" w:rsidP="264E4648" w:rsidRDefault="027F4D67" w14:paraId="32EF0FC9" w14:textId="09EA7E6A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S</w:t>
            </w:r>
          </w:p>
        </w:tc>
        <w:tc>
          <w:tcPr>
            <w:tcW w:w="2160" w:type="dxa"/>
            <w:tcMar/>
          </w:tcPr>
          <w:p w:rsidR="264E4648" w:rsidP="264E4648" w:rsidRDefault="264E4648" w14:paraId="7E731A3C" w14:textId="6E00AC2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7AA5A46C" w14:textId="6E00AC2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027F4D67" w:rsidP="264E4648" w:rsidRDefault="027F4D67" w14:paraId="55DF00A2" w14:textId="77B13156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(q, aAb), (q, aBbb), (q, eps)</w:t>
            </w:r>
          </w:p>
        </w:tc>
      </w:tr>
      <w:tr w:rsidR="264E4648" w:rsidTr="339E1FFB" w14:paraId="317DCB44">
        <w:tc>
          <w:tcPr>
            <w:tcW w:w="2160" w:type="dxa"/>
            <w:vMerge/>
            <w:tcMar/>
          </w:tcPr>
          <w:p w14:paraId="63E3DBB6"/>
        </w:tc>
        <w:tc>
          <w:tcPr>
            <w:tcW w:w="2160" w:type="dxa"/>
            <w:tcMar/>
          </w:tcPr>
          <w:p w:rsidR="027F4D67" w:rsidP="264E4648" w:rsidRDefault="027F4D67" w14:paraId="2885C00C" w14:textId="67CF2085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264E4648" w:rsidP="264E4648" w:rsidRDefault="264E4648" w14:paraId="477BB12E" w14:textId="6E00AC2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74E72D36" w14:textId="6E00AC2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027F4D67" w:rsidP="264E4648" w:rsidRDefault="027F4D67" w14:paraId="4C7BC200" w14:textId="48D35C5B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 xml:space="preserve">(q, </w:t>
            </w:r>
            <w:r w:rsidRPr="264E4648" w:rsidR="027F4D67">
              <w:rPr>
                <w:sz w:val="24"/>
                <w:szCs w:val="24"/>
              </w:rPr>
              <w:t>aAb</w:t>
            </w:r>
            <w:r w:rsidRPr="264E4648" w:rsidR="027F4D67">
              <w:rPr>
                <w:sz w:val="24"/>
                <w:szCs w:val="24"/>
              </w:rPr>
              <w:t>), (q, eps)</w:t>
            </w:r>
          </w:p>
        </w:tc>
      </w:tr>
      <w:tr w:rsidR="264E4648" w:rsidTr="339E1FFB" w14:paraId="5EF483B4">
        <w:tc>
          <w:tcPr>
            <w:tcW w:w="2160" w:type="dxa"/>
            <w:vMerge/>
            <w:tcMar/>
          </w:tcPr>
          <w:p w14:paraId="06D6CB13"/>
        </w:tc>
        <w:tc>
          <w:tcPr>
            <w:tcW w:w="2160" w:type="dxa"/>
            <w:tcMar/>
          </w:tcPr>
          <w:p w:rsidR="027F4D67" w:rsidP="264E4648" w:rsidRDefault="027F4D67" w14:paraId="6B26F97B" w14:textId="6F4A6C69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R="264E4648" w:rsidP="264E4648" w:rsidRDefault="264E4648" w14:paraId="71A60D01" w14:textId="6E00AC2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0A622E22" w14:textId="6E00AC2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027F4D67" w:rsidP="264E4648" w:rsidRDefault="027F4D67" w14:paraId="2B2A32A2" w14:textId="0A6F6765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(q, aBbb), (q, eps)</w:t>
            </w:r>
          </w:p>
        </w:tc>
      </w:tr>
      <w:tr w:rsidR="264E4648" w:rsidTr="339E1FFB" w14:paraId="5D8BB664">
        <w:tc>
          <w:tcPr>
            <w:tcW w:w="2160" w:type="dxa"/>
            <w:vMerge/>
            <w:tcMar/>
          </w:tcPr>
          <w:p w14:paraId="50E825C3"/>
        </w:tc>
        <w:tc>
          <w:tcPr>
            <w:tcW w:w="2160" w:type="dxa"/>
            <w:tcMar/>
          </w:tcPr>
          <w:p w:rsidR="027F4D67" w:rsidP="264E4648" w:rsidRDefault="027F4D67" w14:paraId="3691A5D0" w14:textId="0C229787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a</w:t>
            </w:r>
          </w:p>
        </w:tc>
        <w:tc>
          <w:tcPr>
            <w:tcW w:w="2160" w:type="dxa"/>
            <w:tcMar/>
          </w:tcPr>
          <w:p w:rsidR="027F4D67" w:rsidP="264E4648" w:rsidRDefault="027F4D67" w14:paraId="6E51025A" w14:textId="44821623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(q,eps)</w:t>
            </w:r>
          </w:p>
        </w:tc>
        <w:tc>
          <w:tcPr>
            <w:tcW w:w="2160" w:type="dxa"/>
            <w:tcMar/>
          </w:tcPr>
          <w:p w:rsidR="264E4648" w:rsidP="264E4648" w:rsidRDefault="264E4648" w14:paraId="3A3049C6" w14:textId="6E00AC2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264E4648" w:rsidP="264E4648" w:rsidRDefault="264E4648" w14:paraId="7A7B3E5C" w14:textId="6E00AC26">
            <w:pPr>
              <w:pStyle w:val="Normal"/>
              <w:rPr>
                <w:sz w:val="24"/>
                <w:szCs w:val="24"/>
              </w:rPr>
            </w:pPr>
          </w:p>
        </w:tc>
      </w:tr>
      <w:tr w:rsidR="264E4648" w:rsidTr="339E1FFB" w14:paraId="00121C07">
        <w:tc>
          <w:tcPr>
            <w:tcW w:w="2160" w:type="dxa"/>
            <w:vMerge/>
            <w:tcMar/>
          </w:tcPr>
          <w:p w14:paraId="01A230BE"/>
        </w:tc>
        <w:tc>
          <w:tcPr>
            <w:tcW w:w="2160" w:type="dxa"/>
            <w:tcMar/>
          </w:tcPr>
          <w:p w:rsidR="027F4D67" w:rsidP="264E4648" w:rsidRDefault="027F4D67" w14:paraId="1C9EC556" w14:textId="1DFE72F5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R="264E4648" w:rsidP="264E4648" w:rsidRDefault="264E4648" w14:paraId="4E58803E" w14:textId="6E00AC2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160" w:type="dxa"/>
            <w:tcMar/>
          </w:tcPr>
          <w:p w:rsidR="027F4D67" w:rsidP="264E4648" w:rsidRDefault="027F4D67" w14:paraId="4204B722" w14:textId="6C5EA519">
            <w:pPr>
              <w:pStyle w:val="Normal"/>
              <w:rPr>
                <w:sz w:val="24"/>
                <w:szCs w:val="24"/>
              </w:rPr>
            </w:pPr>
            <w:r w:rsidRPr="264E4648" w:rsidR="027F4D67">
              <w:rPr>
                <w:sz w:val="24"/>
                <w:szCs w:val="24"/>
              </w:rPr>
              <w:t>(q,eps)</w:t>
            </w:r>
          </w:p>
        </w:tc>
        <w:tc>
          <w:tcPr>
            <w:tcW w:w="2160" w:type="dxa"/>
            <w:tcMar/>
          </w:tcPr>
          <w:p w:rsidR="264E4648" w:rsidP="264E4648" w:rsidRDefault="264E4648" w14:paraId="3DE71C63" w14:textId="6E00AC26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339E1FFB" w:rsidRDefault="339E1FFB" w14:paraId="003B4D60" w14:textId="44406525"/>
    <w:p w:rsidR="264E4648" w:rsidP="264E4648" w:rsidRDefault="264E4648" w14:paraId="4F12FF55" w14:textId="17A62209">
      <w:pPr>
        <w:pStyle w:val="Normal"/>
        <w:ind w:firstLine="576"/>
        <w:rPr>
          <w:sz w:val="24"/>
          <w:szCs w:val="24"/>
        </w:rPr>
      </w:pPr>
    </w:p>
    <w:p xmlns:wp14="http://schemas.microsoft.com/office/word/2010/wordml" w:rsidRPr="00600AE3" w:rsidR="001A7DDC" w:rsidP="264E4648" w:rsidRDefault="001A7DDC" w14:paraId="26DD4F88" wp14:textId="4ED93C33">
      <w:pPr>
        <w:ind w:firstLine="576"/>
        <w:rPr>
          <w:sz w:val="22"/>
          <w:szCs w:val="22"/>
        </w:rPr>
      </w:pPr>
      <w:r w:rsidRPr="264E4648" w:rsidR="613C1BD7">
        <w:rPr>
          <w:sz w:val="22"/>
          <w:szCs w:val="22"/>
        </w:rPr>
        <w:t xml:space="preserve">j) L = {w x | </w:t>
      </w:r>
      <w:proofErr w:type="spellStart"/>
      <w:r w:rsidRPr="264E4648" w:rsidR="613C1BD7">
        <w:rPr>
          <w:sz w:val="22"/>
          <w:szCs w:val="22"/>
        </w:rPr>
        <w:t>w</w:t>
      </w:r>
      <w:r w:rsidRPr="264E4648" w:rsidR="613C1BD7">
        <w:rPr>
          <w:sz w:val="22"/>
          <w:szCs w:val="22"/>
          <w:vertAlign w:val="superscript"/>
        </w:rPr>
        <w:t>tilda</w:t>
      </w:r>
      <w:proofErr w:type="spellEnd"/>
      <w:r w:rsidRPr="264E4648" w:rsidR="613C1BD7">
        <w:rPr>
          <w:sz w:val="22"/>
          <w:szCs w:val="22"/>
        </w:rPr>
        <w:t xml:space="preserve"> </w:t>
      </w:r>
      <w:r w:rsidRPr="264E4648" w:rsidR="191122F3">
        <w:rPr>
          <w:sz w:val="22"/>
          <w:szCs w:val="22"/>
        </w:rPr>
        <w:t>(</w:t>
      </w:r>
      <w:proofErr w:type="spellStart"/>
      <w:r w:rsidRPr="264E4648" w:rsidR="191122F3">
        <w:rPr>
          <w:sz w:val="22"/>
          <w:szCs w:val="22"/>
        </w:rPr>
        <w:t>inversul</w:t>
      </w:r>
      <w:proofErr w:type="spellEnd"/>
      <w:r w:rsidRPr="264E4648" w:rsidR="191122F3">
        <w:rPr>
          <w:sz w:val="22"/>
          <w:szCs w:val="22"/>
        </w:rPr>
        <w:t xml:space="preserve"> </w:t>
      </w:r>
      <w:proofErr w:type="spellStart"/>
      <w:r w:rsidRPr="264E4648" w:rsidR="191122F3">
        <w:rPr>
          <w:sz w:val="22"/>
          <w:szCs w:val="22"/>
        </w:rPr>
        <w:t>lui</w:t>
      </w:r>
      <w:proofErr w:type="spellEnd"/>
      <w:r w:rsidRPr="264E4648" w:rsidR="191122F3">
        <w:rPr>
          <w:sz w:val="22"/>
          <w:szCs w:val="22"/>
        </w:rPr>
        <w:t xml:space="preserve"> w) </w:t>
      </w:r>
      <w:proofErr w:type="spellStart"/>
      <w:r w:rsidRPr="264E4648" w:rsidR="613C1BD7">
        <w:rPr>
          <w:sz w:val="22"/>
          <w:szCs w:val="22"/>
        </w:rPr>
        <w:t>este</w:t>
      </w:r>
      <w:proofErr w:type="spellEnd"/>
      <w:r w:rsidRPr="264E4648" w:rsidR="613C1BD7">
        <w:rPr>
          <w:sz w:val="22"/>
          <w:szCs w:val="22"/>
        </w:rPr>
        <w:t xml:space="preserve"> un substring al </w:t>
      </w:r>
      <w:proofErr w:type="spellStart"/>
      <w:r w:rsidRPr="264E4648" w:rsidR="613C1BD7">
        <w:rPr>
          <w:sz w:val="22"/>
          <w:szCs w:val="22"/>
        </w:rPr>
        <w:t>lui</w:t>
      </w:r>
      <w:proofErr w:type="spellEnd"/>
      <w:r w:rsidRPr="264E4648" w:rsidR="613C1BD7">
        <w:rPr>
          <w:sz w:val="22"/>
          <w:szCs w:val="22"/>
        </w:rPr>
        <w:t xml:space="preserve"> x, </w:t>
      </w:r>
      <w:proofErr w:type="spellStart"/>
      <w:r w:rsidRPr="264E4648" w:rsidR="613C1BD7">
        <w:rPr>
          <w:sz w:val="22"/>
          <w:szCs w:val="22"/>
        </w:rPr>
        <w:t>unde</w:t>
      </w:r>
      <w:proofErr w:type="spellEnd"/>
      <w:r w:rsidRPr="264E4648" w:rsidR="613C1BD7">
        <w:rPr>
          <w:sz w:val="22"/>
          <w:szCs w:val="22"/>
        </w:rPr>
        <w:t xml:space="preserve"> x </w:t>
      </w:r>
      <w:r w:rsidRPr="264E4648" w:rsidR="613C1BD7">
        <w:rPr>
          <w:rFonts w:ascii="Symbol" w:hAnsi="Symbol" w:eastAsia="Symbol" w:cs="Symbol"/>
          <w:sz w:val="22"/>
          <w:szCs w:val="22"/>
        </w:rPr>
        <w:t>Î</w:t>
      </w:r>
      <w:r w:rsidRPr="264E4648" w:rsidR="613C1BD7">
        <w:rPr>
          <w:sz w:val="22"/>
          <w:szCs w:val="22"/>
        </w:rPr>
        <w:t xml:space="preserve"> {</w:t>
      </w:r>
      <w:proofErr w:type="spellStart"/>
      <w:r w:rsidRPr="264E4648" w:rsidR="613C1BD7">
        <w:rPr>
          <w:sz w:val="22"/>
          <w:szCs w:val="22"/>
        </w:rPr>
        <w:t>a,b</w:t>
      </w:r>
      <w:proofErr w:type="spellEnd"/>
      <w:r w:rsidRPr="264E4648" w:rsidR="613C1BD7">
        <w:rPr>
          <w:sz w:val="22"/>
          <w:szCs w:val="22"/>
        </w:rPr>
        <w:t>}*</w:t>
      </w:r>
      <w:proofErr w:type="gramStart"/>
      <w:r w:rsidRPr="264E4648" w:rsidR="613C1BD7">
        <w:rPr>
          <w:sz w:val="22"/>
          <w:szCs w:val="22"/>
        </w:rPr>
        <w:t>,  w</w:t>
      </w:r>
      <w:proofErr w:type="gramEnd"/>
      <w:r w:rsidRPr="264E4648" w:rsidR="613C1BD7">
        <w:rPr>
          <w:sz w:val="22"/>
          <w:szCs w:val="22"/>
        </w:rPr>
        <w:t xml:space="preserve"> </w:t>
      </w:r>
      <w:r w:rsidRPr="264E4648" w:rsidR="613C1BD7">
        <w:rPr>
          <w:rFonts w:ascii="Symbol" w:hAnsi="Symbol" w:eastAsia="Symbol" w:cs="Symbol"/>
          <w:sz w:val="22"/>
          <w:szCs w:val="22"/>
        </w:rPr>
        <w:t>Î</w:t>
      </w:r>
      <w:r w:rsidRPr="264E4648" w:rsidR="613C1BD7">
        <w:rPr>
          <w:sz w:val="22"/>
          <w:szCs w:val="22"/>
        </w:rPr>
        <w:t xml:space="preserve"> {</w:t>
      </w:r>
      <w:proofErr w:type="spellStart"/>
      <w:r w:rsidRPr="264E4648" w:rsidR="613C1BD7">
        <w:rPr>
          <w:sz w:val="22"/>
          <w:szCs w:val="22"/>
        </w:rPr>
        <w:t>a,b</w:t>
      </w:r>
      <w:proofErr w:type="spellEnd"/>
      <w:r w:rsidRPr="264E4648" w:rsidR="613C1BD7">
        <w:rPr>
          <w:sz w:val="22"/>
          <w:szCs w:val="22"/>
        </w:rPr>
        <w:t xml:space="preserve">}*, |w|&gt;=1} </w:t>
      </w:r>
      <w:proofErr w:type="spellStart"/>
      <w:r w:rsidRPr="264E4648" w:rsidR="73E58049">
        <w:rPr>
          <w:sz w:val="22"/>
          <w:szCs w:val="22"/>
        </w:rPr>
        <w:t>Doc</w:t>
      </w:r>
      <w:r w:rsidRPr="264E4648" w:rsidR="29276A7C">
        <w:rPr>
          <w:sz w:val="22"/>
          <w:szCs w:val="22"/>
        </w:rPr>
        <w:t>o</w:t>
      </w:r>
      <w:r w:rsidRPr="264E4648" w:rsidR="73E58049">
        <w:rPr>
          <w:sz w:val="22"/>
          <w:szCs w:val="22"/>
        </w:rPr>
        <w:t>lin</w:t>
      </w:r>
      <w:proofErr w:type="spellEnd"/>
      <w:r w:rsidRPr="264E4648" w:rsidR="73E58049">
        <w:rPr>
          <w:sz w:val="22"/>
          <w:szCs w:val="22"/>
        </w:rPr>
        <w:t xml:space="preserve"> Bogdan + </w:t>
      </w:r>
      <w:proofErr w:type="spellStart"/>
      <w:r w:rsidRPr="264E4648" w:rsidR="73E58049">
        <w:rPr>
          <w:sz w:val="22"/>
          <w:szCs w:val="22"/>
        </w:rPr>
        <w:t>Mondoc</w:t>
      </w:r>
      <w:proofErr w:type="spellEnd"/>
      <w:r w:rsidRPr="264E4648" w:rsidR="73E58049">
        <w:rPr>
          <w:sz w:val="22"/>
          <w:szCs w:val="22"/>
        </w:rPr>
        <w:t xml:space="preserve"> Robert</w:t>
      </w:r>
    </w:p>
    <w:p w:rsidR="264E4648" w:rsidP="264E4648" w:rsidRDefault="264E4648" w14:paraId="1EEA9ACC" w14:textId="4991C4A0">
      <w:pPr>
        <w:pStyle w:val="Normal"/>
        <w:ind w:firstLine="576"/>
        <w:rPr>
          <w:sz w:val="24"/>
          <w:szCs w:val="24"/>
        </w:rPr>
      </w:pPr>
    </w:p>
    <w:p w:rsidR="3CC7CA7E" w:rsidP="264E4648" w:rsidRDefault="3CC7CA7E" w14:paraId="53786441" w14:textId="5BE3C641">
      <w:pPr>
        <w:pStyle w:val="Normal"/>
        <w:ind w:firstLine="576"/>
        <w:rPr>
          <w:sz w:val="24"/>
          <w:szCs w:val="24"/>
        </w:rPr>
      </w:pPr>
      <w:r w:rsidRPr="264E4648" w:rsidR="3CC7CA7E">
        <w:rPr>
          <w:sz w:val="22"/>
          <w:szCs w:val="22"/>
        </w:rPr>
        <w:t xml:space="preserve">S -&gt; </w:t>
      </w:r>
      <w:proofErr w:type="spellStart"/>
      <w:r w:rsidRPr="264E4648" w:rsidR="3CC7CA7E">
        <w:rPr>
          <w:sz w:val="22"/>
          <w:szCs w:val="22"/>
        </w:rPr>
        <w:t>aZaA</w:t>
      </w:r>
      <w:proofErr w:type="spellEnd"/>
      <w:r w:rsidRPr="264E4648" w:rsidR="3CC7CA7E">
        <w:rPr>
          <w:sz w:val="22"/>
          <w:szCs w:val="22"/>
        </w:rPr>
        <w:t xml:space="preserve"> | </w:t>
      </w:r>
      <w:proofErr w:type="spellStart"/>
      <w:r w:rsidRPr="264E4648" w:rsidR="3CC7CA7E">
        <w:rPr>
          <w:sz w:val="22"/>
          <w:szCs w:val="22"/>
        </w:rPr>
        <w:t>bZbA</w:t>
      </w:r>
      <w:proofErr w:type="spellEnd"/>
      <w:r w:rsidRPr="264E4648" w:rsidR="3CC7CA7E">
        <w:rPr>
          <w:sz w:val="22"/>
          <w:szCs w:val="22"/>
        </w:rPr>
        <w:t xml:space="preserve"> | A</w:t>
      </w:r>
    </w:p>
    <w:p w:rsidR="3CC7CA7E" w:rsidP="264E4648" w:rsidRDefault="3CC7CA7E" w14:paraId="5325E807" w14:textId="315329E4">
      <w:pPr>
        <w:pStyle w:val="Normal"/>
        <w:ind w:firstLine="576"/>
        <w:rPr>
          <w:sz w:val="24"/>
          <w:szCs w:val="24"/>
        </w:rPr>
      </w:pPr>
      <w:r w:rsidRPr="264E4648" w:rsidR="3CC7CA7E">
        <w:rPr>
          <w:sz w:val="22"/>
          <w:szCs w:val="22"/>
        </w:rPr>
        <w:t xml:space="preserve">Z -&gt; </w:t>
      </w:r>
      <w:proofErr w:type="spellStart"/>
      <w:r w:rsidRPr="264E4648" w:rsidR="3CC7CA7E">
        <w:rPr>
          <w:sz w:val="22"/>
          <w:szCs w:val="22"/>
        </w:rPr>
        <w:t>aZa</w:t>
      </w:r>
      <w:proofErr w:type="spellEnd"/>
      <w:r w:rsidRPr="264E4648" w:rsidR="3CC7CA7E">
        <w:rPr>
          <w:sz w:val="22"/>
          <w:szCs w:val="22"/>
        </w:rPr>
        <w:t xml:space="preserve"> | </w:t>
      </w:r>
      <w:proofErr w:type="spellStart"/>
      <w:r w:rsidRPr="264E4648" w:rsidR="3CC7CA7E">
        <w:rPr>
          <w:sz w:val="22"/>
          <w:szCs w:val="22"/>
        </w:rPr>
        <w:t>bZb</w:t>
      </w:r>
      <w:proofErr w:type="spellEnd"/>
      <w:r w:rsidRPr="264E4648" w:rsidR="3CC7CA7E">
        <w:rPr>
          <w:sz w:val="22"/>
          <w:szCs w:val="22"/>
        </w:rPr>
        <w:t xml:space="preserve"> | A</w:t>
      </w:r>
    </w:p>
    <w:p w:rsidR="3CC7CA7E" w:rsidP="264E4648" w:rsidRDefault="3CC7CA7E" w14:paraId="5090D4C1" w14:textId="61C593BF">
      <w:pPr>
        <w:pStyle w:val="Normal"/>
        <w:ind w:firstLine="576"/>
        <w:rPr>
          <w:rFonts w:ascii="Symbol" w:hAnsi="Symbol" w:eastAsia="Symbol" w:cs="Symbol"/>
          <w:noProof w:val="0"/>
          <w:sz w:val="24"/>
          <w:szCs w:val="24"/>
          <w:lang w:val="en-US"/>
        </w:rPr>
      </w:pPr>
      <w:r w:rsidRPr="264E4648" w:rsidR="3CC7CA7E">
        <w:rPr>
          <w:sz w:val="22"/>
          <w:szCs w:val="22"/>
        </w:rPr>
        <w:t xml:space="preserve">A -&gt; </w:t>
      </w:r>
      <w:proofErr w:type="spellStart"/>
      <w:r w:rsidRPr="264E4648" w:rsidR="3CC7CA7E">
        <w:rPr>
          <w:sz w:val="22"/>
          <w:szCs w:val="22"/>
        </w:rPr>
        <w:t>aA</w:t>
      </w:r>
      <w:proofErr w:type="spellEnd"/>
      <w:r w:rsidRPr="264E4648" w:rsidR="3CC7CA7E">
        <w:rPr>
          <w:sz w:val="22"/>
          <w:szCs w:val="22"/>
        </w:rPr>
        <w:t xml:space="preserve"> | </w:t>
      </w:r>
      <w:proofErr w:type="spellStart"/>
      <w:r w:rsidRPr="264E4648" w:rsidR="3CC7CA7E">
        <w:rPr>
          <w:sz w:val="22"/>
          <w:szCs w:val="22"/>
        </w:rPr>
        <w:t>bA</w:t>
      </w:r>
      <w:proofErr w:type="spellEnd"/>
      <w:r w:rsidRPr="264E4648" w:rsidR="3CC7CA7E">
        <w:rPr>
          <w:sz w:val="22"/>
          <w:szCs w:val="22"/>
        </w:rPr>
        <w:t xml:space="preserve"> | a | b | </w:t>
      </w:r>
      <w:r w:rsidRPr="264E4648" w:rsidR="3CC7CA7E">
        <w:rPr>
          <w:rFonts w:ascii="Symbol" w:hAnsi="Symbol" w:eastAsia="Symbol" w:cs="Symbol"/>
          <w:noProof w:val="0"/>
          <w:sz w:val="22"/>
          <w:szCs w:val="22"/>
          <w:lang w:val="en-US"/>
        </w:rPr>
        <w:t>e</w:t>
      </w:r>
    </w:p>
    <w:p w:rsidR="6740E574" w:rsidP="264E4648" w:rsidRDefault="6740E574" w14:paraId="605F0E52" w14:textId="6F5783C8">
      <w:pPr>
        <w:pStyle w:val="Normal"/>
        <w:ind w:firstLine="576"/>
        <w:rPr>
          <w:sz w:val="24"/>
          <w:szCs w:val="24"/>
        </w:rPr>
      </w:pPr>
      <w:r w:rsidRPr="264E4648" w:rsidR="6740E574">
        <w:rPr>
          <w:sz w:val="24"/>
          <w:szCs w:val="24"/>
        </w:rPr>
        <w:t xml:space="preserve">APD nu s-a </w:t>
      </w:r>
      <w:proofErr w:type="spellStart"/>
      <w:r w:rsidRPr="264E4648" w:rsidR="6740E574">
        <w:rPr>
          <w:sz w:val="24"/>
          <w:szCs w:val="24"/>
        </w:rPr>
        <w:t>obținut</w:t>
      </w:r>
      <w:proofErr w:type="spellEnd"/>
      <w:r w:rsidRPr="264E4648" w:rsidR="6740E574">
        <w:rPr>
          <w:sz w:val="24"/>
          <w:szCs w:val="24"/>
        </w:rPr>
        <w:t xml:space="preserve"> din GIC pe </w:t>
      </w:r>
      <w:proofErr w:type="spellStart"/>
      <w:r w:rsidRPr="264E4648" w:rsidR="6740E574">
        <w:rPr>
          <w:sz w:val="24"/>
          <w:szCs w:val="24"/>
        </w:rPr>
        <w:t>bază</w:t>
      </w:r>
      <w:proofErr w:type="spellEnd"/>
      <w:r w:rsidRPr="264E4648" w:rsidR="6740E574">
        <w:rPr>
          <w:sz w:val="24"/>
          <w:szCs w:val="24"/>
        </w:rPr>
        <w:t xml:space="preserve"> de algoritm.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</w:tblGrid>
      <w:tr w:rsidR="264E4648" w:rsidTr="339E1FFB" w14:paraId="09CFA455"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P="264E4648" w:rsidRDefault="264E4648" w14:paraId="268503DA" w14:textId="1D47304D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4E2CE885" w14:textId="408AD67E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6C26F2E6" w14:textId="5A08E7C0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4AF2EABE" w14:textId="5A9B93F8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b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7B1C05BE" w14:textId="5B238068">
            <w:r w:rsidRPr="264E4648" w:rsidR="264E4648">
              <w:rPr>
                <w:rFonts w:ascii="Symbol" w:hAnsi="Symbol" w:eastAsia="Symbol" w:cs="Symbol"/>
                <w:sz w:val="22"/>
                <w:szCs w:val="22"/>
                <w:lang w:val="en-US"/>
              </w:rPr>
              <w:t>e</w:t>
            </w:r>
          </w:p>
        </w:tc>
      </w:tr>
      <w:tr w:rsidR="264E4648" w:rsidTr="339E1FFB" w14:paraId="52E56395">
        <w:tc>
          <w:tcPr>
            <w:tcW w:w="1560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64E4648" w:rsidP="264E4648" w:rsidRDefault="264E4648" w14:paraId="1DC80AD2" w14:textId="157C1DAF">
            <w:pPr>
              <w:jc w:val="center"/>
            </w:pP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q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1DBABD46" w14:textId="3F274BA0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Z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417B6258" w14:textId="147246A8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(q,AZ)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07445793" w14:textId="51A71FBB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(q,BZ)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78E5236A" w14:textId="6ED870BF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(q1,Z) </w:t>
            </w:r>
          </w:p>
        </w:tc>
      </w:tr>
      <w:tr w:rsidR="264E4648" w:rsidTr="339E1FFB" w14:paraId="10950598">
        <w:tc>
          <w:tcPr>
            <w:tcW w:w="1560" w:type="dxa"/>
            <w:vMerge/>
            <w:tcBorders/>
            <w:tcMar/>
            <w:vAlign w:val="center"/>
          </w:tcPr>
          <w:p w14:paraId="2276C4A8"/>
        </w:tc>
        <w:tc>
          <w:tcPr>
            <w:tcW w:w="15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681182ED" w14:textId="3491ECB1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50029C5D" w14:textId="3DCD75C0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(q,AA)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56C2D633" w14:textId="427CA2DE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(q,BA)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2258848A" w14:textId="51893892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(q1,A) </w:t>
            </w:r>
          </w:p>
        </w:tc>
      </w:tr>
      <w:tr w:rsidR="264E4648" w:rsidTr="339E1FFB" w14:paraId="4E7E3B18">
        <w:tc>
          <w:tcPr>
            <w:tcW w:w="1560" w:type="dxa"/>
            <w:vMerge/>
            <w:tcBorders/>
            <w:tcMar/>
            <w:vAlign w:val="center"/>
          </w:tcPr>
          <w:p w14:paraId="5BD35972"/>
        </w:tc>
        <w:tc>
          <w:tcPr>
            <w:tcW w:w="15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2EC3C04A" w14:textId="16274075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B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59D13E10" w14:textId="70C2FA19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(q,AB)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7D671592" w14:textId="7B1FA1AD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(q,BB)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2808BA8A" w14:textId="2DE30F39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(q1,B) </w:t>
            </w:r>
          </w:p>
        </w:tc>
      </w:tr>
      <w:tr w:rsidR="264E4648" w:rsidTr="339E1FFB" w14:paraId="4DF6DF26">
        <w:tc>
          <w:tcPr>
            <w:tcW w:w="1560" w:type="dxa"/>
            <w:vMerge w:val="restart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64E4648" w:rsidP="264E4648" w:rsidRDefault="264E4648" w14:paraId="06BFD434" w14:textId="533C0353">
            <w:pPr>
              <w:jc w:val="center"/>
            </w:pPr>
            <w:r w:rsidRPr="264E4648" w:rsidR="264E4648">
              <w:rPr>
                <w:rFonts w:ascii="Segoe UI" w:hAnsi="Segoe UI" w:eastAsia="Segoe UI" w:cs="Segoe UI"/>
                <w:sz w:val="18"/>
                <w:szCs w:val="18"/>
              </w:rPr>
              <w:t>q1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0B424066" w14:textId="126E9297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Z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0CE87797" w14:textId="4A610319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(q1,Z)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174BC345" w14:textId="00691A8D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(q1,Z)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56461C84" w14:textId="15FBAF75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(r,Z)</w:t>
            </w:r>
          </w:p>
        </w:tc>
      </w:tr>
      <w:tr w:rsidR="264E4648" w:rsidTr="339E1FFB" w14:paraId="54F216AF">
        <w:tc>
          <w:tcPr>
            <w:tcW w:w="1560" w:type="dxa"/>
            <w:vMerge/>
            <w:tcBorders/>
            <w:tcMar/>
            <w:vAlign w:val="center"/>
          </w:tcPr>
          <w:p w14:paraId="2A871976"/>
        </w:tc>
        <w:tc>
          <w:tcPr>
            <w:tcW w:w="15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79C944B8" w14:textId="67473CD7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557D7D05" w14:textId="77F0DE0F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(q1,A)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18203090" w14:textId="047CD30C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(q1,A)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4EF74514" w14:textId="4C351B7D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(r,A)</w:t>
            </w:r>
          </w:p>
        </w:tc>
      </w:tr>
      <w:tr w:rsidR="264E4648" w:rsidTr="339E1FFB" w14:paraId="4A649DA7">
        <w:tc>
          <w:tcPr>
            <w:tcW w:w="1560" w:type="dxa"/>
            <w:vMerge/>
            <w:tcBorders/>
            <w:tcMar/>
            <w:vAlign w:val="center"/>
          </w:tcPr>
          <w:p w14:paraId="48E5654B"/>
        </w:tc>
        <w:tc>
          <w:tcPr>
            <w:tcW w:w="15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6507704D" w14:textId="60AB39E1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2ADD17EC" w14:textId="2D3C338C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(q1,B)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5D8D9DC3" w14:textId="61EAB143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(q1,B)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3AFD6072" w14:textId="02D09351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(r,B)</w:t>
            </w:r>
          </w:p>
        </w:tc>
      </w:tr>
      <w:tr w:rsidR="264E4648" w:rsidTr="339E1FFB" w14:paraId="2E802860">
        <w:tc>
          <w:tcPr>
            <w:tcW w:w="1560" w:type="dxa"/>
            <w:vMerge w:val="restart"/>
            <w:tcBorders>
              <w:top w:val="nil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264E4648" w:rsidP="264E4648" w:rsidRDefault="264E4648" w14:paraId="6A659587" w14:textId="6B863685">
            <w:pPr>
              <w:jc w:val="center"/>
            </w:pP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r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3154ED2F" w14:textId="01C1D40F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Z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07737CAB" w14:textId="463B9EA1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>(r1, Z)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57F84335" w14:textId="1275911E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(r1, Z)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626EBBC8" w14:textId="5EACD6CF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(r, </w:t>
            </w:r>
            <w:r w:rsidRPr="264E4648" w:rsidR="264E4648">
              <w:rPr>
                <w:rFonts w:ascii="Symbol" w:hAnsi="Symbol" w:eastAsia="Symbol" w:cs="Symbol"/>
                <w:sz w:val="22"/>
                <w:szCs w:val="22"/>
                <w:lang w:val="en-US"/>
              </w:rPr>
              <w:t>e</w:t>
            </w: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) </w:t>
            </w:r>
          </w:p>
        </w:tc>
      </w:tr>
      <w:tr w:rsidR="264E4648" w:rsidTr="339E1FFB" w14:paraId="18EF39F8">
        <w:tc>
          <w:tcPr>
            <w:tcW w:w="1560" w:type="dxa"/>
            <w:vMerge/>
            <w:tcBorders/>
            <w:tcMar/>
            <w:vAlign w:val="center"/>
          </w:tcPr>
          <w:p w14:paraId="687EB862"/>
        </w:tc>
        <w:tc>
          <w:tcPr>
            <w:tcW w:w="15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15D82B14" w14:textId="0474F916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A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13FE8CBA" w14:textId="3358ADDF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(r, </w:t>
            </w:r>
            <w:r w:rsidRPr="264E4648" w:rsidR="264E4648">
              <w:rPr>
                <w:rFonts w:ascii="Symbol" w:hAnsi="Symbol" w:eastAsia="Symbol" w:cs="Symbol"/>
                <w:sz w:val="22"/>
                <w:szCs w:val="22"/>
                <w:lang w:val="en-US"/>
              </w:rPr>
              <w:t>e</w:t>
            </w: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3081CE6E" w14:textId="16CE88E3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5EBC99BD" w14:textId="01A6FC22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264E4648" w:rsidTr="339E1FFB" w14:paraId="76D6D581">
        <w:tc>
          <w:tcPr>
            <w:tcW w:w="1560" w:type="dxa"/>
            <w:vMerge/>
            <w:tcBorders/>
            <w:tcMar/>
            <w:vAlign w:val="center"/>
          </w:tcPr>
          <w:p w14:paraId="7005415E"/>
        </w:tc>
        <w:tc>
          <w:tcPr>
            <w:tcW w:w="1560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3C60AB43" w14:textId="3AA00D9A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B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235984B4" w14:textId="200AE57C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67B07F31" w14:textId="64611A4B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(r, </w:t>
            </w:r>
            <w:r w:rsidRPr="264E4648" w:rsidR="264E4648">
              <w:rPr>
                <w:rFonts w:ascii="Symbol" w:hAnsi="Symbol" w:eastAsia="Symbol" w:cs="Symbol"/>
                <w:sz w:val="22"/>
                <w:szCs w:val="22"/>
                <w:lang w:val="en-US"/>
              </w:rPr>
              <w:t>e</w:t>
            </w:r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) 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09EE4B94" w14:textId="45533A13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</w:tr>
      <w:tr w:rsidR="264E4648" w:rsidTr="339E1FFB" w14:paraId="3A5EDEA9">
        <w:tc>
          <w:tcPr>
            <w:tcW w:w="1560" w:type="dxa"/>
            <w:vMerge w:val="restart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64E4648" w:rsidP="264E4648" w:rsidRDefault="264E4648" w14:paraId="6CA286A2" w14:textId="14AD3898">
            <w:pPr>
              <w:jc w:val="center"/>
            </w:pPr>
            <w:r w:rsidRPr="264E4648" w:rsidR="264E4648">
              <w:rPr>
                <w:rFonts w:ascii="Segoe UI" w:hAnsi="Segoe UI" w:eastAsia="Segoe UI" w:cs="Segoe UI"/>
                <w:sz w:val="18"/>
                <w:szCs w:val="18"/>
              </w:rPr>
              <w:t>r1</w:t>
            </w:r>
          </w:p>
        </w:tc>
        <w:tc>
          <w:tcPr>
            <w:tcW w:w="1560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3DF79E2F" w14:textId="5DFF61A8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Z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2CC299ED" w14:textId="028B1860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>(r1,</w:t>
            </w:r>
            <w:r w:rsidRPr="264E4648" w:rsidR="264E4648">
              <w:rPr>
                <w:rFonts w:ascii="Symbol" w:hAnsi="Symbol" w:eastAsia="Symbol" w:cs="Symbol"/>
                <w:sz w:val="22"/>
                <w:szCs w:val="22"/>
                <w:lang w:val="en-US"/>
              </w:rPr>
              <w:t xml:space="preserve"> Z)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2B983F17" w14:textId="54C58B8F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(r1, </w:t>
            </w:r>
            <w:r w:rsidRPr="264E4648" w:rsidR="264E4648">
              <w:rPr>
                <w:rFonts w:ascii="Symbol" w:hAnsi="Symbol" w:eastAsia="Symbol" w:cs="Symbol"/>
                <w:sz w:val="22"/>
                <w:szCs w:val="22"/>
                <w:lang w:val="en-US"/>
              </w:rPr>
              <w:t>Z)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RDefault="264E4648" w14:paraId="64CCBC87" w14:textId="53668A88">
            <w:r w:rsidRPr="264E4648" w:rsidR="264E464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(r1, </w:t>
            </w:r>
            <w:r w:rsidRPr="264E4648" w:rsidR="264E4648">
              <w:rPr>
                <w:rFonts w:ascii="Symbol" w:hAnsi="Symbol" w:eastAsia="Symbol" w:cs="Symbol"/>
                <w:sz w:val="22"/>
                <w:szCs w:val="22"/>
                <w:lang w:val="en-US"/>
              </w:rPr>
              <w:t>e)</w:t>
            </w:r>
          </w:p>
        </w:tc>
      </w:tr>
      <w:tr w:rsidR="264E4648" w:rsidTr="339E1FFB" w14:paraId="3170BD45">
        <w:tc>
          <w:tcPr>
            <w:tcW w:w="1560" w:type="dxa"/>
            <w:vMerge/>
            <w:tcBorders/>
            <w:tcMar/>
            <w:vAlign w:val="center"/>
          </w:tcPr>
          <w:p w14:paraId="5EE95250"/>
        </w:tc>
        <w:tc>
          <w:tcPr>
            <w:tcW w:w="1560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0B2EEB59" w:rsidP="264E4648" w:rsidRDefault="0B2EEB59" w14:paraId="5249B835" w14:textId="10BBBB7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64E4648" w:rsidR="0B2EEB5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P="264E4648" w:rsidRDefault="264E4648" w14:paraId="1FE7626C" w14:textId="4122C09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P="264E4648" w:rsidRDefault="264E4648" w14:paraId="60AF86B4" w14:textId="4EDBB7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P="264E4648" w:rsidRDefault="264E4648" w14:paraId="3139650D" w14:textId="2F6FF9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64E4648" w:rsidTr="339E1FFB" w14:paraId="4B6E9251">
        <w:tc>
          <w:tcPr>
            <w:tcW w:w="1560" w:type="dxa"/>
            <w:vMerge/>
            <w:tcBorders/>
            <w:tcMar/>
            <w:vAlign w:val="center"/>
          </w:tcPr>
          <w:p w14:paraId="55C2C57E"/>
        </w:tc>
        <w:tc>
          <w:tcPr>
            <w:tcW w:w="1560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0B2EEB59" w:rsidP="264E4648" w:rsidRDefault="0B2EEB59" w14:paraId="0F34C25D" w14:textId="02BDD7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64E4648" w:rsidR="0B2EEB5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P="264E4648" w:rsidRDefault="264E4648" w14:paraId="00EDA560" w14:textId="7F5F37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P="264E4648" w:rsidRDefault="264E4648" w14:paraId="21192281" w14:textId="3C74B0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64E4648" w:rsidP="264E4648" w:rsidRDefault="264E4648" w14:paraId="773D6867" w14:textId="142927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339E1FFB" w:rsidRDefault="339E1FFB" w14:paraId="35EE7BBF" w14:textId="52D36157"/>
    <w:p w:rsidR="264E4648" w:rsidP="264E4648" w:rsidRDefault="264E4648" w14:paraId="1CC09B48" w14:textId="088AC05B">
      <w:pPr>
        <w:pStyle w:val="Normal"/>
        <w:ind w:firstLine="576"/>
        <w:rPr>
          <w:sz w:val="24"/>
          <w:szCs w:val="24"/>
        </w:rPr>
      </w:pPr>
    </w:p>
    <w:p w:rsidR="17B2C71B" w:rsidP="264E4648" w:rsidRDefault="17B2C71B" w14:paraId="51432FE8" w14:textId="2AE4DE39">
      <w:pPr>
        <w:pStyle w:val="Normal"/>
        <w:ind w:firstLine="576"/>
        <w:rPr>
          <w:sz w:val="24"/>
          <w:szCs w:val="24"/>
        </w:rPr>
      </w:pPr>
      <w:r w:rsidRPr="264E4648" w:rsidR="17B2C71B">
        <w:rPr>
          <w:sz w:val="24"/>
          <w:szCs w:val="24"/>
        </w:rPr>
        <w:t>Exemplu:</w:t>
      </w:r>
    </w:p>
    <w:p w:rsidR="17B2C71B" w:rsidP="264E4648" w:rsidRDefault="17B2C71B" w14:paraId="00639872" w14:textId="3144A424">
      <w:pPr>
        <w:spacing w:line="257" w:lineRule="auto"/>
        <w:ind w:left="576"/>
      </w:pP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wx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| w~ (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inversul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w) e substring a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lui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7B2C71B" w:rsidP="264E4648" w:rsidRDefault="17B2C71B" w14:paraId="0FD09C1E" w14:textId="74A0DBB6">
      <w:pPr>
        <w:spacing w:line="257" w:lineRule="auto"/>
        <w:ind w:left="576"/>
      </w:pP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w = abb</w:t>
      </w:r>
    </w:p>
    <w:p w:rsidR="17B2C71B" w:rsidP="264E4648" w:rsidRDefault="17B2C71B" w14:paraId="73509B41" w14:textId="1D671F57">
      <w:pPr>
        <w:spacing w:line="257" w:lineRule="auto"/>
        <w:ind w:left="576"/>
      </w:pP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w~ = bba  - inclus in x</w:t>
      </w:r>
    </w:p>
    <w:p w:rsidR="17B2C71B" w:rsidP="264E4648" w:rsidRDefault="17B2C71B" w14:paraId="6CA451E3" w14:textId="75958199">
      <w:pPr>
        <w:spacing w:line="257" w:lineRule="auto"/>
        <w:ind w:left="576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 =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abbab</w:t>
      </w:r>
      <w:proofErr w:type="spellEnd"/>
    </w:p>
    <w:p w:rsidR="17B2C71B" w:rsidP="264E4648" w:rsidRDefault="17B2C71B" w14:paraId="27AA6181" w14:textId="5E43A6EE">
      <w:pPr>
        <w:spacing w:line="257" w:lineRule="auto"/>
        <w:ind w:left="576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secv. Finala =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abbabbab</w:t>
      </w:r>
      <w:proofErr w:type="spellEnd"/>
    </w:p>
    <w:p w:rsidR="264E4648" w:rsidP="264E4648" w:rsidRDefault="264E4648" w14:paraId="72448CF7" w14:textId="62C1A1DA">
      <w:pPr>
        <w:pStyle w:val="Normal"/>
        <w:spacing w:line="257" w:lineRule="auto"/>
        <w:ind w:left="576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7B2C71B" w:rsidP="264E4648" w:rsidRDefault="17B2C71B" w14:paraId="30869042" w14:textId="43201D8D">
      <w:pPr>
        <w:spacing w:line="257" w:lineRule="auto"/>
        <w:ind w:left="576"/>
      </w:pP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q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bbabbab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Z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) |- (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q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babbab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Z) |- (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q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abbab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AZ) |- (q,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abbab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BBAZ) |-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mergem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epsilon</w:t>
      </w:r>
    </w:p>
    <w:p w:rsidR="17B2C71B" w:rsidP="264E4648" w:rsidRDefault="17B2C71B" w14:paraId="0EE4A97B" w14:textId="03ABA536">
      <w:pPr>
        <w:spacing w:line="257" w:lineRule="auto"/>
        <w:ind w:left="576"/>
      </w:pP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q1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bbab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B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BAZ) |- (q1,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bbab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BBAZ) |-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mergem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epsilon (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bab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BAZ) |- (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ab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AZ) |- </w:t>
      </w:r>
    </w:p>
    <w:p w:rsidR="17B2C71B" w:rsidP="264E4648" w:rsidRDefault="17B2C71B" w14:paraId="1B76CFDE" w14:textId="6D886294">
      <w:pPr>
        <w:spacing w:line="257" w:lineRule="auto"/>
        <w:ind w:left="576"/>
      </w:pP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b,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Z) |- (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Z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) |- (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r1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Symbol" w:hAnsi="Symbol" w:eastAsia="Symbol" w:cs="Symbol"/>
          <w:noProof w:val="0"/>
          <w:color w:val="FF0000"/>
          <w:sz w:val="22"/>
          <w:szCs w:val="22"/>
          <w:lang w:val="en-US"/>
        </w:rPr>
        <w:t>e</w:t>
      </w:r>
      <w:r w:rsidRPr="264E4648" w:rsidR="17B2C71B">
        <w:rPr>
          <w:rFonts w:ascii="Symbol" w:hAnsi="Symbol" w:eastAsia="Symbol" w:cs="Symbol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Symbol" w:hAnsi="Symbol" w:eastAsia="Symbol" w:cs="Symbol"/>
          <w:noProof w:val="0"/>
          <w:color w:val="FF0000"/>
          <w:sz w:val="22"/>
          <w:szCs w:val="22"/>
          <w:lang w:val="en-US"/>
        </w:rPr>
        <w:t>Z</w:t>
      </w:r>
      <w:r w:rsidRPr="264E4648" w:rsidR="17B2C71B">
        <w:rPr>
          <w:rFonts w:ascii="Symbol" w:hAnsi="Symbol" w:eastAsia="Symbol" w:cs="Symbol"/>
          <w:noProof w:val="0"/>
          <w:sz w:val="22"/>
          <w:szCs w:val="22"/>
          <w:lang w:val="en-US"/>
        </w:rPr>
        <w:t xml:space="preserve">) |- </w:t>
      </w:r>
      <w:proofErr w:type="gramStart"/>
      <w:r w:rsidRPr="264E4648" w:rsidR="17B2C71B">
        <w:rPr>
          <w:rFonts w:ascii="Symbol" w:hAnsi="Symbol" w:eastAsia="Symbol" w:cs="Symbol"/>
          <w:noProof w:val="0"/>
          <w:sz w:val="22"/>
          <w:szCs w:val="22"/>
          <w:lang w:val="en-US"/>
        </w:rPr>
        <w:t>(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</w:t>
      </w:r>
      <w:proofErr w:type="gramEnd"/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1</w:t>
      </w:r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64E4648" w:rsidR="17B2C7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264E4648" w:rsidR="17B2C71B">
        <w:rPr>
          <w:rFonts w:ascii="Symbol" w:hAnsi="Symbol" w:eastAsia="Symbol" w:cs="Symbol"/>
          <w:noProof w:val="0"/>
          <w:color w:val="FF0000"/>
          <w:sz w:val="22"/>
          <w:szCs w:val="22"/>
          <w:lang w:val="en-US"/>
        </w:rPr>
        <w:t>e</w:t>
      </w:r>
      <w:r w:rsidRPr="264E4648" w:rsidR="17B2C71B">
        <w:rPr>
          <w:rFonts w:ascii="Symbol" w:hAnsi="Symbol" w:eastAsia="Symbol" w:cs="Symbol"/>
          <w:noProof w:val="0"/>
          <w:sz w:val="22"/>
          <w:szCs w:val="22"/>
          <w:lang w:val="en-US"/>
        </w:rPr>
        <w:t xml:space="preserve">, </w:t>
      </w:r>
      <w:r w:rsidRPr="264E4648" w:rsidR="17B2C71B">
        <w:rPr>
          <w:rFonts w:ascii="Symbol" w:hAnsi="Symbol" w:eastAsia="Symbol" w:cs="Symbol"/>
          <w:noProof w:val="0"/>
          <w:color w:val="FF0000"/>
          <w:sz w:val="22"/>
          <w:szCs w:val="22"/>
          <w:lang w:val="en-US"/>
        </w:rPr>
        <w:t>e</w:t>
      </w:r>
      <w:r w:rsidRPr="264E4648" w:rsidR="17B2C71B">
        <w:rPr>
          <w:rFonts w:ascii="Symbol" w:hAnsi="Symbol" w:eastAsia="Symbol" w:cs="Symbol"/>
          <w:noProof w:val="0"/>
          <w:sz w:val="22"/>
          <w:szCs w:val="22"/>
          <w:lang w:val="en-US"/>
        </w:rPr>
        <w:t xml:space="preserve">) -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secventa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intrare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stiva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goale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deci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secventa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abbabbab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acceptata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conform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criteriului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>stivei</w:t>
      </w:r>
      <w:proofErr w:type="spellEnd"/>
      <w:r w:rsidRPr="264E4648" w:rsidR="17B2C7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vide</w:t>
      </w:r>
    </w:p>
    <w:p w:rsidR="264E4648" w:rsidP="264E4648" w:rsidRDefault="264E4648" w14:paraId="00E3EB5B" w14:textId="4C1FABE0">
      <w:pPr>
        <w:pStyle w:val="Normal"/>
        <w:ind w:left="576" w:firstLine="0"/>
        <w:rPr>
          <w:sz w:val="24"/>
          <w:szCs w:val="24"/>
        </w:rPr>
      </w:pPr>
    </w:p>
    <w:p w:rsidR="264E4648" w:rsidP="264E4648" w:rsidRDefault="264E4648" w14:paraId="23A89A43" w14:textId="692941A9">
      <w:pPr>
        <w:pStyle w:val="Normal"/>
        <w:ind w:firstLine="576"/>
        <w:rPr>
          <w:sz w:val="24"/>
          <w:szCs w:val="24"/>
        </w:rPr>
      </w:pPr>
    </w:p>
    <w:p xmlns:wp14="http://schemas.microsoft.com/office/word/2010/wordml" w:rsidRPr="00600AE3" w:rsidR="001A7DDC" w:rsidP="001A7DDC" w:rsidRDefault="001A7DDC" w14:paraId="0058A7C8" wp14:textId="77777777">
      <w:pPr>
        <w:rPr>
          <w:sz w:val="22"/>
        </w:rPr>
      </w:pPr>
      <w:r w:rsidRPr="00600AE3">
        <w:rPr>
          <w:sz w:val="22"/>
        </w:rPr>
        <w:t xml:space="preserve">2. </w:t>
      </w:r>
      <w:proofErr w:type="spellStart"/>
      <w:r w:rsidRPr="00600AE3">
        <w:rPr>
          <w:sz w:val="22"/>
        </w:rPr>
        <w:t>Pentru</w:t>
      </w:r>
      <w:proofErr w:type="spellEnd"/>
      <w:r w:rsidRPr="00600AE3">
        <w:rPr>
          <w:sz w:val="22"/>
        </w:rPr>
        <w:t xml:space="preserve"> </w:t>
      </w:r>
      <w:proofErr w:type="spellStart"/>
      <w:r w:rsidRPr="00600AE3">
        <w:rPr>
          <w:sz w:val="22"/>
        </w:rPr>
        <w:t>limbajul</w:t>
      </w:r>
      <w:proofErr w:type="spellEnd"/>
      <w:r w:rsidRPr="00600AE3">
        <w:rPr>
          <w:sz w:val="22"/>
        </w:rPr>
        <w:t xml:space="preserve"> de la </w:t>
      </w:r>
      <w:proofErr w:type="spellStart"/>
      <w:r w:rsidRPr="00600AE3">
        <w:rPr>
          <w:sz w:val="22"/>
        </w:rPr>
        <w:t>punctul</w:t>
      </w:r>
      <w:proofErr w:type="spellEnd"/>
      <w:r w:rsidRPr="00600AE3">
        <w:rPr>
          <w:sz w:val="22"/>
        </w:rPr>
        <w:t xml:space="preserve"> </w:t>
      </w:r>
      <w:r w:rsidRPr="00600AE3">
        <w:rPr>
          <w:b/>
          <w:sz w:val="22"/>
        </w:rPr>
        <w:t>f</w:t>
      </w:r>
      <w:r w:rsidRPr="00600AE3">
        <w:rPr>
          <w:sz w:val="22"/>
        </w:rPr>
        <w:t xml:space="preserve">, </w:t>
      </w:r>
      <w:proofErr w:type="spellStart"/>
      <w:r w:rsidRPr="00600AE3">
        <w:rPr>
          <w:sz w:val="22"/>
        </w:rPr>
        <w:t>dați</w:t>
      </w:r>
      <w:proofErr w:type="spellEnd"/>
      <w:r w:rsidRPr="00600AE3">
        <w:rPr>
          <w:sz w:val="22"/>
        </w:rPr>
        <w:t xml:space="preserve"> o GIC </w:t>
      </w:r>
      <w:proofErr w:type="spellStart"/>
      <w:r w:rsidRPr="00600AE3">
        <w:rPr>
          <w:sz w:val="22"/>
        </w:rPr>
        <w:t>ce</w:t>
      </w:r>
      <w:proofErr w:type="spellEnd"/>
      <w:r w:rsidRPr="00600AE3">
        <w:rPr>
          <w:sz w:val="22"/>
        </w:rPr>
        <w:t xml:space="preserve"> le </w:t>
      </w:r>
      <w:proofErr w:type="spellStart"/>
      <w:r w:rsidRPr="00600AE3">
        <w:rPr>
          <w:sz w:val="22"/>
        </w:rPr>
        <w:t>generează</w:t>
      </w:r>
      <w:proofErr w:type="spellEnd"/>
      <w:r w:rsidRPr="00600AE3">
        <w:rPr>
          <w:sz w:val="22"/>
        </w:rPr>
        <w:t xml:space="preserve">. </w:t>
      </w:r>
      <w:proofErr w:type="spellStart"/>
      <w:r w:rsidRPr="00600AE3">
        <w:rPr>
          <w:sz w:val="22"/>
        </w:rPr>
        <w:t>Construiți</w:t>
      </w:r>
      <w:proofErr w:type="spellEnd"/>
      <w:r w:rsidRPr="00600AE3">
        <w:rPr>
          <w:sz w:val="22"/>
        </w:rPr>
        <w:t xml:space="preserve"> APD </w:t>
      </w:r>
      <w:proofErr w:type="spellStart"/>
      <w:r w:rsidRPr="00600AE3">
        <w:rPr>
          <w:sz w:val="22"/>
        </w:rPr>
        <w:t>echivalent</w:t>
      </w:r>
      <w:proofErr w:type="spellEnd"/>
      <w:r w:rsidRPr="00600AE3">
        <w:rPr>
          <w:sz w:val="22"/>
        </w:rPr>
        <w:t xml:space="preserve"> cu GIC data (</w:t>
      </w:r>
      <w:proofErr w:type="spellStart"/>
      <w:r w:rsidRPr="00600AE3">
        <w:rPr>
          <w:sz w:val="22"/>
        </w:rPr>
        <w:t>aplicand</w:t>
      </w:r>
      <w:proofErr w:type="spellEnd"/>
      <w:r w:rsidRPr="00600AE3">
        <w:rPr>
          <w:sz w:val="22"/>
        </w:rPr>
        <w:t xml:space="preserve"> </w:t>
      </w:r>
      <w:proofErr w:type="spellStart"/>
      <w:r w:rsidRPr="00600AE3">
        <w:rPr>
          <w:sz w:val="22"/>
        </w:rPr>
        <w:t>algoritmul</w:t>
      </w:r>
      <w:proofErr w:type="spellEnd"/>
      <w:r w:rsidRPr="00600AE3">
        <w:rPr>
          <w:sz w:val="22"/>
        </w:rPr>
        <w:t xml:space="preserve"> de </w:t>
      </w:r>
      <w:proofErr w:type="spellStart"/>
      <w:r w:rsidRPr="00600AE3">
        <w:rPr>
          <w:sz w:val="22"/>
        </w:rPr>
        <w:t>constructie</w:t>
      </w:r>
      <w:proofErr w:type="spellEnd"/>
      <w:r w:rsidRPr="00600AE3">
        <w:rPr>
          <w:sz w:val="22"/>
        </w:rPr>
        <w:t xml:space="preserve">). </w:t>
      </w:r>
    </w:p>
    <w:p xmlns:wp14="http://schemas.microsoft.com/office/word/2010/wordml" w:rsidR="001A7DDC" w:rsidP="001A7DDC" w:rsidRDefault="001A7DDC" w14:paraId="19ED3A28" wp14:textId="77777777">
      <w:r w:rsidRPr="00600AE3">
        <w:rPr>
          <w:sz w:val="22"/>
        </w:rPr>
        <w:t xml:space="preserve">3. </w:t>
      </w:r>
      <w:proofErr w:type="spellStart"/>
      <w:r w:rsidRPr="00600AE3">
        <w:rPr>
          <w:sz w:val="22"/>
        </w:rPr>
        <w:t>Pentru</w:t>
      </w:r>
      <w:proofErr w:type="spellEnd"/>
      <w:r w:rsidRPr="00600AE3">
        <w:rPr>
          <w:sz w:val="22"/>
        </w:rPr>
        <w:t xml:space="preserve"> APD de la </w:t>
      </w:r>
      <w:proofErr w:type="spellStart"/>
      <w:r w:rsidRPr="00600AE3">
        <w:rPr>
          <w:sz w:val="22"/>
        </w:rPr>
        <w:t>punctele</w:t>
      </w:r>
      <w:proofErr w:type="spellEnd"/>
      <w:r w:rsidRPr="00600AE3">
        <w:rPr>
          <w:sz w:val="22"/>
        </w:rPr>
        <w:t xml:space="preserve"> </w:t>
      </w:r>
      <w:r w:rsidRPr="00600AE3">
        <w:rPr>
          <w:b/>
          <w:sz w:val="22"/>
        </w:rPr>
        <w:t>e</w:t>
      </w:r>
      <w:r w:rsidRPr="00600AE3">
        <w:rPr>
          <w:sz w:val="22"/>
        </w:rPr>
        <w:t xml:space="preserve"> </w:t>
      </w:r>
      <w:proofErr w:type="spellStart"/>
      <w:r w:rsidRPr="00600AE3">
        <w:rPr>
          <w:sz w:val="22"/>
        </w:rPr>
        <w:t>și</w:t>
      </w:r>
      <w:proofErr w:type="spellEnd"/>
      <w:r w:rsidRPr="00600AE3">
        <w:rPr>
          <w:sz w:val="22"/>
        </w:rPr>
        <w:t xml:space="preserve"> </w:t>
      </w:r>
      <w:r w:rsidRPr="00600AE3">
        <w:rPr>
          <w:b/>
          <w:sz w:val="22"/>
        </w:rPr>
        <w:t>f</w:t>
      </w:r>
      <w:r w:rsidRPr="00600AE3">
        <w:rPr>
          <w:sz w:val="22"/>
        </w:rPr>
        <w:t xml:space="preserve">, </w:t>
      </w:r>
      <w:proofErr w:type="spellStart"/>
      <w:r w:rsidRPr="00600AE3">
        <w:rPr>
          <w:sz w:val="22"/>
        </w:rPr>
        <w:t>dati</w:t>
      </w:r>
      <w:proofErr w:type="spellEnd"/>
      <w:r w:rsidRPr="00600AE3">
        <w:rPr>
          <w:sz w:val="22"/>
        </w:rPr>
        <w:t xml:space="preserve"> APD care </w:t>
      </w:r>
      <w:proofErr w:type="spellStart"/>
      <w:r w:rsidRPr="00600AE3">
        <w:rPr>
          <w:sz w:val="22"/>
        </w:rPr>
        <w:t>accepta</w:t>
      </w:r>
      <w:proofErr w:type="spellEnd"/>
      <w:r w:rsidRPr="00600AE3">
        <w:rPr>
          <w:sz w:val="22"/>
        </w:rPr>
        <w:t xml:space="preserve"> </w:t>
      </w:r>
      <w:proofErr w:type="spellStart"/>
      <w:r w:rsidRPr="00600AE3">
        <w:rPr>
          <w:sz w:val="22"/>
        </w:rPr>
        <w:t>acelasi</w:t>
      </w:r>
      <w:proofErr w:type="spellEnd"/>
      <w:r w:rsidRPr="00600AE3">
        <w:rPr>
          <w:sz w:val="22"/>
        </w:rPr>
        <w:t xml:space="preserve"> </w:t>
      </w:r>
      <w:proofErr w:type="spellStart"/>
      <w:r w:rsidRPr="00600AE3">
        <w:rPr>
          <w:sz w:val="22"/>
        </w:rPr>
        <w:t>limbaj</w:t>
      </w:r>
      <w:proofErr w:type="spellEnd"/>
      <w:r w:rsidRPr="00600AE3">
        <w:rPr>
          <w:sz w:val="22"/>
        </w:rPr>
        <w:t xml:space="preserve"> </w:t>
      </w:r>
      <w:proofErr w:type="spellStart"/>
      <w:r w:rsidRPr="00600AE3">
        <w:rPr>
          <w:sz w:val="22"/>
        </w:rPr>
        <w:t>dupa</w:t>
      </w:r>
      <w:proofErr w:type="spellEnd"/>
      <w:r w:rsidRPr="00600AE3">
        <w:rPr>
          <w:sz w:val="22"/>
        </w:rPr>
        <w:t xml:space="preserve"> </w:t>
      </w:r>
      <w:proofErr w:type="spellStart"/>
      <w:r w:rsidRPr="00600AE3">
        <w:rPr>
          <w:sz w:val="22"/>
        </w:rPr>
        <w:t>criteriul</w:t>
      </w:r>
      <w:proofErr w:type="spellEnd"/>
      <w:r w:rsidRPr="00600AE3">
        <w:rPr>
          <w:sz w:val="22"/>
        </w:rPr>
        <w:t xml:space="preserve"> </w:t>
      </w:r>
      <w:proofErr w:type="spellStart"/>
      <w:r w:rsidRPr="00600AE3">
        <w:rPr>
          <w:sz w:val="22"/>
        </w:rPr>
        <w:t>starii</w:t>
      </w:r>
      <w:proofErr w:type="spellEnd"/>
      <w:r w:rsidRPr="00600AE3">
        <w:rPr>
          <w:sz w:val="22"/>
        </w:rPr>
        <w:t xml:space="preserve"> finale.</w:t>
      </w:r>
    </w:p>
    <w:p xmlns:wp14="http://schemas.microsoft.com/office/word/2010/wordml" w:rsidR="00C44520" w:rsidP="00561304" w:rsidRDefault="00C44520" w14:paraId="42C6D796" wp14:textId="77777777">
      <w:pPr>
        <w:sectPr w:rsidR="00C44520" w:rsidSect="00FC0C33">
          <w:footerReference w:type="even" r:id="rId9"/>
          <w:footerReference w:type="default" r:id="rId10"/>
          <w:footnotePr>
            <w:pos w:val="beneathText"/>
          </w:footnotePr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FC0C33" w:rsidP="00561304" w:rsidRDefault="00FC0C33" w14:paraId="6E1831B3" wp14:textId="77777777"/>
    <w:p xmlns:wp14="http://schemas.microsoft.com/office/word/2010/wordml" w:rsidR="00D75EEA" w:rsidP="00561304" w:rsidRDefault="00D75EEA" w14:paraId="54E11D2A" wp14:textId="77777777"/>
    <w:p xmlns:wp14="http://schemas.microsoft.com/office/word/2010/wordml" w:rsidR="00D75EEA" w:rsidP="00561304" w:rsidRDefault="00D75EEA" w14:paraId="31126E5D" wp14:textId="77777777"/>
    <w:p xmlns:wp14="http://schemas.microsoft.com/office/word/2010/wordml" w:rsidR="00561304" w:rsidP="00561304" w:rsidRDefault="00561304" w14:paraId="2DE403A5" wp14:textId="77777777"/>
    <w:p xmlns:wp14="http://schemas.microsoft.com/office/word/2010/wordml" w:rsidR="00D75EEA" w:rsidP="00561304" w:rsidRDefault="00D75EEA" w14:paraId="62431CDC" wp14:textId="77777777"/>
    <w:p xmlns:wp14="http://schemas.microsoft.com/office/word/2010/wordml" w:rsidR="00D75EEA" w:rsidP="00561304" w:rsidRDefault="00D75EEA" w14:paraId="49E398E2" wp14:textId="77777777"/>
    <w:p xmlns:wp14="http://schemas.microsoft.com/office/word/2010/wordml" w:rsidR="00D75EEA" w:rsidP="00561304" w:rsidRDefault="00D75EEA" w14:paraId="16287F21" wp14:textId="77777777"/>
    <w:sectPr w:rsidR="00D75EEA" w:rsidSect="00561304">
      <w:footnotePr>
        <w:pos w:val="beneathText"/>
      </w:footnotePr>
      <w:type w:val="continuous"/>
      <w:pgSz w:w="12240" w:h="15840" w:orient="portrait"/>
      <w:pgMar w:top="720" w:right="720" w:bottom="720" w:left="72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92452" w:rsidRDefault="00392452" w14:paraId="5BE93A62" wp14:textId="77777777">
      <w:r>
        <w:separator/>
      </w:r>
    </w:p>
  </w:endnote>
  <w:endnote w:type="continuationSeparator" w:id="0">
    <w:p xmlns:wp14="http://schemas.microsoft.com/office/word/2010/wordml" w:rsidR="00392452" w:rsidRDefault="00392452" w14:paraId="384BA73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31CE" w:rsidP="004F4F96" w:rsidRDefault="003531CE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1D7B270A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31CE" w:rsidP="004F4F96" w:rsidRDefault="003531CE" w14:paraId="28F4D5D3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6B46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0B4020A7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92452" w:rsidRDefault="00392452" w14:paraId="34B3F2EB" wp14:textId="77777777">
      <w:r>
        <w:separator/>
      </w:r>
    </w:p>
  </w:footnote>
  <w:footnote w:type="continuationSeparator" w:id="0">
    <w:p xmlns:wp14="http://schemas.microsoft.com/office/word/2010/wordml" w:rsidR="00392452" w:rsidRDefault="00392452" w14:paraId="7D34F5C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144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C241A0"/>
    <w:multiLevelType w:val="hybridMultilevel"/>
    <w:tmpl w:val="932EF4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DAEC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54962CE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83282C"/>
    <w:multiLevelType w:val="hybridMultilevel"/>
    <w:tmpl w:val="E5EABDCA"/>
    <w:lvl w:ilvl="0" w:tplc="C7DE38D0">
      <w:start w:val="2"/>
      <w:numFmt w:val="bullet"/>
      <w:lvlText w:val="-"/>
      <w:lvlJc w:val="left"/>
      <w:pPr>
        <w:ind w:left="720" w:hanging="360"/>
      </w:pPr>
      <w:rPr>
        <w:rFonts w:hint="default" w:ascii="Courier New" w:hAnsi="Courier New" w:eastAsia="Calibri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C3E5489"/>
    <w:multiLevelType w:val="hybridMultilevel"/>
    <w:tmpl w:val="A8F43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E30028F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7F5392"/>
    <w:multiLevelType w:val="hybridMultilevel"/>
    <w:tmpl w:val="B4849A54"/>
    <w:lvl w:ilvl="0" w:tplc="75BE65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56" w:hanging="360"/>
      </w:pPr>
    </w:lvl>
    <w:lvl w:ilvl="2" w:tplc="0418001B" w:tentative="1">
      <w:start w:val="1"/>
      <w:numFmt w:val="lowerRoman"/>
      <w:lvlText w:val="%3."/>
      <w:lvlJc w:val="right"/>
      <w:pPr>
        <w:ind w:left="2376" w:hanging="180"/>
      </w:pPr>
    </w:lvl>
    <w:lvl w:ilvl="3" w:tplc="0418000F" w:tentative="1">
      <w:start w:val="1"/>
      <w:numFmt w:val="decimal"/>
      <w:lvlText w:val="%4."/>
      <w:lvlJc w:val="left"/>
      <w:pPr>
        <w:ind w:left="3096" w:hanging="360"/>
      </w:pPr>
    </w:lvl>
    <w:lvl w:ilvl="4" w:tplc="04180019" w:tentative="1">
      <w:start w:val="1"/>
      <w:numFmt w:val="lowerLetter"/>
      <w:lvlText w:val="%5."/>
      <w:lvlJc w:val="left"/>
      <w:pPr>
        <w:ind w:left="3816" w:hanging="360"/>
      </w:pPr>
    </w:lvl>
    <w:lvl w:ilvl="5" w:tplc="0418001B" w:tentative="1">
      <w:start w:val="1"/>
      <w:numFmt w:val="lowerRoman"/>
      <w:lvlText w:val="%6."/>
      <w:lvlJc w:val="right"/>
      <w:pPr>
        <w:ind w:left="4536" w:hanging="180"/>
      </w:pPr>
    </w:lvl>
    <w:lvl w:ilvl="6" w:tplc="0418000F" w:tentative="1">
      <w:start w:val="1"/>
      <w:numFmt w:val="decimal"/>
      <w:lvlText w:val="%7."/>
      <w:lvlJc w:val="left"/>
      <w:pPr>
        <w:ind w:left="5256" w:hanging="360"/>
      </w:pPr>
    </w:lvl>
    <w:lvl w:ilvl="7" w:tplc="04180019" w:tentative="1">
      <w:start w:val="1"/>
      <w:numFmt w:val="lowerLetter"/>
      <w:lvlText w:val="%8."/>
      <w:lvlJc w:val="left"/>
      <w:pPr>
        <w:ind w:left="5976" w:hanging="360"/>
      </w:pPr>
    </w:lvl>
    <w:lvl w:ilvl="8" w:tplc="0418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1AF55CA5"/>
    <w:multiLevelType w:val="hybridMultilevel"/>
    <w:tmpl w:val="C4580B92"/>
    <w:lvl w:ilvl="0" w:tplc="42AAD7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plc="61961C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  <w:lvl w:ilvl="2" w:tplc="F542AA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3" w:tplc="6406A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Times New Roman" w:hAnsi="Times New Roman"/>
      </w:rPr>
    </w:lvl>
    <w:lvl w:ilvl="4" w:tplc="7A50F0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Times New Roman" w:hAnsi="Times New Roman"/>
      </w:rPr>
    </w:lvl>
    <w:lvl w:ilvl="5" w:tplc="81C83A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6" w:tplc="4A389C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Times New Roman" w:hAnsi="Times New Roman"/>
      </w:rPr>
    </w:lvl>
    <w:lvl w:ilvl="7" w:tplc="1520C5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Times New Roman" w:hAnsi="Times New Roman"/>
      </w:rPr>
    </w:lvl>
    <w:lvl w:ilvl="8" w:tplc="809E99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</w:abstractNum>
  <w:abstractNum w:abstractNumId="12" w15:restartNumberingAfterBreak="0">
    <w:nsid w:val="1BD60C8A"/>
    <w:multiLevelType w:val="hybridMultilevel"/>
    <w:tmpl w:val="87AA1C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6E36E3"/>
    <w:multiLevelType w:val="hybridMultilevel"/>
    <w:tmpl w:val="FE5832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49263E"/>
    <w:multiLevelType w:val="hybridMultilevel"/>
    <w:tmpl w:val="7794F050"/>
    <w:lvl w:ilvl="0" w:tplc="8B70C1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DA6D9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hint="default" w:cs="Arial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B1496"/>
    <w:multiLevelType w:val="hybridMultilevel"/>
    <w:tmpl w:val="048CE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BE201A4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76671"/>
    <w:multiLevelType w:val="hybridMultilevel"/>
    <w:tmpl w:val="EE746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314BB5"/>
    <w:multiLevelType w:val="multilevel"/>
    <w:tmpl w:val="356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328F0"/>
    <w:multiLevelType w:val="multilevel"/>
    <w:tmpl w:val="880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65CA3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572E89"/>
    <w:multiLevelType w:val="hybridMultilevel"/>
    <w:tmpl w:val="DFD6AE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12CBD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8F2F53"/>
    <w:multiLevelType w:val="multilevel"/>
    <w:tmpl w:val="8E14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9902BE"/>
    <w:multiLevelType w:val="hybridMultilevel"/>
    <w:tmpl w:val="A092B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8559B8"/>
    <w:multiLevelType w:val="multilevel"/>
    <w:tmpl w:val="C390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5"/>
  </w:num>
  <w:num w:numId="6">
    <w:abstractNumId w:val="22"/>
  </w:num>
  <w:num w:numId="7">
    <w:abstractNumId w:val="8"/>
  </w:num>
  <w:num w:numId="8">
    <w:abstractNumId w:val="0"/>
  </w:num>
  <w:num w:numId="9">
    <w:abstractNumId w:val="4"/>
  </w:num>
  <w:num w:numId="10">
    <w:abstractNumId w:val="14"/>
  </w:num>
  <w:num w:numId="11">
    <w:abstractNumId w:val="16"/>
  </w:num>
  <w:num w:numId="12">
    <w:abstractNumId w:val="18"/>
  </w:num>
  <w:num w:numId="13">
    <w:abstractNumId w:val="6"/>
  </w:num>
  <w:num w:numId="14">
    <w:abstractNumId w:val="12"/>
  </w:num>
  <w:num w:numId="15">
    <w:abstractNumId w:val="13"/>
  </w:num>
  <w:num w:numId="16">
    <w:abstractNumId w:val="17"/>
  </w:num>
  <w:num w:numId="17">
    <w:abstractNumId w:val="7"/>
  </w:num>
  <w:num w:numId="18">
    <w:abstractNumId w:val="15"/>
  </w:num>
  <w:num w:numId="19">
    <w:abstractNumId w:val="10"/>
  </w:num>
  <w:num w:numId="20">
    <w:abstractNumId w:val="5"/>
  </w:num>
  <w:num w:numId="21">
    <w:abstractNumId w:val="9"/>
  </w:num>
  <w:num w:numId="22">
    <w:abstractNumId w:val="21"/>
  </w:num>
  <w:num w:numId="23">
    <w:abstractNumId w:val="20"/>
  </w:num>
  <w:num w:numId="24">
    <w:abstractNumId w:val="19"/>
  </w:num>
  <w:num w:numId="25">
    <w:abstractNumId w:val="23"/>
  </w:num>
  <w:num w:numId="26">
    <w:abstractNumId w:val="11"/>
  </w:num>
  <w:num w:numId="27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AE"/>
    <w:rsid w:val="0000023B"/>
    <w:rsid w:val="00003D80"/>
    <w:rsid w:val="00005429"/>
    <w:rsid w:val="000102EE"/>
    <w:rsid w:val="00013B22"/>
    <w:rsid w:val="00031779"/>
    <w:rsid w:val="00050E87"/>
    <w:rsid w:val="00053103"/>
    <w:rsid w:val="00075D14"/>
    <w:rsid w:val="00080A42"/>
    <w:rsid w:val="000841E2"/>
    <w:rsid w:val="00092198"/>
    <w:rsid w:val="000973A6"/>
    <w:rsid w:val="000A3997"/>
    <w:rsid w:val="000A64A2"/>
    <w:rsid w:val="000A75B9"/>
    <w:rsid w:val="000B2943"/>
    <w:rsid w:val="000B6B2C"/>
    <w:rsid w:val="000B6E2C"/>
    <w:rsid w:val="000C154F"/>
    <w:rsid w:val="000C2489"/>
    <w:rsid w:val="000D4598"/>
    <w:rsid w:val="000D66E4"/>
    <w:rsid w:val="000E59F5"/>
    <w:rsid w:val="000E77AE"/>
    <w:rsid w:val="000F2013"/>
    <w:rsid w:val="000F32BA"/>
    <w:rsid w:val="000F53F7"/>
    <w:rsid w:val="00110F72"/>
    <w:rsid w:val="0011175A"/>
    <w:rsid w:val="00121614"/>
    <w:rsid w:val="00121F0E"/>
    <w:rsid w:val="001273FA"/>
    <w:rsid w:val="0013089E"/>
    <w:rsid w:val="0015728D"/>
    <w:rsid w:val="00161F20"/>
    <w:rsid w:val="00181DEC"/>
    <w:rsid w:val="00196CE1"/>
    <w:rsid w:val="001A7DDC"/>
    <w:rsid w:val="001B50FE"/>
    <w:rsid w:val="001D45FC"/>
    <w:rsid w:val="001D54B0"/>
    <w:rsid w:val="001E5B9C"/>
    <w:rsid w:val="001F4601"/>
    <w:rsid w:val="001F5131"/>
    <w:rsid w:val="001F639E"/>
    <w:rsid w:val="0021028B"/>
    <w:rsid w:val="00210A4D"/>
    <w:rsid w:val="00212C84"/>
    <w:rsid w:val="00220FAC"/>
    <w:rsid w:val="002229DC"/>
    <w:rsid w:val="00224F2F"/>
    <w:rsid w:val="00227922"/>
    <w:rsid w:val="0023473A"/>
    <w:rsid w:val="0024293B"/>
    <w:rsid w:val="002443A2"/>
    <w:rsid w:val="00247743"/>
    <w:rsid w:val="00247D12"/>
    <w:rsid w:val="0025715E"/>
    <w:rsid w:val="00260EE4"/>
    <w:rsid w:val="0026276D"/>
    <w:rsid w:val="00280639"/>
    <w:rsid w:val="002826CE"/>
    <w:rsid w:val="00291F93"/>
    <w:rsid w:val="002A5ACF"/>
    <w:rsid w:val="002B3571"/>
    <w:rsid w:val="002C702B"/>
    <w:rsid w:val="002E0588"/>
    <w:rsid w:val="002E1D5C"/>
    <w:rsid w:val="002E5BF7"/>
    <w:rsid w:val="002E7CFA"/>
    <w:rsid w:val="002F282D"/>
    <w:rsid w:val="002F4A16"/>
    <w:rsid w:val="002F516C"/>
    <w:rsid w:val="002F6222"/>
    <w:rsid w:val="00300D0D"/>
    <w:rsid w:val="003074CA"/>
    <w:rsid w:val="00321544"/>
    <w:rsid w:val="0033125B"/>
    <w:rsid w:val="00343017"/>
    <w:rsid w:val="003453AE"/>
    <w:rsid w:val="00350D75"/>
    <w:rsid w:val="003531CE"/>
    <w:rsid w:val="00355F4C"/>
    <w:rsid w:val="00360882"/>
    <w:rsid w:val="00363DC2"/>
    <w:rsid w:val="00364038"/>
    <w:rsid w:val="003664BD"/>
    <w:rsid w:val="00367EBE"/>
    <w:rsid w:val="003721A7"/>
    <w:rsid w:val="003865CF"/>
    <w:rsid w:val="00392452"/>
    <w:rsid w:val="00393718"/>
    <w:rsid w:val="00396171"/>
    <w:rsid w:val="003A5458"/>
    <w:rsid w:val="003B05ED"/>
    <w:rsid w:val="003B5C07"/>
    <w:rsid w:val="003B669B"/>
    <w:rsid w:val="003C5846"/>
    <w:rsid w:val="003C748D"/>
    <w:rsid w:val="003C7E3D"/>
    <w:rsid w:val="003D09C8"/>
    <w:rsid w:val="003D4266"/>
    <w:rsid w:val="003D74BA"/>
    <w:rsid w:val="003F06BB"/>
    <w:rsid w:val="00411F29"/>
    <w:rsid w:val="004132A1"/>
    <w:rsid w:val="00431DB2"/>
    <w:rsid w:val="0044629E"/>
    <w:rsid w:val="00460129"/>
    <w:rsid w:val="00463816"/>
    <w:rsid w:val="004865DF"/>
    <w:rsid w:val="00496905"/>
    <w:rsid w:val="004A13C1"/>
    <w:rsid w:val="004A357E"/>
    <w:rsid w:val="004A68EC"/>
    <w:rsid w:val="004B005B"/>
    <w:rsid w:val="004B1171"/>
    <w:rsid w:val="004C0BCE"/>
    <w:rsid w:val="004F0A58"/>
    <w:rsid w:val="004F120E"/>
    <w:rsid w:val="004F4363"/>
    <w:rsid w:val="004F4F96"/>
    <w:rsid w:val="00512A3C"/>
    <w:rsid w:val="00514718"/>
    <w:rsid w:val="00516986"/>
    <w:rsid w:val="00524D19"/>
    <w:rsid w:val="005255BD"/>
    <w:rsid w:val="00536A99"/>
    <w:rsid w:val="00540304"/>
    <w:rsid w:val="00561304"/>
    <w:rsid w:val="00561DD9"/>
    <w:rsid w:val="00575843"/>
    <w:rsid w:val="005766DF"/>
    <w:rsid w:val="00582863"/>
    <w:rsid w:val="0058549F"/>
    <w:rsid w:val="005A69AB"/>
    <w:rsid w:val="005B0A2D"/>
    <w:rsid w:val="005B3BD9"/>
    <w:rsid w:val="005B4009"/>
    <w:rsid w:val="005C38DA"/>
    <w:rsid w:val="005C6382"/>
    <w:rsid w:val="005C7DA0"/>
    <w:rsid w:val="005D6B0F"/>
    <w:rsid w:val="005F0476"/>
    <w:rsid w:val="005F4FD1"/>
    <w:rsid w:val="005F6246"/>
    <w:rsid w:val="005F6B46"/>
    <w:rsid w:val="00600AE3"/>
    <w:rsid w:val="0060299F"/>
    <w:rsid w:val="00605448"/>
    <w:rsid w:val="00612D02"/>
    <w:rsid w:val="006264F1"/>
    <w:rsid w:val="00631775"/>
    <w:rsid w:val="00632D1E"/>
    <w:rsid w:val="0064064D"/>
    <w:rsid w:val="006500B6"/>
    <w:rsid w:val="00672CE5"/>
    <w:rsid w:val="006A06CA"/>
    <w:rsid w:val="006B6318"/>
    <w:rsid w:val="006D2064"/>
    <w:rsid w:val="006D450B"/>
    <w:rsid w:val="006D4DC0"/>
    <w:rsid w:val="006D50E6"/>
    <w:rsid w:val="006E0FC2"/>
    <w:rsid w:val="006E7CE2"/>
    <w:rsid w:val="006F05C2"/>
    <w:rsid w:val="0070595C"/>
    <w:rsid w:val="00706614"/>
    <w:rsid w:val="00713D03"/>
    <w:rsid w:val="00724DB2"/>
    <w:rsid w:val="007301D2"/>
    <w:rsid w:val="0074467C"/>
    <w:rsid w:val="0074769A"/>
    <w:rsid w:val="00782CBF"/>
    <w:rsid w:val="00783280"/>
    <w:rsid w:val="007C018E"/>
    <w:rsid w:val="007C5076"/>
    <w:rsid w:val="007F0827"/>
    <w:rsid w:val="007F43FD"/>
    <w:rsid w:val="008035DD"/>
    <w:rsid w:val="00805D97"/>
    <w:rsid w:val="008319BC"/>
    <w:rsid w:val="008457E0"/>
    <w:rsid w:val="00852491"/>
    <w:rsid w:val="00864B0F"/>
    <w:rsid w:val="00870C39"/>
    <w:rsid w:val="008973A3"/>
    <w:rsid w:val="008976C7"/>
    <w:rsid w:val="008A662F"/>
    <w:rsid w:val="008B611B"/>
    <w:rsid w:val="008C1607"/>
    <w:rsid w:val="008E4D51"/>
    <w:rsid w:val="008E4EB1"/>
    <w:rsid w:val="008E7748"/>
    <w:rsid w:val="008F07D3"/>
    <w:rsid w:val="00901BC6"/>
    <w:rsid w:val="00903187"/>
    <w:rsid w:val="00911DEC"/>
    <w:rsid w:val="00961024"/>
    <w:rsid w:val="009665FE"/>
    <w:rsid w:val="0097177E"/>
    <w:rsid w:val="00974F59"/>
    <w:rsid w:val="00987973"/>
    <w:rsid w:val="00987D42"/>
    <w:rsid w:val="00990421"/>
    <w:rsid w:val="00990FE3"/>
    <w:rsid w:val="009A196B"/>
    <w:rsid w:val="009A716B"/>
    <w:rsid w:val="009B10CF"/>
    <w:rsid w:val="009B3BBE"/>
    <w:rsid w:val="009B4352"/>
    <w:rsid w:val="009B5461"/>
    <w:rsid w:val="009C4150"/>
    <w:rsid w:val="009C440E"/>
    <w:rsid w:val="009C5D3C"/>
    <w:rsid w:val="009D2892"/>
    <w:rsid w:val="009E5F43"/>
    <w:rsid w:val="009F06AE"/>
    <w:rsid w:val="009F7F59"/>
    <w:rsid w:val="00A21759"/>
    <w:rsid w:val="00A275C9"/>
    <w:rsid w:val="00A27983"/>
    <w:rsid w:val="00A3243B"/>
    <w:rsid w:val="00A359E9"/>
    <w:rsid w:val="00A40FDA"/>
    <w:rsid w:val="00A457E8"/>
    <w:rsid w:val="00A67141"/>
    <w:rsid w:val="00A70967"/>
    <w:rsid w:val="00A807B0"/>
    <w:rsid w:val="00A80BA6"/>
    <w:rsid w:val="00A87E02"/>
    <w:rsid w:val="00AA10CF"/>
    <w:rsid w:val="00AA1E44"/>
    <w:rsid w:val="00AB1004"/>
    <w:rsid w:val="00AB4163"/>
    <w:rsid w:val="00AC41E0"/>
    <w:rsid w:val="00AC5AF7"/>
    <w:rsid w:val="00AD2B5D"/>
    <w:rsid w:val="00AE03A4"/>
    <w:rsid w:val="00AE25A2"/>
    <w:rsid w:val="00AE5960"/>
    <w:rsid w:val="00AF0BF4"/>
    <w:rsid w:val="00AF4A65"/>
    <w:rsid w:val="00AF4C8F"/>
    <w:rsid w:val="00AF502E"/>
    <w:rsid w:val="00B03F7A"/>
    <w:rsid w:val="00B07010"/>
    <w:rsid w:val="00B249E7"/>
    <w:rsid w:val="00B31E10"/>
    <w:rsid w:val="00B36625"/>
    <w:rsid w:val="00B36C42"/>
    <w:rsid w:val="00B4150C"/>
    <w:rsid w:val="00B50D4E"/>
    <w:rsid w:val="00B64889"/>
    <w:rsid w:val="00B669B1"/>
    <w:rsid w:val="00B70F30"/>
    <w:rsid w:val="00B84A1C"/>
    <w:rsid w:val="00B92715"/>
    <w:rsid w:val="00BA0461"/>
    <w:rsid w:val="00BD1381"/>
    <w:rsid w:val="00BD3A91"/>
    <w:rsid w:val="00BD6B17"/>
    <w:rsid w:val="00BD7AD4"/>
    <w:rsid w:val="00BE0DFD"/>
    <w:rsid w:val="00BE28D7"/>
    <w:rsid w:val="00BE5D01"/>
    <w:rsid w:val="00BF13FE"/>
    <w:rsid w:val="00BF49B5"/>
    <w:rsid w:val="00C10F77"/>
    <w:rsid w:val="00C115EC"/>
    <w:rsid w:val="00C11B3E"/>
    <w:rsid w:val="00C277AF"/>
    <w:rsid w:val="00C44520"/>
    <w:rsid w:val="00C445A1"/>
    <w:rsid w:val="00C44C44"/>
    <w:rsid w:val="00C44E3D"/>
    <w:rsid w:val="00C56F7C"/>
    <w:rsid w:val="00C66C81"/>
    <w:rsid w:val="00C77B20"/>
    <w:rsid w:val="00C77F0E"/>
    <w:rsid w:val="00C830C5"/>
    <w:rsid w:val="00C83275"/>
    <w:rsid w:val="00C858C6"/>
    <w:rsid w:val="00C97939"/>
    <w:rsid w:val="00CA06B2"/>
    <w:rsid w:val="00CA60E9"/>
    <w:rsid w:val="00CB08C2"/>
    <w:rsid w:val="00CC65A5"/>
    <w:rsid w:val="00CD4980"/>
    <w:rsid w:val="00CF004F"/>
    <w:rsid w:val="00D0009D"/>
    <w:rsid w:val="00D03D13"/>
    <w:rsid w:val="00D21255"/>
    <w:rsid w:val="00D21C0F"/>
    <w:rsid w:val="00D3173A"/>
    <w:rsid w:val="00D34E01"/>
    <w:rsid w:val="00D3583C"/>
    <w:rsid w:val="00D40383"/>
    <w:rsid w:val="00D42F13"/>
    <w:rsid w:val="00D43A8D"/>
    <w:rsid w:val="00D45B2A"/>
    <w:rsid w:val="00D45C07"/>
    <w:rsid w:val="00D50A70"/>
    <w:rsid w:val="00D53793"/>
    <w:rsid w:val="00D716F7"/>
    <w:rsid w:val="00D739B3"/>
    <w:rsid w:val="00D75EEA"/>
    <w:rsid w:val="00D842B3"/>
    <w:rsid w:val="00D852C2"/>
    <w:rsid w:val="00D8534F"/>
    <w:rsid w:val="00D87F1B"/>
    <w:rsid w:val="00D94872"/>
    <w:rsid w:val="00D95B50"/>
    <w:rsid w:val="00DA0E2D"/>
    <w:rsid w:val="00DA4CDB"/>
    <w:rsid w:val="00DA52CA"/>
    <w:rsid w:val="00DA7C60"/>
    <w:rsid w:val="00DB5A3D"/>
    <w:rsid w:val="00DB6751"/>
    <w:rsid w:val="00DB69A3"/>
    <w:rsid w:val="00DC0B16"/>
    <w:rsid w:val="00DC5714"/>
    <w:rsid w:val="00DD1E20"/>
    <w:rsid w:val="00DD6474"/>
    <w:rsid w:val="00DF598B"/>
    <w:rsid w:val="00E045E2"/>
    <w:rsid w:val="00E04969"/>
    <w:rsid w:val="00E0757A"/>
    <w:rsid w:val="00E16C95"/>
    <w:rsid w:val="00E223D4"/>
    <w:rsid w:val="00E3339E"/>
    <w:rsid w:val="00E51790"/>
    <w:rsid w:val="00E833CC"/>
    <w:rsid w:val="00E83DD6"/>
    <w:rsid w:val="00E90BC4"/>
    <w:rsid w:val="00EA2FB1"/>
    <w:rsid w:val="00EB4727"/>
    <w:rsid w:val="00EB6F8B"/>
    <w:rsid w:val="00EE5B8B"/>
    <w:rsid w:val="00EEB346"/>
    <w:rsid w:val="00F016A6"/>
    <w:rsid w:val="00F17A0A"/>
    <w:rsid w:val="00F24E8E"/>
    <w:rsid w:val="00F33EBD"/>
    <w:rsid w:val="00F416C2"/>
    <w:rsid w:val="00F500F5"/>
    <w:rsid w:val="00F606F2"/>
    <w:rsid w:val="00F61BAE"/>
    <w:rsid w:val="00F65871"/>
    <w:rsid w:val="00F66B9C"/>
    <w:rsid w:val="00F77F96"/>
    <w:rsid w:val="00F85B31"/>
    <w:rsid w:val="00F878E0"/>
    <w:rsid w:val="00F9201F"/>
    <w:rsid w:val="00FA2CE4"/>
    <w:rsid w:val="00FA6D1A"/>
    <w:rsid w:val="00FC0C33"/>
    <w:rsid w:val="00FC1AA7"/>
    <w:rsid w:val="00FC2193"/>
    <w:rsid w:val="00FC5668"/>
    <w:rsid w:val="00FD4112"/>
    <w:rsid w:val="00FE39F4"/>
    <w:rsid w:val="00FF7D57"/>
    <w:rsid w:val="016CE003"/>
    <w:rsid w:val="01DC80F1"/>
    <w:rsid w:val="022A02C7"/>
    <w:rsid w:val="02369ED3"/>
    <w:rsid w:val="026F702B"/>
    <w:rsid w:val="027F4D67"/>
    <w:rsid w:val="03586391"/>
    <w:rsid w:val="03ADAD24"/>
    <w:rsid w:val="04103F36"/>
    <w:rsid w:val="04BFA6F3"/>
    <w:rsid w:val="0599F3E4"/>
    <w:rsid w:val="05C4F82D"/>
    <w:rsid w:val="0654B271"/>
    <w:rsid w:val="06B14B64"/>
    <w:rsid w:val="07CD5933"/>
    <w:rsid w:val="07FAEBCA"/>
    <w:rsid w:val="085E7145"/>
    <w:rsid w:val="0881A179"/>
    <w:rsid w:val="088B782C"/>
    <w:rsid w:val="08D4DBA6"/>
    <w:rsid w:val="090DE9F1"/>
    <w:rsid w:val="0929976C"/>
    <w:rsid w:val="0A7567BD"/>
    <w:rsid w:val="0A95CB7E"/>
    <w:rsid w:val="0AD92ABA"/>
    <w:rsid w:val="0B2EEB59"/>
    <w:rsid w:val="0B99D945"/>
    <w:rsid w:val="0BB2C1A3"/>
    <w:rsid w:val="0BDE7643"/>
    <w:rsid w:val="0CE7595A"/>
    <w:rsid w:val="0D671FB2"/>
    <w:rsid w:val="0D687D00"/>
    <w:rsid w:val="0D6A51A5"/>
    <w:rsid w:val="0DC3DC0C"/>
    <w:rsid w:val="0E35122A"/>
    <w:rsid w:val="0F14DF5F"/>
    <w:rsid w:val="0F4EF9C3"/>
    <w:rsid w:val="0F89841F"/>
    <w:rsid w:val="0F9B8D6D"/>
    <w:rsid w:val="10581582"/>
    <w:rsid w:val="1082D80B"/>
    <w:rsid w:val="10D9C75E"/>
    <w:rsid w:val="11049ECC"/>
    <w:rsid w:val="1125988E"/>
    <w:rsid w:val="1139CB94"/>
    <w:rsid w:val="11CB4047"/>
    <w:rsid w:val="121782E1"/>
    <w:rsid w:val="12956D4C"/>
    <w:rsid w:val="12A2C812"/>
    <w:rsid w:val="134B56CD"/>
    <w:rsid w:val="13C27679"/>
    <w:rsid w:val="13D7FF92"/>
    <w:rsid w:val="14629720"/>
    <w:rsid w:val="14671774"/>
    <w:rsid w:val="14E94A9D"/>
    <w:rsid w:val="14ECFED5"/>
    <w:rsid w:val="1573CFF3"/>
    <w:rsid w:val="15F30C0F"/>
    <w:rsid w:val="162CA4A3"/>
    <w:rsid w:val="169A4027"/>
    <w:rsid w:val="16A97D40"/>
    <w:rsid w:val="16E758B2"/>
    <w:rsid w:val="17267D09"/>
    <w:rsid w:val="17B2C71B"/>
    <w:rsid w:val="181770F1"/>
    <w:rsid w:val="1863795D"/>
    <w:rsid w:val="186875DE"/>
    <w:rsid w:val="191122F3"/>
    <w:rsid w:val="19419340"/>
    <w:rsid w:val="198E9DDF"/>
    <w:rsid w:val="198F83DA"/>
    <w:rsid w:val="1A523531"/>
    <w:rsid w:val="1AA1A0C1"/>
    <w:rsid w:val="1AD2BD54"/>
    <w:rsid w:val="1AEAC4F0"/>
    <w:rsid w:val="1B149661"/>
    <w:rsid w:val="1BA297F1"/>
    <w:rsid w:val="1C95AECB"/>
    <w:rsid w:val="1CE85F1D"/>
    <w:rsid w:val="1D1F1E82"/>
    <w:rsid w:val="1D3D9EDE"/>
    <w:rsid w:val="1E13F498"/>
    <w:rsid w:val="1ED90069"/>
    <w:rsid w:val="1EF6C414"/>
    <w:rsid w:val="1EFF5B5D"/>
    <w:rsid w:val="1FCD60B9"/>
    <w:rsid w:val="2058E5BC"/>
    <w:rsid w:val="2098F987"/>
    <w:rsid w:val="213C7F0A"/>
    <w:rsid w:val="21D3A22A"/>
    <w:rsid w:val="221BD45C"/>
    <w:rsid w:val="2243A6CB"/>
    <w:rsid w:val="22E6E6BC"/>
    <w:rsid w:val="2319B687"/>
    <w:rsid w:val="2341F731"/>
    <w:rsid w:val="236AD37B"/>
    <w:rsid w:val="23F76E97"/>
    <w:rsid w:val="244A71D2"/>
    <w:rsid w:val="2463C114"/>
    <w:rsid w:val="246A320B"/>
    <w:rsid w:val="2487CC51"/>
    <w:rsid w:val="24CA5189"/>
    <w:rsid w:val="2520F994"/>
    <w:rsid w:val="2532B0D2"/>
    <w:rsid w:val="2553751E"/>
    <w:rsid w:val="25AB0C11"/>
    <w:rsid w:val="264E4648"/>
    <w:rsid w:val="26D8165B"/>
    <w:rsid w:val="27BA56A0"/>
    <w:rsid w:val="28FD3086"/>
    <w:rsid w:val="29276A7C"/>
    <w:rsid w:val="295460FD"/>
    <w:rsid w:val="29586716"/>
    <w:rsid w:val="296C9D58"/>
    <w:rsid w:val="2976CBAF"/>
    <w:rsid w:val="297D0825"/>
    <w:rsid w:val="29DA2820"/>
    <w:rsid w:val="2A331F77"/>
    <w:rsid w:val="2AB47403"/>
    <w:rsid w:val="2AE51B51"/>
    <w:rsid w:val="2AE68677"/>
    <w:rsid w:val="2AEFB628"/>
    <w:rsid w:val="2B35CAA5"/>
    <w:rsid w:val="2C1280EA"/>
    <w:rsid w:val="2CA42E6F"/>
    <w:rsid w:val="2CCDE226"/>
    <w:rsid w:val="2CF3FCEB"/>
    <w:rsid w:val="2D11B05E"/>
    <w:rsid w:val="2D5CB813"/>
    <w:rsid w:val="2D72481D"/>
    <w:rsid w:val="2DD82BBB"/>
    <w:rsid w:val="2E3056BA"/>
    <w:rsid w:val="2E99F8FE"/>
    <w:rsid w:val="2EE9BB6F"/>
    <w:rsid w:val="2F4D1B20"/>
    <w:rsid w:val="2F54CC74"/>
    <w:rsid w:val="2FA04722"/>
    <w:rsid w:val="2FAB631A"/>
    <w:rsid w:val="2FD2800F"/>
    <w:rsid w:val="2FD813FF"/>
    <w:rsid w:val="307AFB9E"/>
    <w:rsid w:val="30813C52"/>
    <w:rsid w:val="309CC705"/>
    <w:rsid w:val="31C15B08"/>
    <w:rsid w:val="3256AC3F"/>
    <w:rsid w:val="326E83CD"/>
    <w:rsid w:val="339E1FFB"/>
    <w:rsid w:val="33A01E53"/>
    <w:rsid w:val="34880073"/>
    <w:rsid w:val="3498FA96"/>
    <w:rsid w:val="34BBC9FE"/>
    <w:rsid w:val="352A1146"/>
    <w:rsid w:val="359ACCEA"/>
    <w:rsid w:val="35BE532A"/>
    <w:rsid w:val="37222359"/>
    <w:rsid w:val="3774F11B"/>
    <w:rsid w:val="37E1FD18"/>
    <w:rsid w:val="381DFFF4"/>
    <w:rsid w:val="3835AD97"/>
    <w:rsid w:val="38A92730"/>
    <w:rsid w:val="3921C1EC"/>
    <w:rsid w:val="396C9784"/>
    <w:rsid w:val="3A012EEB"/>
    <w:rsid w:val="3A611D3E"/>
    <w:rsid w:val="3A8DA7D3"/>
    <w:rsid w:val="3B13F472"/>
    <w:rsid w:val="3BA25CC8"/>
    <w:rsid w:val="3CC7CA7E"/>
    <w:rsid w:val="3D67E4F3"/>
    <w:rsid w:val="3E08D8A8"/>
    <w:rsid w:val="3E4465E7"/>
    <w:rsid w:val="3E5A73BF"/>
    <w:rsid w:val="3EAF20A9"/>
    <w:rsid w:val="3EE21278"/>
    <w:rsid w:val="3F4DFAAD"/>
    <w:rsid w:val="3F547D8C"/>
    <w:rsid w:val="3FB0F0C8"/>
    <w:rsid w:val="3FC59996"/>
    <w:rsid w:val="3FD6CC2D"/>
    <w:rsid w:val="3FF74EFA"/>
    <w:rsid w:val="40AE242F"/>
    <w:rsid w:val="417D08FC"/>
    <w:rsid w:val="41DC1CC7"/>
    <w:rsid w:val="41F51E4C"/>
    <w:rsid w:val="454D6AF3"/>
    <w:rsid w:val="45C1D38B"/>
    <w:rsid w:val="4653C2F2"/>
    <w:rsid w:val="4727A87E"/>
    <w:rsid w:val="47CEB476"/>
    <w:rsid w:val="48192B5C"/>
    <w:rsid w:val="487D014C"/>
    <w:rsid w:val="48A9A4FF"/>
    <w:rsid w:val="48CABBBD"/>
    <w:rsid w:val="48D58773"/>
    <w:rsid w:val="4966FC26"/>
    <w:rsid w:val="4A0142D2"/>
    <w:rsid w:val="4A134AE9"/>
    <w:rsid w:val="4A62844F"/>
    <w:rsid w:val="4A8958FF"/>
    <w:rsid w:val="4A91D6C0"/>
    <w:rsid w:val="4B63F354"/>
    <w:rsid w:val="4B8E57E1"/>
    <w:rsid w:val="4BA9C6F8"/>
    <w:rsid w:val="4BDDC35F"/>
    <w:rsid w:val="4C3BC212"/>
    <w:rsid w:val="4C9F0EB1"/>
    <w:rsid w:val="4D18AC75"/>
    <w:rsid w:val="4D2F0570"/>
    <w:rsid w:val="4D7819D6"/>
    <w:rsid w:val="4E491005"/>
    <w:rsid w:val="4E6D56B3"/>
    <w:rsid w:val="4E761F75"/>
    <w:rsid w:val="4EA9118E"/>
    <w:rsid w:val="4F1B7210"/>
    <w:rsid w:val="4F475B47"/>
    <w:rsid w:val="4F595EF1"/>
    <w:rsid w:val="4F909C70"/>
    <w:rsid w:val="5105966D"/>
    <w:rsid w:val="514A546C"/>
    <w:rsid w:val="5154F635"/>
    <w:rsid w:val="515632FD"/>
    <w:rsid w:val="51BA5B64"/>
    <w:rsid w:val="51CCECAC"/>
    <w:rsid w:val="51CF909F"/>
    <w:rsid w:val="51FBE8E0"/>
    <w:rsid w:val="52613FAA"/>
    <w:rsid w:val="527065A8"/>
    <w:rsid w:val="5274B7C8"/>
    <w:rsid w:val="52C859D8"/>
    <w:rsid w:val="53AF2330"/>
    <w:rsid w:val="5434E502"/>
    <w:rsid w:val="5490A20D"/>
    <w:rsid w:val="54FC0F1A"/>
    <w:rsid w:val="552A0081"/>
    <w:rsid w:val="55EF4503"/>
    <w:rsid w:val="5639014F"/>
    <w:rsid w:val="564F553A"/>
    <w:rsid w:val="5686C14A"/>
    <w:rsid w:val="5710D662"/>
    <w:rsid w:val="5799D2BD"/>
    <w:rsid w:val="57BE9EAB"/>
    <w:rsid w:val="57D22439"/>
    <w:rsid w:val="5902984A"/>
    <w:rsid w:val="5930CF59"/>
    <w:rsid w:val="59D0AF2D"/>
    <w:rsid w:val="5A564544"/>
    <w:rsid w:val="5A65868B"/>
    <w:rsid w:val="5A7646A0"/>
    <w:rsid w:val="5A7D5A90"/>
    <w:rsid w:val="5A899229"/>
    <w:rsid w:val="5AE9B8AD"/>
    <w:rsid w:val="5B05FCFC"/>
    <w:rsid w:val="5BCD9967"/>
    <w:rsid w:val="5C15F8CC"/>
    <w:rsid w:val="5CC91A7C"/>
    <w:rsid w:val="5CDDA27B"/>
    <w:rsid w:val="5CEF3200"/>
    <w:rsid w:val="5D21E6BC"/>
    <w:rsid w:val="5D4FCBDE"/>
    <w:rsid w:val="5DF50C4B"/>
    <w:rsid w:val="5E65D593"/>
    <w:rsid w:val="5EC49C4E"/>
    <w:rsid w:val="5EFF66EA"/>
    <w:rsid w:val="5F13339B"/>
    <w:rsid w:val="5F5CEFE2"/>
    <w:rsid w:val="5F5F75DC"/>
    <w:rsid w:val="60A808F1"/>
    <w:rsid w:val="60EB11CD"/>
    <w:rsid w:val="613C1BD7"/>
    <w:rsid w:val="61BCD739"/>
    <w:rsid w:val="623707AC"/>
    <w:rsid w:val="623772B6"/>
    <w:rsid w:val="62E64E82"/>
    <w:rsid w:val="64B5CB70"/>
    <w:rsid w:val="65A43271"/>
    <w:rsid w:val="65E0B20F"/>
    <w:rsid w:val="6622D46A"/>
    <w:rsid w:val="669867B8"/>
    <w:rsid w:val="672034F5"/>
    <w:rsid w:val="6740E574"/>
    <w:rsid w:val="675B134F"/>
    <w:rsid w:val="67DD5C28"/>
    <w:rsid w:val="681D3085"/>
    <w:rsid w:val="68BE8A9E"/>
    <w:rsid w:val="68C00FE3"/>
    <w:rsid w:val="68EE927E"/>
    <w:rsid w:val="6939F09A"/>
    <w:rsid w:val="6950433B"/>
    <w:rsid w:val="699C03CD"/>
    <w:rsid w:val="69D14770"/>
    <w:rsid w:val="69E2FF33"/>
    <w:rsid w:val="6A283D16"/>
    <w:rsid w:val="6B053FFA"/>
    <w:rsid w:val="6C74086B"/>
    <w:rsid w:val="6C7D15DD"/>
    <w:rsid w:val="6CE32103"/>
    <w:rsid w:val="6D43428B"/>
    <w:rsid w:val="6DB7EE00"/>
    <w:rsid w:val="6DC4BB52"/>
    <w:rsid w:val="6DDFCFAA"/>
    <w:rsid w:val="6E7D2A71"/>
    <w:rsid w:val="6F6C64C4"/>
    <w:rsid w:val="6F807213"/>
    <w:rsid w:val="6F93AFC0"/>
    <w:rsid w:val="6FF889EC"/>
    <w:rsid w:val="7003A2AD"/>
    <w:rsid w:val="701A9217"/>
    <w:rsid w:val="7063CC37"/>
    <w:rsid w:val="70910F7B"/>
    <w:rsid w:val="71F7E1D3"/>
    <w:rsid w:val="720F06E6"/>
    <w:rsid w:val="72112C80"/>
    <w:rsid w:val="7263AC77"/>
    <w:rsid w:val="72655425"/>
    <w:rsid w:val="732AE59A"/>
    <w:rsid w:val="73E58049"/>
    <w:rsid w:val="7407A82E"/>
    <w:rsid w:val="745FD63E"/>
    <w:rsid w:val="74F992C4"/>
    <w:rsid w:val="75B95288"/>
    <w:rsid w:val="75C7088A"/>
    <w:rsid w:val="7724E012"/>
    <w:rsid w:val="77757627"/>
    <w:rsid w:val="777FE23A"/>
    <w:rsid w:val="77B890BD"/>
    <w:rsid w:val="78094B24"/>
    <w:rsid w:val="782639A9"/>
    <w:rsid w:val="78313386"/>
    <w:rsid w:val="788FDA37"/>
    <w:rsid w:val="7896CF23"/>
    <w:rsid w:val="790CBBD2"/>
    <w:rsid w:val="796E25BB"/>
    <w:rsid w:val="79F8A0A3"/>
    <w:rsid w:val="7A3BD204"/>
    <w:rsid w:val="7A3D72CD"/>
    <w:rsid w:val="7B09F61C"/>
    <w:rsid w:val="7B3BC0C9"/>
    <w:rsid w:val="7B5EE2B8"/>
    <w:rsid w:val="7C032F88"/>
    <w:rsid w:val="7C6C19E4"/>
    <w:rsid w:val="7CA5C67D"/>
    <w:rsid w:val="7D239B7F"/>
    <w:rsid w:val="7E027013"/>
    <w:rsid w:val="7EE21C68"/>
    <w:rsid w:val="7FACC5D2"/>
    <w:rsid w:val="7FEBA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9190"/>
  <w15:docId w15:val="{8F7FFC04-1BDF-49FC-851E-7D813BAAD2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720" w:firstLine="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2z1" w:customStyle="1">
    <w:name w:val="WW8Num2z1"/>
    <w:rPr>
      <w:rFonts w:ascii="Times New Roman" w:hAnsi="Times New Roman" w:cs="Times New Roman"/>
    </w:rPr>
  </w:style>
  <w:style w:type="character" w:styleId="Absatz-Standardschriftart" w:customStyle="1">
    <w:name w:val="Absatz-Standardschriftart"/>
  </w:style>
  <w:style w:type="character" w:styleId="WW8Num2z0" w:customStyle="1">
    <w:name w:val="WW8Num2z0"/>
    <w:rPr>
      <w:rFonts w:ascii="Symbol" w:hAnsi="Symbol"/>
    </w:rPr>
  </w:style>
  <w:style w:type="character" w:styleId="WW8Num3z1" w:customStyle="1">
    <w:name w:val="WW8Num3z1"/>
    <w:rPr>
      <w:rFonts w:ascii="Times New Roman" w:hAnsi="Times New Roman" w:cs="Times New Roman"/>
    </w:rPr>
  </w:style>
  <w:style w:type="character" w:styleId="WW-Absatz-Standardschriftart" w:customStyle="1">
    <w:name w:val="WW-Absatz-Standardschriftart"/>
  </w:style>
  <w:style w:type="character" w:styleId="WW8Num1z0" w:customStyle="1">
    <w:name w:val="WW8Num1z0"/>
    <w:rPr>
      <w:rFonts w:ascii="Symbol" w:hAnsi="Symbol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4z1" w:customStyle="1">
    <w:name w:val="WW8Num4z1"/>
    <w:rPr>
      <w:rFonts w:ascii="Times New Roman" w:hAnsi="Times New Roman" w:eastAsia="Times New Roman" w:cs="Times New Roman"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Indent">
    <w:name w:val="Body Text Indent"/>
    <w:basedOn w:val="Normal"/>
    <w:pPr>
      <w:ind w:left="360" w:firstLine="360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ing10" w:customStyle="1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TMLCode">
    <w:name w:val="HTML Code"/>
    <w:rsid w:val="006E7CE2"/>
    <w:rPr>
      <w:rFonts w:ascii="Courier New" w:hAnsi="Courier New" w:eastAsia="Times New Roman" w:cs="Courier New"/>
      <w:sz w:val="20"/>
      <w:szCs w:val="20"/>
    </w:rPr>
  </w:style>
  <w:style w:type="paragraph" w:styleId="Footer">
    <w:name w:val="footer"/>
    <w:basedOn w:val="Normal"/>
    <w:rsid w:val="003B05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5ED"/>
  </w:style>
  <w:style w:type="paragraph" w:styleId="DocumentMap">
    <w:name w:val="Document Map"/>
    <w:basedOn w:val="Normal"/>
    <w:semiHidden/>
    <w:rsid w:val="00AE59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473A"/>
    <w:pPr>
      <w:suppressAutoHyphens w:val="0"/>
    </w:pPr>
    <w:rPr>
      <w:rFonts w:ascii="Consolas" w:hAnsi="Consolas" w:eastAsia="Calibri" w:cs="Consolas"/>
      <w:sz w:val="21"/>
      <w:szCs w:val="21"/>
      <w:lang w:eastAsia="en-US"/>
    </w:rPr>
  </w:style>
  <w:style w:type="character" w:styleId="PlainTextChar" w:customStyle="1">
    <w:name w:val="Plain Text Char"/>
    <w:link w:val="PlainText"/>
    <w:uiPriority w:val="99"/>
    <w:rsid w:val="0023473A"/>
    <w:rPr>
      <w:rFonts w:ascii="Consolas" w:hAnsi="Consolas" w:eastAsia="Calibri" w:cs="Consolas"/>
      <w:sz w:val="21"/>
      <w:szCs w:val="21"/>
    </w:rPr>
  </w:style>
  <w:style w:type="character" w:styleId="Hyperlink">
    <w:name w:val="Hyperlink"/>
    <w:rsid w:val="00B669B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6C8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66C81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9610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Relationship Type="http://schemas.openxmlformats.org/officeDocument/2006/relationships/image" Target="/media/image3.png" Id="R77de4c7b45bc4a62" /><Relationship Type="http://schemas.openxmlformats.org/officeDocument/2006/relationships/image" Target="/media/image4.png" Id="R55f0e349fed341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FE61D-4302-40FE-9EE7-2CE32E247E4D}"/>
</file>

<file path=customXml/itemProps2.xml><?xml version="1.0" encoding="utf-8"?>
<ds:datastoreItem xmlns:ds="http://schemas.openxmlformats.org/officeDocument/2006/customXml" ds:itemID="{F4947AB7-77A7-48C1-B719-94528DDADC9A}"/>
</file>

<file path=customXml/itemProps3.xml><?xml version="1.0" encoding="utf-8"?>
<ds:datastoreItem xmlns:ds="http://schemas.openxmlformats.org/officeDocument/2006/customXml" ds:itemID="{B73E92F1-6627-42AC-8660-CC7DC5251F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UBB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creator>dana</dc:creator>
  <lastModifiedBy>GABRIELA-ELENA GABOR</lastModifiedBy>
  <revision>6</revision>
  <lastPrinted>2018-11-12T19:54:00.0000000Z</lastPrinted>
  <dcterms:created xsi:type="dcterms:W3CDTF">2021-11-16T05:43:00.0000000Z</dcterms:created>
  <dcterms:modified xsi:type="dcterms:W3CDTF">2022-01-30T10:54:16.9507631Z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